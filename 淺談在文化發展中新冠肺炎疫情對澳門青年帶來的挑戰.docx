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3F0"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jc w:val="center"/>
        <w:rPr>
          <w:rFonts w:ascii="Times New Roman" w:eastAsia="新細明體" w:hAnsi="Times New Roman" w:cs="Times New Roman" w:hint="eastAsia"/>
          <w:b/>
          <w:kern w:val="2"/>
          <w:sz w:val="44"/>
          <w:szCs w:val="44"/>
          <w:lang w:val="zh-TW"/>
        </w:rPr>
      </w:pPr>
      <w:r>
        <w:rPr>
          <w:rFonts w:ascii="Times New Roman" w:eastAsia="新細明體" w:hAnsi="Times New Roman" w:cs="Times New Roman"/>
          <w:b/>
          <w:kern w:val="2"/>
          <w:sz w:val="44"/>
          <w:szCs w:val="44"/>
          <w:lang w:val="zh-TW"/>
        </w:rPr>
        <w:t>淺談</w:t>
      </w:r>
      <w:r w:rsidRPr="003E43F0">
        <w:rPr>
          <w:rFonts w:ascii="Times New Roman" w:eastAsia="新細明體" w:hAnsi="Times New Roman" w:cs="Times New Roman"/>
          <w:b/>
          <w:kern w:val="2"/>
          <w:sz w:val="44"/>
          <w:szCs w:val="44"/>
          <w:lang w:val="zh-TW"/>
        </w:rPr>
        <w:t>在文化發展中</w:t>
      </w:r>
      <w:r>
        <w:rPr>
          <w:rFonts w:ascii="Times New Roman" w:eastAsia="新細明體" w:hAnsi="Times New Roman" w:cs="Times New Roman"/>
          <w:b/>
          <w:kern w:val="2"/>
          <w:sz w:val="44"/>
          <w:szCs w:val="44"/>
          <w:lang w:val="zh-TW"/>
        </w:rPr>
        <w:t>新冠肺炎</w:t>
      </w:r>
      <w:proofErr w:type="gramStart"/>
      <w:r>
        <w:rPr>
          <w:rFonts w:ascii="Times New Roman" w:eastAsia="新細明體" w:hAnsi="Times New Roman" w:cs="Times New Roman"/>
          <w:b/>
          <w:kern w:val="2"/>
          <w:sz w:val="44"/>
          <w:szCs w:val="44"/>
          <w:lang w:val="zh-TW"/>
        </w:rPr>
        <w:t>疫</w:t>
      </w:r>
      <w:proofErr w:type="gramEnd"/>
      <w:r>
        <w:rPr>
          <w:rFonts w:ascii="Times New Roman" w:eastAsia="新細明體" w:hAnsi="Times New Roman" w:cs="Times New Roman"/>
          <w:b/>
          <w:kern w:val="2"/>
          <w:sz w:val="44"/>
          <w:szCs w:val="44"/>
          <w:lang w:val="zh-TW"/>
        </w:rPr>
        <w:t>情</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jc w:val="center"/>
        <w:rPr>
          <w:rFonts w:ascii="Times New Roman" w:eastAsia="新細明體" w:hAnsi="Times New Roman" w:cs="Times New Roman"/>
          <w:b/>
          <w:kern w:val="2"/>
          <w:sz w:val="44"/>
          <w:szCs w:val="44"/>
        </w:rPr>
      </w:pPr>
      <w:r>
        <w:rPr>
          <w:rFonts w:ascii="Times New Roman" w:eastAsia="新細明體" w:hAnsi="Times New Roman" w:cs="Times New Roman"/>
          <w:b/>
          <w:kern w:val="2"/>
          <w:sz w:val="44"/>
          <w:szCs w:val="44"/>
          <w:lang w:val="zh-TW"/>
        </w:rPr>
        <w:t>對澳門青年帶來的</w:t>
      </w:r>
      <w:r>
        <w:rPr>
          <w:rFonts w:ascii="Times New Roman" w:eastAsia="新細明體" w:hAnsi="Times New Roman" w:cs="Times New Roman" w:hint="eastAsia"/>
          <w:b/>
          <w:kern w:val="2"/>
          <w:sz w:val="44"/>
          <w:szCs w:val="44"/>
        </w:rPr>
        <w:t>挑戰</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jc w:val="center"/>
        <w:rPr>
          <w:rFonts w:ascii="Times New Roman" w:eastAsia="新細明體" w:hAnsi="Times New Roman" w:cs="Times New Roman"/>
          <w:sz w:val="24"/>
          <w:szCs w:val="24"/>
        </w:rPr>
      </w:pPr>
      <w:r>
        <w:rPr>
          <w:rFonts w:ascii="Times New Roman" w:eastAsia="新細明體" w:hAnsi="Times New Roman" w:cs="Times New Roman"/>
          <w:sz w:val="24"/>
          <w:szCs w:val="24"/>
        </w:rPr>
        <w:t>李曉</w:t>
      </w:r>
      <w:proofErr w:type="gramStart"/>
      <w:r>
        <w:rPr>
          <w:rFonts w:ascii="Times New Roman" w:eastAsia="新細明體" w:hAnsi="Times New Roman" w:cs="Times New Roman"/>
          <w:sz w:val="24"/>
          <w:szCs w:val="24"/>
        </w:rPr>
        <w:t>閔</w:t>
      </w:r>
      <w:proofErr w:type="gramEnd"/>
      <w:r>
        <w:rPr>
          <w:rFonts w:ascii="Times New Roman" w:eastAsia="新細明體" w:hAnsi="Times New Roman" w:cs="Times New Roman"/>
          <w:sz w:val="24"/>
          <w:szCs w:val="24"/>
        </w:rPr>
        <w:t xml:space="preserve"> </w:t>
      </w:r>
      <w:r>
        <w:rPr>
          <w:rFonts w:ascii="Times New Roman" w:eastAsia="新細明體" w:hAnsi="Times New Roman" w:cs="Times New Roman" w:hint="eastAsia"/>
          <w:sz w:val="24"/>
          <w:szCs w:val="24"/>
        </w:rPr>
        <w:t>*</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b/>
          <w:sz w:val="24"/>
          <w:szCs w:val="24"/>
        </w:rPr>
      </w:pPr>
      <w:r>
        <w:rPr>
          <w:rFonts w:ascii="Times New Roman" w:eastAsia="新細明體" w:hAnsi="Times New Roman" w:cs="Times New Roman" w:hint="eastAsia"/>
          <w:b/>
          <w:sz w:val="24"/>
          <w:szCs w:val="24"/>
        </w:rPr>
        <w:t>一、摘要</w:t>
      </w:r>
      <w:proofErr w:type="gramStart"/>
      <w:r>
        <w:rPr>
          <w:rFonts w:ascii="Times New Roman" w:eastAsia="新細明體" w:hAnsi="Times New Roman" w:cs="Times New Roman" w:hint="eastAsia"/>
          <w:b/>
          <w:sz w:val="24"/>
          <w:szCs w:val="24"/>
        </w:rPr>
        <w:t>︰</w:t>
      </w:r>
      <w:proofErr w:type="gramEnd"/>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2019</w:t>
      </w:r>
      <w:r>
        <w:rPr>
          <w:rFonts w:ascii="Times New Roman" w:eastAsia="新細明體" w:hAnsi="Times New Roman" w:cs="Times New Roman"/>
          <w:sz w:val="24"/>
          <w:szCs w:val="24"/>
        </w:rPr>
        <w:t>年</w:t>
      </w:r>
      <w:proofErr w:type="gramStart"/>
      <w:r>
        <w:rPr>
          <w:rFonts w:ascii="Times New Roman" w:eastAsia="新細明體" w:hAnsi="Times New Roman" w:cs="Times New Roman" w:hint="eastAsia"/>
          <w:sz w:val="24"/>
          <w:szCs w:val="24"/>
        </w:rPr>
        <w:t>新冠肺炎疫</w:t>
      </w:r>
      <w:proofErr w:type="gramEnd"/>
      <w:r>
        <w:rPr>
          <w:rFonts w:ascii="Times New Roman" w:eastAsia="新細明體" w:hAnsi="Times New Roman" w:cs="Times New Roman" w:hint="eastAsia"/>
          <w:sz w:val="24"/>
          <w:szCs w:val="24"/>
        </w:rPr>
        <w:t>情</w:t>
      </w:r>
      <w:r>
        <w:rPr>
          <w:rFonts w:ascii="Times New Roman" w:eastAsia="新細明體" w:hAnsi="Times New Roman" w:cs="Times New Roman"/>
          <w:sz w:val="24"/>
          <w:szCs w:val="24"/>
        </w:rPr>
        <w:t>(COVID-19)</w:t>
      </w:r>
      <w:r>
        <w:rPr>
          <w:rFonts w:ascii="Times New Roman" w:eastAsia="新細明體" w:hAnsi="Times New Roman" w:cs="Times New Roman"/>
          <w:sz w:val="24"/>
          <w:szCs w:val="24"/>
        </w:rPr>
        <w:t>對全世界人民的生活造成了巨大的干擾，它奪走了很多人的生命</w:t>
      </w:r>
      <w:r>
        <w:rPr>
          <w:rFonts w:ascii="Times New Roman" w:hAnsi="Times New Roman" w:cs="Times New Roman"/>
          <w:sz w:val="24"/>
          <w:szCs w:val="24"/>
        </w:rPr>
        <w:t>。</w:t>
      </w:r>
      <w:r>
        <w:rPr>
          <w:rFonts w:ascii="Times New Roman" w:eastAsia="新細明體" w:hAnsi="Times New Roman" w:cs="Times New Roman" w:hint="eastAsia"/>
          <w:sz w:val="24"/>
          <w:szCs w:val="24"/>
        </w:rPr>
        <w:t>根據美國約翰霍普金斯大學的統計，全球感染</w:t>
      </w:r>
      <w:proofErr w:type="gramStart"/>
      <w:r>
        <w:rPr>
          <w:rFonts w:ascii="Times New Roman" w:eastAsia="新細明體" w:hAnsi="Times New Roman" w:cs="Times New Roman" w:hint="eastAsia"/>
          <w:sz w:val="24"/>
          <w:szCs w:val="24"/>
        </w:rPr>
        <w:t>新型冠</w:t>
      </w:r>
      <w:proofErr w:type="gramEnd"/>
      <w:r>
        <w:rPr>
          <w:rFonts w:ascii="Times New Roman" w:eastAsia="新細明體" w:hAnsi="Times New Roman" w:cs="Times New Roman" w:hint="eastAsia"/>
          <w:sz w:val="24"/>
          <w:szCs w:val="24"/>
        </w:rPr>
        <w:t>狀病毒死亡人數突破了</w:t>
      </w:r>
      <w:r>
        <w:rPr>
          <w:rFonts w:ascii="Times New Roman" w:eastAsia="新細明體" w:hAnsi="Times New Roman" w:cs="Times New Roman" w:hint="eastAsia"/>
          <w:sz w:val="24"/>
          <w:szCs w:val="24"/>
        </w:rPr>
        <w:t>300</w:t>
      </w:r>
      <w:r>
        <w:rPr>
          <w:rFonts w:ascii="Times New Roman" w:eastAsia="新細明體" w:hAnsi="Times New Roman" w:cs="Times New Roman" w:hint="eastAsia"/>
          <w:sz w:val="24"/>
          <w:szCs w:val="24"/>
        </w:rPr>
        <w:t>萬，確診人數超過</w:t>
      </w:r>
      <w:r>
        <w:rPr>
          <w:rFonts w:ascii="Times New Roman" w:eastAsia="新細明體" w:hAnsi="Times New Roman" w:cs="Times New Roman" w:hint="eastAsia"/>
          <w:sz w:val="24"/>
          <w:szCs w:val="24"/>
        </w:rPr>
        <w:t>1</w:t>
      </w:r>
      <w:r>
        <w:rPr>
          <w:rFonts w:ascii="Times New Roman" w:eastAsia="新細明體" w:hAnsi="Times New Roman" w:cs="Times New Roman" w:hint="eastAsia"/>
          <w:sz w:val="24"/>
          <w:szCs w:val="24"/>
        </w:rPr>
        <w:t>億</w:t>
      </w:r>
      <w:r>
        <w:rPr>
          <w:rFonts w:ascii="Times New Roman" w:eastAsia="新細明體" w:hAnsi="Times New Roman" w:cs="Times New Roman" w:hint="eastAsia"/>
          <w:sz w:val="24"/>
          <w:szCs w:val="24"/>
        </w:rPr>
        <w:t>4</w:t>
      </w:r>
      <w:proofErr w:type="gramStart"/>
      <w:r>
        <w:rPr>
          <w:rFonts w:ascii="Times New Roman" w:eastAsia="新細明體" w:hAnsi="Times New Roman" w:cs="Times New Roman" w:hint="eastAsia"/>
          <w:sz w:val="24"/>
          <w:szCs w:val="24"/>
        </w:rPr>
        <w:t>千萬</w:t>
      </w:r>
      <w:proofErr w:type="gramEnd"/>
      <w:r>
        <w:rPr>
          <w:rFonts w:ascii="Times New Roman" w:hAnsi="Times New Roman" w:cs="Times New Roman"/>
          <w:sz w:val="24"/>
          <w:szCs w:val="24"/>
        </w:rPr>
        <w:t>，</w:t>
      </w:r>
      <w:r w:rsidRPr="003E43F0">
        <w:rPr>
          <w:rFonts w:ascii="Times New Roman" w:eastAsia="新細明體" w:hAnsi="Times New Roman" w:cs="Times New Roman"/>
          <w:sz w:val="24"/>
          <w:szCs w:val="24"/>
        </w:rPr>
        <w:t>導致</w:t>
      </w:r>
      <w:r>
        <w:rPr>
          <w:rFonts w:ascii="Times New Roman" w:eastAsia="新細明體" w:hAnsi="Times New Roman" w:cs="Times New Roman"/>
          <w:sz w:val="24"/>
          <w:szCs w:val="24"/>
        </w:rPr>
        <w:t>很多家庭</w:t>
      </w:r>
      <w:r w:rsidRPr="003E43F0">
        <w:rPr>
          <w:rFonts w:ascii="Times New Roman" w:eastAsia="新細明體" w:hAnsi="Times New Roman" w:cs="Times New Roman"/>
          <w:sz w:val="24"/>
          <w:szCs w:val="24"/>
        </w:rPr>
        <w:t>破裂，企業破產</w:t>
      </w:r>
      <w:r>
        <w:rPr>
          <w:rFonts w:ascii="Times New Roman" w:hAnsi="Times New Roman" w:cs="Times New Roman"/>
          <w:sz w:val="24"/>
          <w:szCs w:val="24"/>
        </w:rPr>
        <w:t>，</w:t>
      </w:r>
      <w:r>
        <w:rPr>
          <w:rFonts w:ascii="Times New Roman" w:eastAsia="新細明體" w:hAnsi="Times New Roman" w:cs="Times New Roman"/>
          <w:sz w:val="24"/>
          <w:szCs w:val="24"/>
        </w:rPr>
        <w:t>劇烈地</w:t>
      </w:r>
      <w:r w:rsidRPr="003E43F0">
        <w:rPr>
          <w:rFonts w:ascii="Times New Roman" w:eastAsia="新細明體" w:hAnsi="Times New Roman" w:cs="Times New Roman"/>
          <w:sz w:val="24"/>
          <w:szCs w:val="24"/>
        </w:rPr>
        <w:t>破壞</w:t>
      </w:r>
      <w:r>
        <w:rPr>
          <w:rFonts w:ascii="Times New Roman" w:eastAsia="新細明體" w:hAnsi="Times New Roman" w:cs="Times New Roman"/>
          <w:sz w:val="24"/>
          <w:szCs w:val="24"/>
        </w:rPr>
        <w:t>了社會的進程，使</w:t>
      </w:r>
      <w:r>
        <w:rPr>
          <w:rFonts w:ascii="Times New Roman" w:eastAsia="新細明體" w:hAnsi="Times New Roman" w:cs="Times New Roman" w:hint="eastAsia"/>
          <w:sz w:val="24"/>
          <w:szCs w:val="24"/>
        </w:rPr>
        <w:t>世界各地的</w:t>
      </w:r>
      <w:r>
        <w:rPr>
          <w:rFonts w:ascii="Times New Roman" w:eastAsia="新細明體" w:hAnsi="Times New Roman" w:cs="Times New Roman"/>
          <w:sz w:val="24"/>
          <w:szCs w:val="24"/>
        </w:rPr>
        <w:t>政府官員</w:t>
      </w:r>
      <w:r>
        <w:rPr>
          <w:rFonts w:ascii="Times New Roman" w:eastAsia="新細明體" w:hAnsi="Times New Roman" w:cs="Times New Roman" w:hint="eastAsia"/>
          <w:sz w:val="24"/>
          <w:szCs w:val="24"/>
        </w:rPr>
        <w:t>和</w:t>
      </w:r>
      <w:proofErr w:type="gramStart"/>
      <w:r>
        <w:rPr>
          <w:rFonts w:ascii="Times New Roman" w:eastAsia="新細明體" w:hAnsi="Times New Roman" w:cs="Times New Roman" w:hint="eastAsia"/>
          <w:sz w:val="24"/>
          <w:szCs w:val="24"/>
        </w:rPr>
        <w:t>巿</w:t>
      </w:r>
      <w:proofErr w:type="gramEnd"/>
      <w:r>
        <w:rPr>
          <w:rFonts w:ascii="Times New Roman" w:eastAsia="新細明體" w:hAnsi="Times New Roman" w:cs="Times New Roman" w:hint="eastAsia"/>
          <w:sz w:val="24"/>
          <w:szCs w:val="24"/>
        </w:rPr>
        <w:t>民面對新的挑戰</w:t>
      </w:r>
      <w:r>
        <w:rPr>
          <w:rFonts w:ascii="Times New Roman" w:eastAsia="新細明體" w:hAnsi="Times New Roman" w:cs="Times New Roman"/>
          <w:sz w:val="24"/>
          <w:szCs w:val="24"/>
        </w:rPr>
        <w:t>。這場大流行</w:t>
      </w:r>
      <w:proofErr w:type="gramStart"/>
      <w:r w:rsidRPr="003E43F0">
        <w:rPr>
          <w:rFonts w:ascii="Times New Roman" w:eastAsia="新細明體" w:hAnsi="Times New Roman" w:cs="Times New Roman"/>
          <w:sz w:val="24"/>
          <w:szCs w:val="24"/>
        </w:rPr>
        <w:t>疫情</w:t>
      </w:r>
      <w:r>
        <w:rPr>
          <w:rFonts w:ascii="Times New Roman" w:eastAsia="新細明體" w:hAnsi="Times New Roman" w:cs="Times New Roman"/>
          <w:sz w:val="24"/>
          <w:szCs w:val="24"/>
        </w:rPr>
        <w:t>還</w:t>
      </w:r>
      <w:proofErr w:type="gramEnd"/>
      <w:r>
        <w:rPr>
          <w:rFonts w:ascii="Times New Roman" w:eastAsia="新細明體" w:hAnsi="Times New Roman" w:cs="Times New Roman"/>
          <w:sz w:val="24"/>
          <w:szCs w:val="24"/>
        </w:rPr>
        <w:t>考驗了我們的個人應變能力</w:t>
      </w:r>
      <w:proofErr w:type="gramStart"/>
      <w:r>
        <w:rPr>
          <w:rFonts w:ascii="Times New Roman" w:eastAsia="新細明體" w:hAnsi="Times New Roman" w:cs="Times New Roman"/>
          <w:sz w:val="24"/>
          <w:szCs w:val="24"/>
        </w:rPr>
        <w:t>——</w:t>
      </w:r>
      <w:proofErr w:type="gramEnd"/>
      <w:r>
        <w:rPr>
          <w:rFonts w:ascii="Times New Roman" w:eastAsia="新細明體" w:hAnsi="Times New Roman" w:cs="Times New Roman"/>
          <w:sz w:val="24"/>
          <w:szCs w:val="24"/>
        </w:rPr>
        <w:t>這</w:t>
      </w:r>
      <w:r w:rsidRPr="004A5308">
        <w:rPr>
          <w:rFonts w:ascii="Times New Roman" w:eastAsia="新細明體" w:hAnsi="Times New Roman" w:cs="Times New Roman"/>
          <w:sz w:val="24"/>
          <w:szCs w:val="24"/>
        </w:rPr>
        <w:t>也</w:t>
      </w:r>
      <w:r>
        <w:rPr>
          <w:rFonts w:ascii="Times New Roman" w:eastAsia="新細明體" w:hAnsi="Times New Roman" w:cs="Times New Roman" w:hint="eastAsia"/>
          <w:sz w:val="24"/>
          <w:szCs w:val="24"/>
        </w:rPr>
        <w:t>是</w:t>
      </w:r>
      <w:proofErr w:type="gramStart"/>
      <w:r>
        <w:rPr>
          <w:rFonts w:ascii="Times New Roman" w:eastAsia="新細明體" w:hAnsi="Times New Roman" w:cs="Times New Roman"/>
          <w:sz w:val="24"/>
          <w:szCs w:val="24"/>
        </w:rPr>
        <w:t>目前本澳青年</w:t>
      </w:r>
      <w:proofErr w:type="gramEnd"/>
      <w:r>
        <w:rPr>
          <w:rFonts w:ascii="Times New Roman" w:eastAsia="新細明體" w:hAnsi="Times New Roman" w:cs="Times New Roman"/>
          <w:sz w:val="24"/>
          <w:szCs w:val="24"/>
        </w:rPr>
        <w:t>需要</w:t>
      </w:r>
      <w:r>
        <w:rPr>
          <w:rFonts w:ascii="Times New Roman" w:eastAsia="新細明體" w:hAnsi="Times New Roman" w:cs="Times New Roman" w:hint="eastAsia"/>
          <w:sz w:val="24"/>
          <w:szCs w:val="24"/>
        </w:rPr>
        <w:t>加强</w:t>
      </w:r>
      <w:r>
        <w:rPr>
          <w:rFonts w:ascii="Times New Roman" w:eastAsia="新細明體" w:hAnsi="Times New Roman" w:cs="Times New Roman"/>
          <w:sz w:val="24"/>
          <w:szCs w:val="24"/>
        </w:rPr>
        <w:t>的能力</w:t>
      </w:r>
      <w:r>
        <w:rPr>
          <w:rFonts w:ascii="Times New Roman" w:eastAsia="新細明體" w:hAnsi="Times New Roman" w:cs="Times New Roman" w:hint="eastAsia"/>
          <w:sz w:val="24"/>
          <w:szCs w:val="24"/>
        </w:rPr>
        <w:t>之一</w:t>
      </w:r>
      <w:r>
        <w:rPr>
          <w:rFonts w:ascii="Times New Roman" w:hAnsi="Times New Roman" w:cs="Times New Roman"/>
          <w:sz w:val="24"/>
          <w:szCs w:val="24"/>
        </w:rPr>
        <w:t>。</w:t>
      </w:r>
      <w:r>
        <w:rPr>
          <w:rFonts w:ascii="Times New Roman" w:eastAsia="新細明體" w:hAnsi="Times New Roman" w:cs="Times New Roman"/>
          <w:sz w:val="24"/>
          <w:szCs w:val="24"/>
        </w:rPr>
        <w:t>在</w:t>
      </w:r>
      <w:r>
        <w:rPr>
          <w:rFonts w:ascii="Times New Roman" w:eastAsia="新細明體" w:hAnsi="Times New Roman" w:cs="Times New Roman" w:hint="eastAsia"/>
          <w:sz w:val="24"/>
          <w:szCs w:val="24"/>
        </w:rPr>
        <w:t>澳門</w:t>
      </w:r>
      <w:r>
        <w:rPr>
          <w:rFonts w:ascii="Times New Roman" w:eastAsia="新細明體" w:hAnsi="Times New Roman" w:cs="Times New Roman"/>
          <w:sz w:val="24"/>
          <w:szCs w:val="24"/>
        </w:rPr>
        <w:t>特色文化產業</w:t>
      </w:r>
      <w:r>
        <w:rPr>
          <w:rFonts w:ascii="Times New Roman" w:eastAsia="新細明體" w:hAnsi="Times New Roman" w:cs="Times New Roman" w:hint="eastAsia"/>
          <w:sz w:val="24"/>
          <w:szCs w:val="24"/>
        </w:rPr>
        <w:t>持續</w:t>
      </w:r>
      <w:r>
        <w:rPr>
          <w:rFonts w:ascii="Times New Roman" w:eastAsia="新細明體" w:hAnsi="Times New Roman" w:cs="Times New Roman"/>
          <w:sz w:val="24"/>
          <w:szCs w:val="24"/>
        </w:rPr>
        <w:t>發展</w:t>
      </w:r>
      <w:r>
        <w:rPr>
          <w:rFonts w:ascii="Times New Roman" w:eastAsia="新細明體" w:hAnsi="Times New Roman" w:cs="Times New Roman" w:hint="eastAsia"/>
          <w:sz w:val="24"/>
          <w:szCs w:val="24"/>
        </w:rPr>
        <w:t>的基礎</w:t>
      </w:r>
      <w:r>
        <w:rPr>
          <w:rFonts w:ascii="Times New Roman" w:eastAsia="新細明體" w:hAnsi="Times New Roman" w:cs="Times New Roman"/>
          <w:sz w:val="24"/>
          <w:szCs w:val="24"/>
        </w:rPr>
        <w:t>上</w:t>
      </w:r>
      <w:r>
        <w:rPr>
          <w:rFonts w:ascii="Times New Roman" w:eastAsia="新細明體" w:hAnsi="Times New Roman" w:cs="Times New Roman" w:hint="eastAsia"/>
          <w:sz w:val="24"/>
          <w:szCs w:val="24"/>
        </w:rPr>
        <w:t>，本文嘗試探討</w:t>
      </w:r>
      <w:proofErr w:type="gramStart"/>
      <w:r>
        <w:rPr>
          <w:rFonts w:ascii="Times New Roman" w:eastAsia="新細明體" w:hAnsi="Times New Roman" w:cs="Times New Roman" w:hint="eastAsia"/>
          <w:sz w:val="24"/>
          <w:szCs w:val="24"/>
        </w:rPr>
        <w:t>新冠肺炎疫情下</w:t>
      </w:r>
      <w:proofErr w:type="gramEnd"/>
      <w:r>
        <w:rPr>
          <w:rFonts w:ascii="Times New Roman" w:eastAsia="新細明體" w:hAnsi="Times New Roman" w:cs="Times New Roman" w:hint="eastAsia"/>
          <w:sz w:val="24"/>
          <w:szCs w:val="24"/>
        </w:rPr>
        <w:t>，澳門青年在文化產業發展帶來的挑戰和機遇</w:t>
      </w:r>
      <w:r>
        <w:rPr>
          <w:rFonts w:ascii="Times New Roman" w:eastAsia="新細明體" w:hAnsi="Times New Roman" w:cs="Times New Roman"/>
          <w:sz w:val="24"/>
          <w:szCs w:val="24"/>
        </w:rPr>
        <w:t>。</w:t>
      </w:r>
      <w:r>
        <w:rPr>
          <w:rFonts w:ascii="Times New Roman" w:eastAsia="新細明體" w:hAnsi="Times New Roman" w:cs="Times New Roman"/>
          <w:sz w:val="24"/>
          <w:szCs w:val="24"/>
        </w:rPr>
        <w:t xml:space="preserve">  </w:t>
      </w:r>
    </w:p>
    <w:p w:rsidR="001C517B" w:rsidRDefault="008C1642" w:rsidP="00470DF4">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jc w:val="both"/>
        <w:rPr>
          <w:rFonts w:ascii="Times New Roman" w:eastAsia="新細明體" w:hAnsi="Times New Roman" w:cs="Times New Roman"/>
          <w:sz w:val="24"/>
          <w:szCs w:val="24"/>
        </w:rPr>
      </w:pPr>
      <w:r>
        <w:rPr>
          <w:rFonts w:ascii="Times New Roman" w:eastAsia="新細明體" w:hAnsi="Times New Roman" w:cs="Times New Roman" w:hint="eastAsia"/>
          <w:sz w:val="24"/>
          <w:szCs w:val="24"/>
        </w:rPr>
        <w:t xml:space="preserve">關鍵詞：澳門　</w:t>
      </w:r>
      <w:proofErr w:type="gramStart"/>
      <w:r>
        <w:rPr>
          <w:rFonts w:ascii="Times New Roman" w:eastAsia="新細明體" w:hAnsi="Times New Roman" w:cs="Times New Roman" w:hint="eastAsia"/>
          <w:sz w:val="24"/>
          <w:szCs w:val="24"/>
        </w:rPr>
        <w:t>新冠肺炎疫</w:t>
      </w:r>
      <w:proofErr w:type="gramEnd"/>
      <w:r>
        <w:rPr>
          <w:rFonts w:ascii="Times New Roman" w:eastAsia="新細明體" w:hAnsi="Times New Roman" w:cs="Times New Roman" w:hint="eastAsia"/>
          <w:sz w:val="24"/>
          <w:szCs w:val="24"/>
        </w:rPr>
        <w:t>情　青年　文化產業　應變能力</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b/>
          <w:sz w:val="24"/>
          <w:szCs w:val="24"/>
        </w:rPr>
      </w:pPr>
      <w:r>
        <w:rPr>
          <w:rFonts w:ascii="Times New Roman" w:eastAsia="新細明體" w:hAnsi="Times New Roman" w:cs="Times New Roman" w:hint="eastAsia"/>
          <w:b/>
          <w:sz w:val="24"/>
          <w:szCs w:val="24"/>
        </w:rPr>
        <w:t>二、</w:t>
      </w:r>
      <w:proofErr w:type="gramStart"/>
      <w:r>
        <w:rPr>
          <w:rFonts w:ascii="Times New Roman" w:eastAsia="新細明體" w:hAnsi="Times New Roman" w:cs="Times New Roman" w:hint="eastAsia"/>
          <w:b/>
          <w:sz w:val="24"/>
          <w:szCs w:val="24"/>
        </w:rPr>
        <w:t>新冠肺炎疫</w:t>
      </w:r>
      <w:proofErr w:type="gramEnd"/>
      <w:r>
        <w:rPr>
          <w:rFonts w:ascii="Times New Roman" w:eastAsia="新細明體" w:hAnsi="Times New Roman" w:cs="Times New Roman" w:hint="eastAsia"/>
          <w:b/>
          <w:sz w:val="24"/>
          <w:szCs w:val="24"/>
        </w:rPr>
        <w:t>情逆境下對澳門青年在文化產業的沖擊及影響</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jc w:val="both"/>
        <w:rPr>
          <w:rFonts w:ascii="Times New Roman" w:eastAsia="新細明體" w:hAnsi="Times New Roman" w:cs="Times New Roman"/>
          <w:sz w:val="24"/>
          <w:szCs w:val="24"/>
        </w:rPr>
      </w:pPr>
      <w:r>
        <w:rPr>
          <w:rFonts w:ascii="Times New Roman" w:eastAsia="新細明體" w:hAnsi="Times New Roman" w:cs="Times New Roman"/>
          <w:sz w:val="24"/>
          <w:szCs w:val="24"/>
        </w:rPr>
        <w:tab/>
      </w:r>
      <w:proofErr w:type="gramStart"/>
      <w:r>
        <w:rPr>
          <w:rFonts w:ascii="Times New Roman" w:eastAsia="新細明體" w:hAnsi="Times New Roman" w:cs="Times New Roman" w:hint="eastAsia"/>
          <w:sz w:val="24"/>
          <w:szCs w:val="24"/>
        </w:rPr>
        <w:t>新冠肺炎疫情的</w:t>
      </w:r>
      <w:proofErr w:type="gramEnd"/>
      <w:r>
        <w:rPr>
          <w:rFonts w:ascii="Times New Roman" w:eastAsia="新細明體" w:hAnsi="Times New Roman" w:cs="Times New Roman" w:hint="eastAsia"/>
          <w:sz w:val="24"/>
          <w:szCs w:val="24"/>
        </w:rPr>
        <w:t>出現和變化，</w:t>
      </w:r>
      <w:r>
        <w:rPr>
          <w:rFonts w:ascii="Times New Roman" w:eastAsia="新細明體" w:hAnsi="Times New Roman" w:cs="Times New Roman"/>
          <w:sz w:val="24"/>
          <w:szCs w:val="24"/>
        </w:rPr>
        <w:t>數百個醫藥研究團隊正在緊鑼密鼓地</w:t>
      </w:r>
      <w:r>
        <w:rPr>
          <w:rFonts w:ascii="Times New Roman" w:eastAsia="SimSun" w:hAnsi="Times New Roman" w:cs="Times New Roman" w:hint="eastAsia"/>
          <w:sz w:val="24"/>
          <w:szCs w:val="24"/>
        </w:rPr>
        <w:t>研製</w:t>
      </w:r>
      <w:r>
        <w:rPr>
          <w:rFonts w:ascii="Times New Roman" w:eastAsia="新細明體" w:hAnsi="Times New Roman" w:cs="Times New Roman"/>
          <w:sz w:val="24"/>
          <w:szCs w:val="24"/>
        </w:rPr>
        <w:t>生產出一種能</w:t>
      </w:r>
      <w:r>
        <w:rPr>
          <w:rFonts w:ascii="Times New Roman" w:eastAsia="新細明體" w:hAnsi="Times New Roman" w:cs="Times New Roman" w:hint="eastAsia"/>
          <w:sz w:val="24"/>
          <w:szCs w:val="24"/>
        </w:rPr>
        <w:t>更</w:t>
      </w:r>
      <w:r>
        <w:rPr>
          <w:rFonts w:ascii="Times New Roman" w:eastAsia="新細明體" w:hAnsi="Times New Roman" w:cs="Times New Roman"/>
          <w:sz w:val="24"/>
          <w:szCs w:val="24"/>
        </w:rPr>
        <w:t>有效抗擊這種疾病的疫苗，</w:t>
      </w:r>
      <w:r>
        <w:rPr>
          <w:rFonts w:ascii="Times New Roman" w:eastAsia="新細明體" w:hAnsi="Times New Roman" w:cs="Times New Roman" w:hint="eastAsia"/>
          <w:sz w:val="24"/>
          <w:szCs w:val="24"/>
        </w:rPr>
        <w:t>以及處理病毒的變種。</w:t>
      </w:r>
      <w:r>
        <w:rPr>
          <w:rFonts w:ascii="Times New Roman" w:eastAsia="SimSun" w:hAnsi="Times New Roman" w:cs="Times New Roman" w:hint="eastAsia"/>
          <w:sz w:val="24"/>
          <w:szCs w:val="24"/>
        </w:rPr>
        <w:t>全球各個</w:t>
      </w:r>
      <w:r>
        <w:rPr>
          <w:rFonts w:ascii="Times New Roman" w:eastAsia="新細明體" w:hAnsi="Times New Roman" w:cs="Times New Roman"/>
          <w:sz w:val="24"/>
          <w:szCs w:val="24"/>
        </w:rPr>
        <w:t>國家政府都極度</w:t>
      </w:r>
      <w:r>
        <w:rPr>
          <w:rFonts w:ascii="Times New Roman" w:eastAsia="新細明體" w:hAnsi="Times New Roman" w:cs="Times New Roman" w:hint="eastAsia"/>
          <w:sz w:val="24"/>
          <w:szCs w:val="24"/>
        </w:rPr>
        <w:t>重視</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目的</w:t>
      </w:r>
      <w:r>
        <w:rPr>
          <w:rFonts w:ascii="Times New Roman" w:eastAsia="新細明體" w:hAnsi="Times New Roman" w:cs="Times New Roman"/>
          <w:sz w:val="24"/>
          <w:szCs w:val="24"/>
        </w:rPr>
        <w:t>為結束這場流行病。同時，</w:t>
      </w:r>
      <w:r>
        <w:rPr>
          <w:rFonts w:ascii="Times New Roman" w:eastAsia="新細明體" w:hAnsi="Times New Roman" w:cs="Times New Roman" w:hint="eastAsia"/>
          <w:sz w:val="24"/>
          <w:szCs w:val="24"/>
        </w:rPr>
        <w:t>各地</w:t>
      </w:r>
      <w:r>
        <w:rPr>
          <w:rFonts w:ascii="Times New Roman" w:eastAsia="新細明體" w:hAnsi="Times New Roman" w:cs="Times New Roman"/>
          <w:sz w:val="24"/>
          <w:szCs w:val="24"/>
        </w:rPr>
        <w:t>公民也真誠地希望這場噩夢能夠儘快結束，</w:t>
      </w:r>
      <w:r>
        <w:rPr>
          <w:rFonts w:ascii="Times New Roman" w:eastAsia="新細明體" w:hAnsi="Times New Roman" w:cs="Times New Roman" w:hint="eastAsia"/>
          <w:sz w:val="24"/>
          <w:szCs w:val="24"/>
        </w:rPr>
        <w:t>恢復正常的經濟生產</w:t>
      </w:r>
      <w:r>
        <w:rPr>
          <w:rFonts w:ascii="Times New Roman" w:eastAsia="SimSun" w:hAnsi="Times New Roman" w:cs="Times New Roman" w:hint="eastAsia"/>
          <w:sz w:val="24"/>
          <w:szCs w:val="24"/>
        </w:rPr>
        <w:t>，</w:t>
      </w:r>
      <w:r>
        <w:rPr>
          <w:rFonts w:ascii="Times New Roman" w:eastAsia="新細明體" w:hAnsi="Times New Roman" w:cs="Times New Roman" w:hint="eastAsia"/>
          <w:sz w:val="24"/>
          <w:szCs w:val="24"/>
        </w:rPr>
        <w:t>過著穩定的生活</w:t>
      </w:r>
      <w:r>
        <w:rPr>
          <w:rFonts w:ascii="Times New Roman" w:eastAsia="新細明體" w:hAnsi="Times New Roman" w:cs="Times New Roman"/>
          <w:sz w:val="24"/>
          <w:szCs w:val="24"/>
        </w:rPr>
        <w:t>。對任何災難或逆境，理想</w:t>
      </w:r>
      <w:r>
        <w:rPr>
          <w:rFonts w:ascii="Times New Roman" w:eastAsia="新細明體" w:hAnsi="Times New Roman" w:cs="Times New Roman" w:hint="eastAsia"/>
          <w:sz w:val="24"/>
          <w:szCs w:val="24"/>
        </w:rPr>
        <w:t>的</w:t>
      </w:r>
      <w:r>
        <w:rPr>
          <w:rFonts w:ascii="Times New Roman" w:eastAsia="新細明體" w:hAnsi="Times New Roman" w:cs="Times New Roman"/>
          <w:sz w:val="24"/>
          <w:szCs w:val="24"/>
        </w:rPr>
        <w:t>個人反應</w:t>
      </w:r>
      <w:r>
        <w:rPr>
          <w:rFonts w:ascii="Times New Roman" w:eastAsia="新細明體" w:hAnsi="Times New Roman" w:cs="Times New Roman" w:hint="eastAsia"/>
          <w:sz w:val="24"/>
          <w:szCs w:val="24"/>
        </w:rPr>
        <w:t>就</w:t>
      </w:r>
      <w:r>
        <w:rPr>
          <w:rFonts w:ascii="Times New Roman" w:eastAsia="新細明體" w:hAnsi="Times New Roman" w:cs="Times New Roman"/>
          <w:sz w:val="24"/>
          <w:szCs w:val="24"/>
        </w:rPr>
        <w:t>是應變能力。人們遭受痛苦</w:t>
      </w:r>
      <w:r>
        <w:rPr>
          <w:rFonts w:ascii="Times New Roman" w:eastAsia="SimSun" w:hAnsi="Times New Roman" w:cs="Times New Roman" w:hint="eastAsia"/>
          <w:sz w:val="24"/>
          <w:szCs w:val="24"/>
        </w:rPr>
        <w:t>和</w:t>
      </w:r>
      <w:r>
        <w:rPr>
          <w:rFonts w:ascii="Times New Roman" w:eastAsia="新細明體" w:hAnsi="Times New Roman" w:cs="Times New Roman"/>
          <w:sz w:val="24"/>
          <w:szCs w:val="24"/>
        </w:rPr>
        <w:t>悲傷，然後繼續前進，</w:t>
      </w:r>
      <w:r>
        <w:rPr>
          <w:rFonts w:ascii="Times New Roman" w:eastAsia="新細明體" w:hAnsi="Times New Roman" w:cs="Times New Roman" w:hint="eastAsia"/>
          <w:sz w:val="24"/>
          <w:szCs w:val="24"/>
        </w:rPr>
        <w:t>從失去的過程</w:t>
      </w:r>
      <w:r>
        <w:rPr>
          <w:rFonts w:ascii="Times New Roman" w:eastAsia="SimSun" w:hAnsi="Times New Roman" w:cs="Times New Roman" w:hint="eastAsia"/>
          <w:sz w:val="24"/>
          <w:szCs w:val="24"/>
        </w:rPr>
        <w:t>中</w:t>
      </w:r>
      <w:r>
        <w:rPr>
          <w:rFonts w:ascii="Times New Roman" w:eastAsia="新細明體" w:hAnsi="Times New Roman" w:cs="Times New Roman" w:hint="eastAsia"/>
          <w:sz w:val="24"/>
          <w:szCs w:val="24"/>
        </w:rPr>
        <w:t>學懂一堂課，</w:t>
      </w:r>
      <w:r>
        <w:rPr>
          <w:rFonts w:ascii="Times New Roman" w:eastAsia="新細明體" w:hAnsi="Times New Roman" w:cs="Times New Roman"/>
          <w:sz w:val="24"/>
          <w:szCs w:val="24"/>
        </w:rPr>
        <w:t>將經驗轉化為富有成效的生活經驗</w:t>
      </w:r>
      <w:r>
        <w:rPr>
          <w:rFonts w:ascii="Times New Roman" w:eastAsia="新細明體" w:hAnsi="Times New Roman" w:cs="Times New Roman" w:hint="eastAsia"/>
          <w:sz w:val="24"/>
          <w:szCs w:val="24"/>
        </w:rPr>
        <w:t>；從另一個角度思考，這逆境可能是某些地方文化重新出發的機遇</w:t>
      </w:r>
      <w:r>
        <w:rPr>
          <w:rFonts w:ascii="Times New Roman" w:eastAsia="新細明體" w:hAnsi="Times New Roman" w:cs="Times New Roman"/>
          <w:sz w:val="24"/>
          <w:szCs w:val="24"/>
        </w:rPr>
        <w:t>。對一些人來說，他們所經歷的艱難生活和所處的艱苦環境，</w:t>
      </w:r>
      <w:r>
        <w:rPr>
          <w:rFonts w:ascii="Times New Roman" w:eastAsia="新細明體" w:hAnsi="Times New Roman" w:cs="Times New Roman" w:hint="eastAsia"/>
          <w:sz w:val="24"/>
          <w:szCs w:val="24"/>
        </w:rPr>
        <w:t>有效地運用</w:t>
      </w:r>
      <w:r>
        <w:rPr>
          <w:rFonts w:ascii="Times New Roman" w:eastAsia="新細明體" w:hAnsi="Times New Roman" w:cs="Times New Roman"/>
          <w:sz w:val="24"/>
          <w:szCs w:val="24"/>
        </w:rPr>
        <w:t>個人的應變能力</w:t>
      </w:r>
      <w:r>
        <w:rPr>
          <w:rFonts w:ascii="Times New Roman" w:eastAsia="新細明體" w:hAnsi="Times New Roman" w:cs="Times New Roman" w:hint="eastAsia"/>
          <w:sz w:val="24"/>
          <w:szCs w:val="24"/>
        </w:rPr>
        <w:t>成為頗</w:t>
      </w:r>
      <w:r>
        <w:rPr>
          <w:rFonts w:ascii="Times New Roman" w:eastAsia="新細明體" w:hAnsi="Times New Roman" w:cs="Times New Roman"/>
          <w:sz w:val="24"/>
          <w:szCs w:val="24"/>
        </w:rPr>
        <w:t>自然</w:t>
      </w:r>
      <w:r>
        <w:rPr>
          <w:rFonts w:ascii="Times New Roman" w:eastAsia="新細明體" w:hAnsi="Times New Roman" w:cs="Times New Roman" w:hint="eastAsia"/>
          <w:sz w:val="24"/>
          <w:szCs w:val="24"/>
        </w:rPr>
        <w:t>的條件反射</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但</w:t>
      </w:r>
      <w:r>
        <w:rPr>
          <w:rFonts w:ascii="Times New Roman" w:eastAsia="新細明體" w:hAnsi="Times New Roman" w:cs="Times New Roman"/>
          <w:sz w:val="24"/>
          <w:szCs w:val="24"/>
        </w:rPr>
        <w:t>對一些人來說，從挫折中</w:t>
      </w:r>
      <w:r>
        <w:rPr>
          <w:rFonts w:ascii="Times New Roman" w:eastAsia="新細明體" w:hAnsi="Times New Roman" w:cs="Times New Roman" w:hint="eastAsia"/>
          <w:sz w:val="24"/>
          <w:szCs w:val="24"/>
        </w:rPr>
        <w:t>恢復和</w:t>
      </w:r>
      <w:r>
        <w:rPr>
          <w:rFonts w:ascii="Times New Roman" w:eastAsia="SimSun" w:hAnsi="Times New Roman" w:cs="Times New Roman" w:hint="eastAsia"/>
          <w:sz w:val="24"/>
          <w:szCs w:val="24"/>
        </w:rPr>
        <w:t>在挫折中學習</w:t>
      </w:r>
      <w:r>
        <w:rPr>
          <w:rFonts w:ascii="Times New Roman" w:eastAsia="新細明體" w:hAnsi="Times New Roman" w:cs="Times New Roman" w:hint="eastAsia"/>
          <w:sz w:val="24"/>
          <w:szCs w:val="24"/>
        </w:rPr>
        <w:t>，</w:t>
      </w:r>
      <w:r>
        <w:rPr>
          <w:rFonts w:ascii="Times New Roman" w:eastAsia="新細明體" w:hAnsi="Times New Roman" w:cs="Times New Roman"/>
          <w:sz w:val="24"/>
          <w:szCs w:val="24"/>
        </w:rPr>
        <w:t>則要艱辛得多，時間也要</w:t>
      </w:r>
      <w:r>
        <w:rPr>
          <w:rFonts w:ascii="Times New Roman" w:eastAsia="新細明體" w:hAnsi="Times New Roman" w:cs="Times New Roman" w:hint="eastAsia"/>
          <w:sz w:val="24"/>
          <w:szCs w:val="24"/>
        </w:rPr>
        <w:t>較</w:t>
      </w:r>
      <w:r>
        <w:rPr>
          <w:rFonts w:ascii="Times New Roman" w:eastAsia="新細明體" w:hAnsi="Times New Roman" w:cs="Times New Roman"/>
          <w:sz w:val="24"/>
          <w:szCs w:val="24"/>
        </w:rPr>
        <w:t>長。對</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人來說，</w:t>
      </w:r>
      <w:r>
        <w:rPr>
          <w:rFonts w:ascii="Times New Roman" w:eastAsia="新細明體" w:hAnsi="Times New Roman" w:cs="Times New Roman" w:hint="eastAsia"/>
          <w:sz w:val="24"/>
          <w:szCs w:val="24"/>
        </w:rPr>
        <w:t>個人估計</w:t>
      </w:r>
      <w:r>
        <w:rPr>
          <w:rFonts w:ascii="Times New Roman" w:eastAsia="新細明體" w:hAnsi="Times New Roman" w:cs="Times New Roman"/>
          <w:sz w:val="24"/>
          <w:szCs w:val="24"/>
        </w:rPr>
        <w:t>沒有任何東西能讓</w:t>
      </w:r>
      <w:r>
        <w:rPr>
          <w:rFonts w:ascii="Times New Roman" w:eastAsia="新細明體" w:hAnsi="Times New Roman" w:cs="Times New Roman" w:hint="eastAsia"/>
          <w:sz w:val="24"/>
          <w:szCs w:val="24"/>
        </w:rPr>
        <w:t>他</w:t>
      </w:r>
      <w:r>
        <w:rPr>
          <w:rFonts w:ascii="Times New Roman" w:eastAsia="新細明體" w:hAnsi="Times New Roman" w:cs="Times New Roman"/>
          <w:sz w:val="24"/>
          <w:szCs w:val="24"/>
        </w:rPr>
        <w:t>們做好足夠的準備來應對大流行病造成的各種逆境</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但是，</w:t>
      </w:r>
      <w:r>
        <w:rPr>
          <w:rFonts w:ascii="Times New Roman" w:eastAsia="新細明體" w:hAnsi="Times New Roman" w:cs="Times New Roman" w:hint="eastAsia"/>
          <w:sz w:val="24"/>
          <w:szCs w:val="24"/>
        </w:rPr>
        <w:t>對初創文化產業的青年人可能虧損嚴重，他們可能只</w:t>
      </w:r>
      <w:r>
        <w:rPr>
          <w:rFonts w:ascii="Times New Roman" w:eastAsia="新細明體" w:hAnsi="Times New Roman" w:cs="Times New Roman"/>
          <w:sz w:val="24"/>
          <w:szCs w:val="24"/>
        </w:rPr>
        <w:t>可以選擇堅韌不拔地</w:t>
      </w:r>
      <w:r>
        <w:rPr>
          <w:rFonts w:ascii="Times New Roman" w:eastAsia="新細明體" w:hAnsi="Times New Roman" w:cs="Times New Roman" w:hint="eastAsia"/>
          <w:sz w:val="24"/>
          <w:szCs w:val="24"/>
        </w:rPr>
        <w:t>艱苦經營，或有部份創業青年轉戰線上</w:t>
      </w:r>
      <w:proofErr w:type="gramStart"/>
      <w:r>
        <w:rPr>
          <w:rFonts w:ascii="Times New Roman" w:eastAsia="新細明體" w:hAnsi="Times New Roman" w:cs="Times New Roman" w:hint="eastAsia"/>
          <w:sz w:val="24"/>
          <w:szCs w:val="24"/>
        </w:rPr>
        <w:t>巿</w:t>
      </w:r>
      <w:proofErr w:type="gramEnd"/>
      <w:r>
        <w:rPr>
          <w:rFonts w:ascii="Times New Roman" w:eastAsia="新細明體" w:hAnsi="Times New Roman" w:cs="Times New Roman" w:hint="eastAsia"/>
          <w:sz w:val="24"/>
          <w:szCs w:val="24"/>
        </w:rPr>
        <w:t>塲，開拓了另一</w:t>
      </w:r>
      <w:r>
        <w:rPr>
          <w:rFonts w:ascii="Times New Roman" w:eastAsia="新細明體" w:hAnsi="Times New Roman" w:cs="Times New Roman" w:hint="eastAsia"/>
          <w:sz w:val="24"/>
          <w:szCs w:val="24"/>
        </w:rPr>
        <w:t>遍新天地</w:t>
      </w:r>
      <w:r>
        <w:rPr>
          <w:rFonts w:ascii="Times New Roman" w:eastAsia="新細明體" w:hAnsi="Times New Roman" w:cs="Times New Roman"/>
          <w:sz w:val="24"/>
          <w:szCs w:val="24"/>
        </w:rPr>
        <w:t>。</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jc w:val="both"/>
        <w:rPr>
          <w:rFonts w:ascii="Times New Roman" w:eastAsia="新細明體" w:hAnsi="Times New Roman" w:cs="Times New Roman"/>
          <w:sz w:val="24"/>
          <w:szCs w:val="24"/>
        </w:rPr>
      </w:pPr>
      <w:r w:rsidRPr="003E43F0">
        <w:rPr>
          <w:rFonts w:ascii="Times New Roman" w:eastAsia="新細明體" w:hAnsi="Times New Roman" w:cs="Times New Roman" w:hint="eastAsia"/>
          <w:sz w:val="24"/>
          <w:szCs w:val="24"/>
        </w:rPr>
        <w:t xml:space="preserve">* </w:t>
      </w:r>
      <w:r w:rsidRPr="003E43F0">
        <w:rPr>
          <w:rFonts w:ascii="Times New Roman" w:eastAsia="新細明體" w:hAnsi="Times New Roman" w:cs="Times New Roman" w:hint="eastAsia"/>
          <w:sz w:val="24"/>
          <w:szCs w:val="24"/>
        </w:rPr>
        <w:t>李曉</w:t>
      </w:r>
      <w:proofErr w:type="gramStart"/>
      <w:r w:rsidRPr="003E43F0">
        <w:rPr>
          <w:rFonts w:ascii="Times New Roman" w:eastAsia="新細明體" w:hAnsi="Times New Roman" w:cs="Times New Roman" w:hint="eastAsia"/>
          <w:sz w:val="24"/>
          <w:szCs w:val="24"/>
        </w:rPr>
        <w:t>閔</w:t>
      </w:r>
      <w:proofErr w:type="gramEnd"/>
      <w:r w:rsidRPr="003E43F0">
        <w:rPr>
          <w:rFonts w:ascii="Times New Roman" w:eastAsia="新細明體" w:hAnsi="Times New Roman" w:cs="Times New Roman" w:hint="eastAsia"/>
          <w:sz w:val="24"/>
          <w:szCs w:val="24"/>
        </w:rPr>
        <w:t>，</w:t>
      </w:r>
      <w:r w:rsidRPr="003E43F0">
        <w:rPr>
          <w:rFonts w:ascii="Times New Roman" w:eastAsia="新細明體" w:hAnsi="Times New Roman" w:cs="Times New Roman"/>
          <w:sz w:val="24"/>
          <w:szCs w:val="24"/>
        </w:rPr>
        <w:t>澳門理工學院</w:t>
      </w:r>
      <w:r>
        <w:rPr>
          <w:rFonts w:ascii="Times New Roman" w:eastAsia="新細明體" w:hAnsi="Times New Roman" w:cs="Times New Roman"/>
          <w:sz w:val="24"/>
          <w:szCs w:val="24"/>
        </w:rPr>
        <w:t>導師</w:t>
      </w:r>
      <w:r>
        <w:rPr>
          <w:rFonts w:ascii="Times New Roman" w:eastAsia="新細明體" w:hAnsi="Times New Roman" w:cs="Times New Roman" w:hint="eastAsia"/>
          <w:sz w:val="24"/>
          <w:szCs w:val="24"/>
        </w:rPr>
        <w:t>、</w:t>
      </w:r>
      <w:r>
        <w:rPr>
          <w:rFonts w:ascii="Times New Roman" w:eastAsia="新細明體" w:hAnsi="Times New Roman" w:cs="Times New Roman"/>
          <w:sz w:val="24"/>
          <w:szCs w:val="24"/>
        </w:rPr>
        <w:t xml:space="preserve"> </w:t>
      </w:r>
      <w:r>
        <w:rPr>
          <w:rFonts w:ascii="Times New Roman" w:eastAsia="新細明體" w:hAnsi="Times New Roman" w:cs="Times New Roman"/>
          <w:sz w:val="24"/>
          <w:szCs w:val="24"/>
        </w:rPr>
        <w:t>思路智庫理事</w:t>
      </w:r>
      <w:r>
        <w:rPr>
          <w:rFonts w:ascii="Times New Roman" w:eastAsia="新細明體" w:hAnsi="Times New Roman" w:cs="Times New Roman" w:hint="eastAsia"/>
          <w:sz w:val="24"/>
          <w:szCs w:val="24"/>
        </w:rPr>
        <w:t>。</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lastRenderedPageBreak/>
        <w:t>應變能力來自拉丁文</w:t>
      </w:r>
      <w:r>
        <w:rPr>
          <w:rFonts w:ascii="Times New Roman" w:eastAsia="新細明體" w:hAnsi="Times New Roman" w:cs="Times New Roman"/>
          <w:sz w:val="24"/>
          <w:szCs w:val="24"/>
        </w:rPr>
        <w:t>"</w:t>
      </w:r>
      <w:proofErr w:type="spellStart"/>
      <w:r>
        <w:rPr>
          <w:rFonts w:ascii="Times New Roman" w:eastAsia="新細明體" w:hAnsi="Times New Roman" w:cs="Times New Roman"/>
          <w:sz w:val="24"/>
          <w:szCs w:val="24"/>
        </w:rPr>
        <w:t>resiliens</w:t>
      </w:r>
      <w:proofErr w:type="spellEnd"/>
      <w:r>
        <w:rPr>
          <w:rFonts w:ascii="Times New Roman" w:eastAsia="新細明體" w:hAnsi="Times New Roman" w:cs="Times New Roman"/>
          <w:sz w:val="24"/>
          <w:szCs w:val="24"/>
        </w:rPr>
        <w:t>"</w:t>
      </w:r>
      <w:r>
        <w:rPr>
          <w:rFonts w:ascii="Times New Roman" w:eastAsia="新細明體" w:hAnsi="Times New Roman" w:cs="Times New Roman"/>
          <w:sz w:val="24"/>
          <w:szCs w:val="24"/>
        </w:rPr>
        <w:t>，意思是</w:t>
      </w:r>
      <w:r>
        <w:rPr>
          <w:rFonts w:ascii="Times New Roman" w:eastAsia="新細明體" w:hAnsi="Times New Roman" w:cs="Times New Roman"/>
          <w:sz w:val="24"/>
          <w:szCs w:val="24"/>
        </w:rPr>
        <w:t>"</w:t>
      </w:r>
      <w:r>
        <w:rPr>
          <w:rFonts w:ascii="Times New Roman" w:eastAsia="新細明體" w:hAnsi="Times New Roman" w:cs="Times New Roman"/>
          <w:sz w:val="24"/>
          <w:szCs w:val="24"/>
        </w:rPr>
        <w:t>反彈</w:t>
      </w:r>
      <w:r>
        <w:rPr>
          <w:rFonts w:ascii="Times New Roman" w:eastAsia="新細明體" w:hAnsi="Times New Roman" w:cs="Times New Roman"/>
          <w:sz w:val="24"/>
          <w:szCs w:val="24"/>
        </w:rPr>
        <w:t>"</w:t>
      </w:r>
      <w:r>
        <w:rPr>
          <w:rFonts w:ascii="Times New Roman" w:eastAsia="新細明體" w:hAnsi="Times New Roman" w:cs="Times New Roman"/>
          <w:sz w:val="24"/>
          <w:szCs w:val="24"/>
        </w:rPr>
        <w:t>。應變能力來自於逆境（</w:t>
      </w:r>
      <w:r>
        <w:rPr>
          <w:rFonts w:ascii="Times New Roman" w:eastAsia="新細明體" w:hAnsi="Times New Roman" w:cs="Times New Roman"/>
          <w:sz w:val="24"/>
          <w:szCs w:val="24"/>
        </w:rPr>
        <w:t>Ackerman</w:t>
      </w:r>
      <w:r>
        <w:rPr>
          <w:rFonts w:ascii="Times New Roman" w:eastAsia="新細明體" w:hAnsi="Times New Roman" w:cs="Times New Roman"/>
          <w:sz w:val="24"/>
          <w:szCs w:val="24"/>
        </w:rPr>
        <w:t>，</w:t>
      </w:r>
      <w:r>
        <w:rPr>
          <w:rFonts w:ascii="Times New Roman" w:eastAsia="新細明體" w:hAnsi="Times New Roman" w:cs="Times New Roman"/>
          <w:sz w:val="24"/>
          <w:szCs w:val="24"/>
        </w:rPr>
        <w:t>2020</w:t>
      </w:r>
      <w:r>
        <w:rPr>
          <w:rFonts w:ascii="Times New Roman" w:eastAsia="新細明體" w:hAnsi="Times New Roman" w:cs="Times New Roman"/>
          <w:sz w:val="24"/>
          <w:szCs w:val="24"/>
        </w:rPr>
        <w:t>年），讓人能夠</w:t>
      </w:r>
      <w:r>
        <w:rPr>
          <w:rFonts w:ascii="Times New Roman" w:eastAsia="新細明體" w:hAnsi="Times New Roman" w:cs="Times New Roman" w:hint="eastAsia"/>
          <w:sz w:val="24"/>
          <w:szCs w:val="24"/>
        </w:rPr>
        <w:t>有能力通過合適的</w:t>
      </w:r>
      <w:r>
        <w:rPr>
          <w:rFonts w:ascii="Times New Roman" w:eastAsia="新細明體" w:hAnsi="Times New Roman" w:cs="Times New Roman"/>
          <w:sz w:val="24"/>
          <w:szCs w:val="24"/>
        </w:rPr>
        <w:t>反</w:t>
      </w:r>
      <w:r>
        <w:rPr>
          <w:rFonts w:ascii="Times New Roman" w:eastAsia="新細明體" w:hAnsi="Times New Roman" w:cs="Times New Roman" w:hint="eastAsia"/>
          <w:sz w:val="24"/>
          <w:szCs w:val="24"/>
        </w:rPr>
        <w:t>應</w:t>
      </w:r>
      <w:r>
        <w:rPr>
          <w:rFonts w:ascii="Times New Roman" w:eastAsia="SimSun" w:hAnsi="Times New Roman" w:cs="Times New Roman" w:hint="eastAsia"/>
          <w:sz w:val="24"/>
          <w:szCs w:val="24"/>
        </w:rPr>
        <w:t>而去</w:t>
      </w:r>
      <w:r>
        <w:rPr>
          <w:rFonts w:ascii="Times New Roman" w:eastAsia="新細明體" w:hAnsi="Times New Roman" w:cs="Times New Roman" w:hint="eastAsia"/>
          <w:sz w:val="24"/>
          <w:szCs w:val="24"/>
        </w:rPr>
        <w:t>面對挑戰，</w:t>
      </w:r>
      <w:r>
        <w:rPr>
          <w:rFonts w:ascii="Times New Roman" w:eastAsia="新細明體" w:hAnsi="Times New Roman" w:cs="Times New Roman"/>
          <w:sz w:val="24"/>
          <w:szCs w:val="24"/>
        </w:rPr>
        <w:t>並</w:t>
      </w:r>
      <w:r>
        <w:rPr>
          <w:rFonts w:ascii="Times New Roman" w:eastAsia="新細明體" w:hAnsi="Times New Roman" w:cs="Times New Roman" w:hint="eastAsia"/>
          <w:sz w:val="24"/>
          <w:szCs w:val="24"/>
        </w:rPr>
        <w:t>且能夠成功地</w:t>
      </w:r>
      <w:r>
        <w:rPr>
          <w:rFonts w:ascii="Times New Roman" w:eastAsia="新細明體" w:hAnsi="Times New Roman" w:cs="Times New Roman"/>
          <w:sz w:val="24"/>
          <w:szCs w:val="24"/>
        </w:rPr>
        <w:t>克服</w:t>
      </w:r>
      <w:r>
        <w:rPr>
          <w:rFonts w:ascii="Times New Roman" w:eastAsia="新細明體" w:hAnsi="Times New Roman" w:cs="Times New Roman" w:hint="eastAsia"/>
          <w:sz w:val="24"/>
          <w:szCs w:val="24"/>
        </w:rPr>
        <w:t>新的</w:t>
      </w:r>
      <w:r>
        <w:rPr>
          <w:rFonts w:ascii="Times New Roman" w:eastAsia="新細明體" w:hAnsi="Times New Roman" w:cs="Times New Roman"/>
          <w:sz w:val="24"/>
          <w:szCs w:val="24"/>
        </w:rPr>
        <w:t>困難。應變能力有認知</w:t>
      </w:r>
      <w:r>
        <w:rPr>
          <w:rFonts w:ascii="Times New Roman" w:eastAsia="SimSun" w:hAnsi="Times New Roman" w:cs="Times New Roman" w:hint="eastAsia"/>
          <w:sz w:val="24"/>
          <w:szCs w:val="24"/>
        </w:rPr>
        <w:t>的</w:t>
      </w:r>
      <w:r>
        <w:rPr>
          <w:rFonts w:ascii="Times New Roman" w:eastAsia="新細明體" w:hAnsi="Times New Roman" w:cs="Times New Roman"/>
          <w:sz w:val="24"/>
          <w:szCs w:val="24"/>
        </w:rPr>
        <w:t>層面，它使</w:t>
      </w:r>
      <w:proofErr w:type="gramStart"/>
      <w:r>
        <w:rPr>
          <w:rFonts w:ascii="Times New Roman" w:eastAsia="新細明體" w:hAnsi="Times New Roman" w:cs="Times New Roman"/>
          <w:sz w:val="24"/>
          <w:szCs w:val="24"/>
        </w:rPr>
        <w:t>一</w:t>
      </w:r>
      <w:proofErr w:type="gramEnd"/>
      <w:r>
        <w:rPr>
          <w:rFonts w:ascii="Times New Roman" w:eastAsia="新細明體" w:hAnsi="Times New Roman" w:cs="Times New Roman"/>
          <w:sz w:val="24"/>
          <w:szCs w:val="24"/>
        </w:rPr>
        <w:t>個人</w:t>
      </w: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在特定的</w:t>
      </w:r>
      <w:r>
        <w:rPr>
          <w:rFonts w:ascii="Times New Roman" w:eastAsia="新細明體" w:hAnsi="Times New Roman" w:cs="Times New Roman" w:hint="eastAsia"/>
          <w:sz w:val="24"/>
          <w:szCs w:val="24"/>
        </w:rPr>
        <w:t>環境文化背景下，</w:t>
      </w:r>
      <w:r>
        <w:rPr>
          <w:rFonts w:ascii="Times New Roman" w:eastAsia="新細明體" w:hAnsi="Times New Roman" w:cs="Times New Roman"/>
          <w:sz w:val="24"/>
          <w:szCs w:val="24"/>
        </w:rPr>
        <w:t>通過</w:t>
      </w:r>
      <w:r>
        <w:rPr>
          <w:rFonts w:ascii="Times New Roman" w:eastAsia="新細明體" w:hAnsi="Times New Roman" w:cs="Times New Roman" w:hint="eastAsia"/>
          <w:sz w:val="24"/>
          <w:szCs w:val="24"/>
        </w:rPr>
        <w:t>遭遇到的</w:t>
      </w:r>
      <w:r>
        <w:rPr>
          <w:rFonts w:ascii="Times New Roman" w:eastAsia="SimSun" w:hAnsi="Times New Roman" w:cs="Times New Roman" w:hint="eastAsia"/>
          <w:sz w:val="24"/>
          <w:szCs w:val="24"/>
        </w:rPr>
        <w:t>不同的</w:t>
      </w:r>
      <w:r w:rsidR="00FC1B67">
        <w:rPr>
          <w:rFonts w:ascii="Times New Roman" w:eastAsia="SimSun" w:hAnsi="Times New Roman" w:cs="Times New Roman" w:hint="eastAsia"/>
          <w:sz w:val="24"/>
          <w:szCs w:val="24"/>
        </w:rPr>
        <w:t>生活</w:t>
      </w:r>
      <w:r>
        <w:rPr>
          <w:rFonts w:ascii="Times New Roman" w:eastAsia="新細明體" w:hAnsi="Times New Roman" w:cs="Times New Roman"/>
          <w:sz w:val="24"/>
          <w:szCs w:val="24"/>
        </w:rPr>
        <w:t>經驗</w:t>
      </w:r>
      <w:r>
        <w:rPr>
          <w:rFonts w:ascii="Times New Roman" w:eastAsia="新細明體" w:hAnsi="Times New Roman" w:cs="Times New Roman" w:hint="eastAsia"/>
          <w:sz w:val="24"/>
          <w:szCs w:val="24"/>
        </w:rPr>
        <w:t>而</w:t>
      </w:r>
      <w:r>
        <w:rPr>
          <w:rFonts w:ascii="Times New Roman" w:eastAsia="新細明體" w:hAnsi="Times New Roman" w:cs="Times New Roman"/>
          <w:sz w:val="24"/>
          <w:szCs w:val="24"/>
        </w:rPr>
        <w:t>反思</w:t>
      </w:r>
      <w:r>
        <w:rPr>
          <w:rFonts w:ascii="Times New Roman" w:eastAsia="新細明體" w:hAnsi="Times New Roman" w:cs="Times New Roman" w:hint="eastAsia"/>
          <w:sz w:val="24"/>
          <w:szCs w:val="24"/>
        </w:rPr>
        <w:t>新的應對方法</w:t>
      </w:r>
      <w:r>
        <w:rPr>
          <w:rFonts w:ascii="Times New Roman" w:eastAsia="新細明體" w:hAnsi="Times New Roman" w:cs="Times New Roman"/>
          <w:sz w:val="24"/>
          <w:szCs w:val="24"/>
        </w:rPr>
        <w:t>，發現</w:t>
      </w:r>
      <w:r>
        <w:rPr>
          <w:rFonts w:ascii="Times New Roman" w:eastAsia="SimSun" w:hAnsi="Times New Roman" w:cs="Times New Roman" w:hint="eastAsia"/>
          <w:sz w:val="24"/>
          <w:szCs w:val="24"/>
        </w:rPr>
        <w:t>其</w:t>
      </w:r>
      <w:r>
        <w:rPr>
          <w:rFonts w:ascii="Times New Roman" w:eastAsia="新細明體" w:hAnsi="Times New Roman" w:cs="Times New Roman"/>
          <w:sz w:val="24"/>
          <w:szCs w:val="24"/>
        </w:rPr>
        <w:t>困難</w:t>
      </w:r>
      <w:r>
        <w:rPr>
          <w:rFonts w:ascii="Times New Roman" w:eastAsia="新細明體" w:hAnsi="Times New Roman" w:cs="Times New Roman" w:hint="eastAsia"/>
          <w:sz w:val="24"/>
          <w:szCs w:val="24"/>
        </w:rPr>
        <w:t>是創造</w:t>
      </w:r>
      <w:r>
        <w:rPr>
          <w:rFonts w:ascii="Times New Roman" w:eastAsia="新細明體" w:hAnsi="Times New Roman" w:cs="Times New Roman"/>
          <w:sz w:val="24"/>
          <w:szCs w:val="24"/>
        </w:rPr>
        <w:t>學習的</w:t>
      </w:r>
      <w:r>
        <w:rPr>
          <w:rFonts w:ascii="Times New Roman" w:eastAsia="新細明體" w:hAnsi="Times New Roman" w:cs="Times New Roman" w:hint="eastAsia"/>
          <w:sz w:val="24"/>
          <w:szCs w:val="24"/>
        </w:rPr>
        <w:t>良好機會，讓個人價值觀、文化創意、能力隨之而</w:t>
      </w:r>
      <w:r>
        <w:rPr>
          <w:rFonts w:ascii="Times New Roman" w:eastAsia="新細明體" w:hAnsi="Times New Roman" w:cs="Times New Roman"/>
          <w:sz w:val="24"/>
          <w:szCs w:val="24"/>
        </w:rPr>
        <w:t>成長。</w:t>
      </w:r>
      <w:r>
        <w:rPr>
          <w:rFonts w:ascii="Times New Roman" w:eastAsia="新細明體" w:hAnsi="Times New Roman" w:cs="Times New Roman" w:hint="eastAsia"/>
          <w:sz w:val="24"/>
          <w:szCs w:val="24"/>
        </w:rPr>
        <w:t>這裡我們</w:t>
      </w:r>
      <w:r>
        <w:rPr>
          <w:rFonts w:ascii="Times New Roman" w:eastAsia="SimSun" w:hAnsi="Times New Roman" w:cs="Times New Roman" w:hint="eastAsia"/>
          <w:sz w:val="24"/>
          <w:szCs w:val="24"/>
        </w:rPr>
        <w:t>探討</w:t>
      </w:r>
      <w:r>
        <w:rPr>
          <w:rFonts w:ascii="Times New Roman" w:eastAsia="新細明體" w:hAnsi="Times New Roman" w:cs="Times New Roman" w:hint="eastAsia"/>
          <w:sz w:val="24"/>
          <w:szCs w:val="24"/>
        </w:rPr>
        <w:t>的</w:t>
      </w:r>
      <w:r>
        <w:rPr>
          <w:rFonts w:ascii="Times New Roman" w:eastAsia="新細明體" w:hAnsi="Times New Roman" w:cs="Times New Roman"/>
          <w:sz w:val="24"/>
          <w:szCs w:val="24"/>
        </w:rPr>
        <w:t>應變能力還有一個意志維度，即當意識到困難</w:t>
      </w:r>
      <w:r>
        <w:rPr>
          <w:rFonts w:ascii="Times New Roman" w:eastAsia="SimSun" w:hAnsi="Times New Roman" w:cs="Times New Roman" w:hint="eastAsia"/>
          <w:sz w:val="24"/>
          <w:szCs w:val="24"/>
        </w:rPr>
        <w:t>其</w:t>
      </w:r>
      <w:r>
        <w:rPr>
          <w:rFonts w:ascii="Times New Roman" w:eastAsia="新細明體" w:hAnsi="Times New Roman" w:cs="Times New Roman"/>
        </w:rPr>
        <w:t>價值</w:t>
      </w:r>
      <w:r>
        <w:rPr>
          <w:rFonts w:ascii="Times New Roman" w:eastAsia="新細明體" w:hAnsi="Times New Roman" w:cs="Times New Roman"/>
          <w:sz w:val="24"/>
          <w:szCs w:val="24"/>
        </w:rPr>
        <w:t>時，就會使人接受</w:t>
      </w:r>
      <w:r>
        <w:rPr>
          <w:rFonts w:ascii="Times New Roman" w:eastAsia="新細明體" w:hAnsi="Times New Roman" w:cs="Times New Roman" w:hint="eastAsia"/>
          <w:sz w:val="24"/>
          <w:szCs w:val="24"/>
        </w:rPr>
        <w:t>社會文化</w:t>
      </w:r>
      <w:r>
        <w:rPr>
          <w:rFonts w:ascii="Times New Roman" w:eastAsia="SimSun" w:hAnsi="Times New Roman" w:cs="Times New Roman" w:hint="eastAsia"/>
          <w:sz w:val="24"/>
          <w:szCs w:val="24"/>
        </w:rPr>
        <w:t>之</w:t>
      </w:r>
      <w:r>
        <w:rPr>
          <w:rFonts w:ascii="Times New Roman" w:eastAsia="新細明體" w:hAnsi="Times New Roman" w:cs="Times New Roman"/>
          <w:sz w:val="24"/>
          <w:szCs w:val="24"/>
        </w:rPr>
        <w:t>現狀</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但</w:t>
      </w:r>
      <w:r>
        <w:rPr>
          <w:rFonts w:ascii="Times New Roman" w:eastAsia="新細明體" w:hAnsi="Times New Roman" w:cs="Times New Roman" w:hint="eastAsia"/>
          <w:sz w:val="24"/>
          <w:szCs w:val="24"/>
        </w:rPr>
        <w:t>它</w:t>
      </w:r>
      <w:r>
        <w:rPr>
          <w:rFonts w:ascii="Times New Roman" w:eastAsia="新細明體" w:hAnsi="Times New Roman" w:cs="Times New Roman"/>
          <w:sz w:val="24"/>
          <w:szCs w:val="24"/>
        </w:rPr>
        <w:t>又</w:t>
      </w:r>
      <w:r>
        <w:rPr>
          <w:rFonts w:ascii="Times New Roman" w:eastAsia="新細明體" w:hAnsi="Times New Roman" w:cs="Times New Roman" w:hint="eastAsia"/>
          <w:sz w:val="24"/>
          <w:szCs w:val="24"/>
        </w:rPr>
        <w:t>讓人思考到</w:t>
      </w:r>
      <w:r>
        <w:rPr>
          <w:rFonts w:ascii="Times New Roman" w:eastAsia="新細明體" w:hAnsi="Times New Roman" w:cs="Times New Roman"/>
          <w:sz w:val="24"/>
          <w:szCs w:val="24"/>
        </w:rPr>
        <w:t>如果有</w:t>
      </w:r>
      <w:r>
        <w:rPr>
          <w:rFonts w:ascii="Times New Roman" w:eastAsia="新細明體" w:hAnsi="Times New Roman" w:cs="Times New Roman" w:hint="eastAsia"/>
          <w:sz w:val="24"/>
          <w:szCs w:val="24"/>
        </w:rPr>
        <w:t>適當</w:t>
      </w:r>
      <w:r>
        <w:rPr>
          <w:rFonts w:ascii="Times New Roman" w:eastAsia="新細明體" w:hAnsi="Times New Roman" w:cs="Times New Roman"/>
          <w:sz w:val="24"/>
          <w:szCs w:val="24"/>
        </w:rPr>
        <w:t>的選擇和決定，事情會</w:t>
      </w:r>
      <w:r>
        <w:rPr>
          <w:rFonts w:ascii="Times New Roman" w:eastAsia="新細明體" w:hAnsi="Times New Roman" w:cs="Times New Roman" w:hint="eastAsia"/>
          <w:sz w:val="24"/>
          <w:szCs w:val="24"/>
        </w:rPr>
        <w:t>讓目前和日後的項目</w:t>
      </w:r>
      <w:r>
        <w:rPr>
          <w:rFonts w:ascii="Times New Roman" w:eastAsia="新細明體" w:hAnsi="Times New Roman" w:cs="Times New Roman"/>
          <w:sz w:val="24"/>
          <w:szCs w:val="24"/>
        </w:rPr>
        <w:t>發展充滿</w:t>
      </w:r>
      <w:r>
        <w:rPr>
          <w:rFonts w:ascii="Times New Roman" w:eastAsia="新細明體" w:hAnsi="Times New Roman" w:cs="Times New Roman" w:hint="eastAsia"/>
          <w:sz w:val="24"/>
          <w:szCs w:val="24"/>
        </w:rPr>
        <w:t>新的</w:t>
      </w:r>
      <w:r>
        <w:rPr>
          <w:rFonts w:ascii="Times New Roman" w:eastAsia="新細明體" w:hAnsi="Times New Roman" w:cs="Times New Roman"/>
          <w:sz w:val="24"/>
          <w:szCs w:val="24"/>
        </w:rPr>
        <w:t>希望</w:t>
      </w:r>
      <w:r>
        <w:rPr>
          <w:rFonts w:ascii="Times New Roman" w:eastAsia="新細明體" w:hAnsi="Times New Roman" w:cs="Times New Roman" w:hint="eastAsia"/>
          <w:sz w:val="24"/>
          <w:szCs w:val="24"/>
        </w:rPr>
        <w:t>，從而加强文化創意和意志力的提升，</w:t>
      </w:r>
      <w:r>
        <w:rPr>
          <w:rFonts w:ascii="Times New Roman" w:eastAsia="SimSun" w:hAnsi="Times New Roman" w:cs="Times New Roman" w:hint="eastAsia"/>
          <w:sz w:val="24"/>
          <w:szCs w:val="24"/>
        </w:rPr>
        <w:t>達到</w:t>
      </w:r>
      <w:r>
        <w:rPr>
          <w:rFonts w:ascii="Times New Roman" w:eastAsia="新細明體" w:hAnsi="Times New Roman" w:cs="Times New Roman" w:hint="eastAsia"/>
          <w:sz w:val="24"/>
          <w:szCs w:val="24"/>
        </w:rPr>
        <w:t>解決問題</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故此</w:t>
      </w:r>
      <w:r>
        <w:rPr>
          <w:rFonts w:ascii="Times New Roman" w:eastAsia="新細明體" w:hAnsi="Times New Roman" w:cs="Times New Roman"/>
          <w:sz w:val="24"/>
          <w:szCs w:val="24"/>
        </w:rPr>
        <w:t>，應變能力有一個</w:t>
      </w:r>
      <w:r>
        <w:rPr>
          <w:rFonts w:ascii="Times New Roman" w:eastAsia="新細明體" w:hAnsi="Times New Roman" w:cs="Times New Roman" w:hint="eastAsia"/>
          <w:sz w:val="24"/>
          <w:szCs w:val="24"/>
        </w:rPr>
        <w:t>文化創意的</w:t>
      </w:r>
      <w:r>
        <w:rPr>
          <w:rFonts w:ascii="Times New Roman" w:eastAsia="新細明體" w:hAnsi="Times New Roman" w:cs="Times New Roman"/>
          <w:sz w:val="24"/>
          <w:szCs w:val="24"/>
        </w:rPr>
        <w:t>行為層面，與韌性有關的經驗和</w:t>
      </w:r>
      <w:r>
        <w:rPr>
          <w:rFonts w:ascii="Times New Roman" w:eastAsia="新細明體" w:hAnsi="Times New Roman" w:cs="Times New Roman" w:hint="eastAsia"/>
          <w:sz w:val="24"/>
          <w:szCs w:val="24"/>
        </w:rPr>
        <w:t>具成功創造</w:t>
      </w:r>
      <w:r>
        <w:rPr>
          <w:rFonts w:ascii="Times New Roman" w:eastAsia="新細明體" w:hAnsi="Times New Roman" w:cs="Times New Roman"/>
          <w:sz w:val="24"/>
          <w:szCs w:val="24"/>
        </w:rPr>
        <w:t>的決定</w:t>
      </w:r>
      <w:r>
        <w:rPr>
          <w:rFonts w:ascii="Times New Roman" w:eastAsia="SimSun" w:hAnsi="Times New Roman" w:cs="Times New Roman" w:hint="eastAsia"/>
          <w:sz w:val="24"/>
          <w:szCs w:val="24"/>
        </w:rPr>
        <w:t>而</w:t>
      </w:r>
      <w:r>
        <w:rPr>
          <w:rFonts w:ascii="Times New Roman" w:eastAsia="新細明體" w:hAnsi="Times New Roman" w:cs="Times New Roman" w:hint="eastAsia"/>
        </w:rPr>
        <w:t>行動</w:t>
      </w:r>
      <w:r>
        <w:rPr>
          <w:rFonts w:ascii="Times New Roman" w:eastAsia="新細明體" w:hAnsi="Times New Roman" w:cs="Times New Roman"/>
        </w:rPr>
        <w:t>化</w:t>
      </w:r>
      <w:r>
        <w:rPr>
          <w:rFonts w:ascii="Times New Roman" w:eastAsia="新細明體" w:hAnsi="Times New Roman" w:cs="Times New Roman"/>
          <w:sz w:val="24"/>
          <w:szCs w:val="24"/>
        </w:rPr>
        <w:t>。</w:t>
      </w:r>
      <w:r>
        <w:rPr>
          <w:rFonts w:ascii="Times New Roman" w:eastAsia="新細明體" w:hAnsi="Times New Roman" w:cs="Times New Roman"/>
          <w:sz w:val="24"/>
          <w:szCs w:val="24"/>
        </w:rPr>
        <w:t xml:space="preserve"> </w:t>
      </w:r>
      <w:r>
        <w:rPr>
          <w:rFonts w:ascii="Times New Roman" w:eastAsia="新細明體" w:hAnsi="Times New Roman" w:cs="Times New Roman"/>
          <w:sz w:val="24"/>
          <w:szCs w:val="24"/>
        </w:rPr>
        <w:t>簡而言之，</w:t>
      </w:r>
      <w:r>
        <w:rPr>
          <w:rFonts w:ascii="Times New Roman" w:eastAsia="新細明體" w:hAnsi="Times New Roman" w:cs="Times New Roman" w:hint="eastAsia"/>
          <w:sz w:val="24"/>
          <w:szCs w:val="24"/>
        </w:rPr>
        <w:t>具體的文化創意</w:t>
      </w:r>
      <w:r>
        <w:rPr>
          <w:rFonts w:ascii="Times New Roman" w:eastAsia="新細明體" w:hAnsi="Times New Roman" w:cs="Times New Roman"/>
          <w:sz w:val="24"/>
          <w:szCs w:val="24"/>
        </w:rPr>
        <w:t>行動</w:t>
      </w:r>
      <w:r>
        <w:rPr>
          <w:rFonts w:ascii="Times New Roman" w:eastAsia="新細明體" w:hAnsi="Times New Roman" w:cs="Times New Roman" w:hint="eastAsia"/>
          <w:sz w:val="24"/>
          <w:szCs w:val="24"/>
        </w:rPr>
        <w:t>去</w:t>
      </w:r>
      <w:r>
        <w:rPr>
          <w:rFonts w:ascii="Times New Roman" w:eastAsia="新細明體" w:hAnsi="Times New Roman" w:cs="Times New Roman"/>
          <w:sz w:val="24"/>
          <w:szCs w:val="24"/>
        </w:rPr>
        <w:t>應變</w:t>
      </w:r>
      <w:r>
        <w:rPr>
          <w:rFonts w:ascii="Times New Roman" w:eastAsia="新細明體" w:hAnsi="Times New Roman" w:cs="Times New Roman" w:hint="eastAsia"/>
          <w:sz w:val="24"/>
          <w:szCs w:val="24"/>
        </w:rPr>
        <w:t>生活中或社會發展中的需求，</w:t>
      </w:r>
      <w:r>
        <w:rPr>
          <w:rFonts w:ascii="Times New Roman" w:eastAsia="新細明體" w:hAnsi="Times New Roman" w:cs="Times New Roman"/>
          <w:sz w:val="24"/>
          <w:szCs w:val="24"/>
        </w:rPr>
        <w:t>是值得</w:t>
      </w:r>
      <w:r>
        <w:rPr>
          <w:rFonts w:ascii="Times New Roman" w:eastAsia="新細明體" w:hAnsi="Times New Roman" w:cs="Times New Roman" w:hint="eastAsia"/>
          <w:sz w:val="24"/>
          <w:szCs w:val="24"/>
        </w:rPr>
        <w:t>社會文化團體去</w:t>
      </w:r>
      <w:r>
        <w:rPr>
          <w:rFonts w:ascii="Times New Roman" w:eastAsia="SimSun" w:hAnsi="Times New Roman" w:cs="Times New Roman" w:hint="eastAsia"/>
          <w:sz w:val="24"/>
          <w:szCs w:val="24"/>
        </w:rPr>
        <w:t>鼓勵</w:t>
      </w:r>
      <w:r>
        <w:rPr>
          <w:rFonts w:ascii="Times New Roman" w:eastAsia="新細明體" w:hAnsi="Times New Roman" w:cs="Times New Roman"/>
          <w:sz w:val="24"/>
          <w:szCs w:val="24"/>
        </w:rPr>
        <w:t>和讚揚的。應變能力是對大流行病的普遍反應（</w:t>
      </w:r>
      <w:r>
        <w:rPr>
          <w:rFonts w:ascii="Times New Roman" w:eastAsia="新細明體" w:hAnsi="Times New Roman" w:cs="Times New Roman"/>
          <w:sz w:val="24"/>
          <w:szCs w:val="24"/>
        </w:rPr>
        <w:t>Chen</w:t>
      </w:r>
      <w:r>
        <w:rPr>
          <w:rFonts w:ascii="Times New Roman" w:eastAsia="新細明體" w:hAnsi="Times New Roman" w:cs="Times New Roman"/>
          <w:sz w:val="24"/>
          <w:szCs w:val="24"/>
        </w:rPr>
        <w:t>和</w:t>
      </w:r>
      <w:proofErr w:type="spellStart"/>
      <w:r>
        <w:rPr>
          <w:rFonts w:ascii="Times New Roman" w:eastAsia="新細明體" w:hAnsi="Times New Roman" w:cs="Times New Roman"/>
          <w:sz w:val="24"/>
          <w:szCs w:val="24"/>
        </w:rPr>
        <w:t>Bonanno</w:t>
      </w:r>
      <w:proofErr w:type="spellEnd"/>
      <w:r>
        <w:rPr>
          <w:rFonts w:ascii="Times New Roman" w:eastAsia="新細明體" w:hAnsi="Times New Roman" w:cs="Times New Roman"/>
          <w:sz w:val="24"/>
          <w:szCs w:val="24"/>
        </w:rPr>
        <w:t>，</w:t>
      </w:r>
      <w:r>
        <w:rPr>
          <w:rFonts w:ascii="Times New Roman" w:eastAsia="新細明體" w:hAnsi="Times New Roman" w:cs="Times New Roman"/>
          <w:sz w:val="24"/>
          <w:szCs w:val="24"/>
        </w:rPr>
        <w:t>2020</w:t>
      </w:r>
      <w:r>
        <w:rPr>
          <w:rFonts w:ascii="Times New Roman" w:eastAsia="新細明體" w:hAnsi="Times New Roman" w:cs="Times New Roman"/>
          <w:sz w:val="24"/>
          <w:szCs w:val="24"/>
        </w:rPr>
        <w:t>）。這在反覆經歷過自然災害和人為不幸的國家</w:t>
      </w:r>
      <w:r>
        <w:rPr>
          <w:rFonts w:ascii="Times New Roman" w:eastAsia="SimSun" w:hAnsi="Times New Roman" w:cs="Times New Roman" w:hint="eastAsia"/>
          <w:sz w:val="24"/>
          <w:szCs w:val="24"/>
        </w:rPr>
        <w:t>與</w:t>
      </w:r>
      <w:r>
        <w:rPr>
          <w:rFonts w:ascii="Times New Roman" w:eastAsia="新細明體" w:hAnsi="Times New Roman" w:cs="Times New Roman"/>
          <w:sz w:val="24"/>
          <w:szCs w:val="24"/>
        </w:rPr>
        <w:t>社會中往往更為明顯。</w:t>
      </w:r>
      <w:r>
        <w:rPr>
          <w:rFonts w:ascii="Times New Roman" w:eastAsia="新細明體" w:hAnsi="Times New Roman" w:cs="Times New Roman" w:hint="eastAsia"/>
          <w:sz w:val="24"/>
          <w:szCs w:val="24"/>
        </w:rPr>
        <w:t>青年</w:t>
      </w:r>
      <w:r>
        <w:rPr>
          <w:rFonts w:ascii="Times New Roman" w:eastAsia="SimSun" w:hAnsi="Times New Roman" w:cs="Times New Roman" w:hint="eastAsia"/>
          <w:sz w:val="24"/>
          <w:szCs w:val="24"/>
        </w:rPr>
        <w:t>其</w:t>
      </w:r>
      <w:r>
        <w:rPr>
          <w:rFonts w:ascii="Times New Roman" w:eastAsia="新細明體" w:hAnsi="Times New Roman" w:cs="Times New Roman"/>
          <w:sz w:val="24"/>
          <w:szCs w:val="24"/>
        </w:rPr>
        <w:t>應變能力的</w:t>
      </w:r>
      <w:r>
        <w:rPr>
          <w:rFonts w:ascii="Times New Roman" w:eastAsia="新細明體" w:hAnsi="Times New Roman" w:cs="Times New Roman" w:hint="eastAsia"/>
          <w:sz w:val="24"/>
          <w:szCs w:val="24"/>
        </w:rPr>
        <w:t>效</w:t>
      </w:r>
      <w:r>
        <w:rPr>
          <w:rFonts w:ascii="Times New Roman" w:eastAsia="新細明體" w:hAnsi="Times New Roman" w:cs="Times New Roman"/>
          <w:sz w:val="24"/>
          <w:szCs w:val="24"/>
        </w:rPr>
        <w:t>果取決於個人、家庭和社區因素，以及創傷事件經歷的嚴酷程度（</w:t>
      </w:r>
      <w:r>
        <w:rPr>
          <w:rFonts w:ascii="Times New Roman" w:eastAsia="新細明體" w:hAnsi="Times New Roman" w:cs="Times New Roman"/>
          <w:sz w:val="24"/>
          <w:szCs w:val="24"/>
        </w:rPr>
        <w:t>C</w:t>
      </w:r>
      <w:r>
        <w:rPr>
          <w:rFonts w:ascii="Times New Roman" w:eastAsia="新細明體" w:hAnsi="Times New Roman" w:cs="Times New Roman"/>
          <w:sz w:val="24"/>
          <w:szCs w:val="24"/>
        </w:rPr>
        <w:t>hen</w:t>
      </w:r>
      <w:r>
        <w:rPr>
          <w:rFonts w:ascii="Times New Roman" w:eastAsia="新細明體" w:hAnsi="Times New Roman" w:cs="Times New Roman"/>
          <w:sz w:val="24"/>
          <w:szCs w:val="24"/>
        </w:rPr>
        <w:t>和</w:t>
      </w:r>
      <w:proofErr w:type="spellStart"/>
      <w:r>
        <w:rPr>
          <w:rFonts w:ascii="Times New Roman" w:eastAsia="新細明體" w:hAnsi="Times New Roman" w:cs="Times New Roman"/>
          <w:sz w:val="24"/>
          <w:szCs w:val="24"/>
        </w:rPr>
        <w:t>Bonanno</w:t>
      </w:r>
      <w:proofErr w:type="spellEnd"/>
      <w:r>
        <w:rPr>
          <w:rFonts w:ascii="Times New Roman" w:eastAsia="新細明體" w:hAnsi="Times New Roman" w:cs="Times New Roman"/>
          <w:sz w:val="24"/>
          <w:szCs w:val="24"/>
        </w:rPr>
        <w:t>，</w:t>
      </w:r>
      <w:r>
        <w:rPr>
          <w:rFonts w:ascii="Times New Roman" w:eastAsia="新細明體" w:hAnsi="Times New Roman" w:cs="Times New Roman"/>
          <w:sz w:val="24"/>
          <w:szCs w:val="24"/>
        </w:rPr>
        <w:t>2020</w:t>
      </w:r>
      <w:r>
        <w:rPr>
          <w:rFonts w:ascii="Times New Roman" w:eastAsia="新細明體" w:hAnsi="Times New Roman" w:cs="Times New Roman"/>
          <w:sz w:val="24"/>
          <w:szCs w:val="24"/>
        </w:rPr>
        <w:t>）。而</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的</w:t>
      </w:r>
      <w:r>
        <w:rPr>
          <w:rFonts w:ascii="Times New Roman" w:eastAsia="新細明體" w:hAnsi="Times New Roman" w:cs="Times New Roman" w:hint="eastAsia"/>
          <w:sz w:val="24"/>
          <w:szCs w:val="24"/>
        </w:rPr>
        <w:t>行為</w:t>
      </w:r>
      <w:r>
        <w:rPr>
          <w:rFonts w:ascii="Times New Roman" w:eastAsia="新細明體" w:hAnsi="Times New Roman" w:cs="Times New Roman"/>
          <w:sz w:val="24"/>
          <w:szCs w:val="24"/>
        </w:rPr>
        <w:t>反應</w:t>
      </w:r>
      <w:r>
        <w:rPr>
          <w:rFonts w:ascii="Times New Roman" w:eastAsia="新細明體" w:hAnsi="Times New Roman" w:cs="Times New Roman" w:hint="eastAsia"/>
          <w:sz w:val="24"/>
          <w:szCs w:val="24"/>
        </w:rPr>
        <w:t>套用於文創意產業，</w:t>
      </w:r>
      <w:r>
        <w:rPr>
          <w:rFonts w:ascii="Times New Roman" w:eastAsia="新細明體" w:hAnsi="Times New Roman" w:cs="Times New Roman"/>
          <w:sz w:val="24"/>
          <w:szCs w:val="24"/>
        </w:rPr>
        <w:t>對於</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承受挫折</w:t>
      </w:r>
      <w:r>
        <w:rPr>
          <w:rFonts w:ascii="Times New Roman" w:eastAsia="新細明體" w:hAnsi="Times New Roman" w:cs="Times New Roman" w:hint="eastAsia"/>
          <w:sz w:val="24"/>
          <w:szCs w:val="24"/>
        </w:rPr>
        <w:t>的能力及應變能力起了關鍵作用</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本人相信</w:t>
      </w:r>
      <w:r>
        <w:rPr>
          <w:rFonts w:ascii="Times New Roman" w:eastAsia="新細明體" w:hAnsi="Times New Roman" w:cs="Times New Roman"/>
          <w:sz w:val="24"/>
          <w:szCs w:val="24"/>
        </w:rPr>
        <w:t>民間社團</w:t>
      </w:r>
      <w:r>
        <w:rPr>
          <w:rFonts w:ascii="Times New Roman" w:eastAsia="新細明體" w:hAnsi="Times New Roman" w:cs="Times New Roman" w:hint="eastAsia"/>
          <w:sz w:val="24"/>
          <w:szCs w:val="24"/>
        </w:rPr>
        <w:t>不同</w:t>
      </w:r>
      <w:r>
        <w:rPr>
          <w:rFonts w:ascii="Times New Roman" w:eastAsia="新細明體" w:hAnsi="Times New Roman" w:cs="Times New Roman"/>
          <w:sz w:val="24"/>
          <w:szCs w:val="24"/>
        </w:rPr>
        <w:t>形式的支持</w:t>
      </w:r>
      <w:r>
        <w:rPr>
          <w:rFonts w:ascii="Times New Roman" w:eastAsia="新細明體" w:hAnsi="Times New Roman" w:cs="Times New Roman" w:hint="eastAsia"/>
          <w:sz w:val="24"/>
          <w:szCs w:val="24"/>
        </w:rPr>
        <w:t>，可以為青年人在文化創作產業上提供到不同</w:t>
      </w:r>
      <w:r>
        <w:rPr>
          <w:rFonts w:ascii="Times New Roman" w:eastAsia="SimSun" w:hAnsi="Times New Roman" w:cs="Times New Roman" w:hint="eastAsia"/>
          <w:sz w:val="24"/>
          <w:szCs w:val="24"/>
        </w:rPr>
        <w:t>的</w:t>
      </w:r>
      <w:r>
        <w:rPr>
          <w:rFonts w:ascii="Times New Roman" w:eastAsia="新細明體" w:hAnsi="Times New Roman" w:cs="Times New Roman" w:hint="eastAsia"/>
          <w:sz w:val="24"/>
          <w:szCs w:val="24"/>
        </w:rPr>
        <w:t>平台</w:t>
      </w:r>
      <w:r>
        <w:rPr>
          <w:rFonts w:ascii="Times New Roman" w:eastAsia="新細明體" w:hAnsi="Times New Roman" w:cs="Times New Roman"/>
          <w:sz w:val="24"/>
          <w:szCs w:val="24"/>
        </w:rPr>
        <w:t>。</w:t>
      </w:r>
      <w:r>
        <w:rPr>
          <w:rFonts w:ascii="Times New Roman" w:eastAsia="新細明體" w:hAnsi="Times New Roman" w:cs="Times New Roman"/>
          <w:sz w:val="24"/>
          <w:szCs w:val="24"/>
        </w:rPr>
        <w:t xml:space="preserve">  </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與區域鄰國相比，</w:t>
      </w:r>
      <w:proofErr w:type="gramStart"/>
      <w:r>
        <w:rPr>
          <w:rFonts w:ascii="Times New Roman" w:eastAsia="新細明體" w:hAnsi="Times New Roman" w:cs="Times New Roman"/>
          <w:sz w:val="24"/>
          <w:szCs w:val="24"/>
        </w:rPr>
        <w:t>新型冠</w:t>
      </w:r>
      <w:proofErr w:type="gramEnd"/>
      <w:r>
        <w:rPr>
          <w:rFonts w:ascii="Times New Roman" w:eastAsia="新細明體" w:hAnsi="Times New Roman" w:cs="Times New Roman"/>
          <w:sz w:val="24"/>
          <w:szCs w:val="24"/>
        </w:rPr>
        <w:t>状病毒病對澳門</w:t>
      </w:r>
      <w:r>
        <w:rPr>
          <w:rFonts w:ascii="Times New Roman" w:eastAsia="新細明體" w:hAnsi="Times New Roman" w:cs="Times New Roman" w:hint="eastAsia"/>
          <w:sz w:val="24"/>
          <w:szCs w:val="24"/>
        </w:rPr>
        <w:t>巿民</w:t>
      </w:r>
      <w:r>
        <w:rPr>
          <w:rFonts w:ascii="Times New Roman" w:eastAsia="新細明體" w:hAnsi="Times New Roman" w:cs="Times New Roman"/>
          <w:sz w:val="24"/>
          <w:szCs w:val="24"/>
        </w:rPr>
        <w:t>的</w:t>
      </w:r>
      <w:r>
        <w:rPr>
          <w:rFonts w:ascii="Times New Roman" w:eastAsia="新細明體" w:hAnsi="Times New Roman" w:cs="Times New Roman" w:hint="eastAsia"/>
          <w:sz w:val="24"/>
          <w:szCs w:val="24"/>
        </w:rPr>
        <w:t>健康</w:t>
      </w:r>
      <w:r>
        <w:rPr>
          <w:rFonts w:ascii="Times New Roman" w:eastAsia="新細明體" w:hAnsi="Times New Roman" w:cs="Times New Roman"/>
          <w:sz w:val="24"/>
          <w:szCs w:val="24"/>
        </w:rPr>
        <w:t>影響</w:t>
      </w:r>
      <w:r>
        <w:rPr>
          <w:rFonts w:ascii="Times New Roman" w:eastAsia="新細明體" w:hAnsi="Times New Roman" w:cs="Times New Roman" w:hint="eastAsia"/>
          <w:sz w:val="24"/>
          <w:szCs w:val="24"/>
        </w:rPr>
        <w:t>情度相對</w:t>
      </w:r>
      <w:r>
        <w:rPr>
          <w:rFonts w:ascii="Times New Roman" w:eastAsia="新細明體" w:hAnsi="Times New Roman" w:cs="Times New Roman"/>
          <w:sz w:val="24"/>
          <w:szCs w:val="24"/>
        </w:rPr>
        <w:t>不</w:t>
      </w:r>
      <w:r>
        <w:rPr>
          <w:rFonts w:ascii="Times New Roman" w:eastAsia="新細明體" w:hAnsi="Times New Roman" w:cs="Times New Roman" w:hint="eastAsia"/>
          <w:sz w:val="24"/>
          <w:szCs w:val="24"/>
        </w:rPr>
        <w:t>算</w:t>
      </w:r>
      <w:r>
        <w:rPr>
          <w:rFonts w:ascii="Times New Roman" w:eastAsia="新細明體" w:hAnsi="Times New Roman" w:cs="Times New Roman"/>
          <w:sz w:val="24"/>
          <w:szCs w:val="24"/>
        </w:rPr>
        <w:t>那麼嚴重，但這場大瘟疫讓</w:t>
      </w:r>
      <w:r>
        <w:rPr>
          <w:rFonts w:ascii="Times New Roman" w:eastAsia="新細明體" w:hAnsi="Times New Roman" w:cs="Times New Roman" w:hint="eastAsia"/>
          <w:sz w:val="24"/>
          <w:szCs w:val="24"/>
        </w:rPr>
        <w:t>澳門以</w:t>
      </w:r>
      <w:r>
        <w:rPr>
          <w:rFonts w:ascii="Times New Roman" w:eastAsia="新細明體" w:hAnsi="Times New Roman" w:cs="Times New Roman"/>
          <w:sz w:val="24"/>
          <w:szCs w:val="24"/>
        </w:rPr>
        <w:t>博彩業</w:t>
      </w:r>
      <w:r>
        <w:rPr>
          <w:rFonts w:ascii="Times New Roman" w:eastAsia="新細明體" w:hAnsi="Times New Roman" w:cs="Times New Roman" w:hint="eastAsia"/>
          <w:sz w:val="24"/>
          <w:szCs w:val="24"/>
        </w:rPr>
        <w:t>產業為主的經濟結構再次</w:t>
      </w:r>
      <w:r>
        <w:rPr>
          <w:rFonts w:ascii="Times New Roman" w:eastAsia="SimSun" w:hAnsi="Times New Roman" w:cs="Times New Roman" w:hint="eastAsia"/>
          <w:sz w:val="24"/>
          <w:szCs w:val="24"/>
        </w:rPr>
        <w:t>敲響</w:t>
      </w:r>
      <w:r>
        <w:rPr>
          <w:rFonts w:ascii="Times New Roman" w:eastAsia="新細明體" w:hAnsi="Times New Roman" w:cs="Times New Roman" w:hint="eastAsia"/>
          <w:sz w:val="24"/>
          <w:szCs w:val="24"/>
        </w:rPr>
        <w:t>了警鐘。澳門特區要再進一步</w:t>
      </w:r>
      <w:r>
        <w:rPr>
          <w:rFonts w:ascii="Times New Roman" w:eastAsia="SimSun" w:hAnsi="Times New Roman" w:cs="Times New Roman" w:hint="eastAsia"/>
          <w:sz w:val="24"/>
          <w:szCs w:val="24"/>
        </w:rPr>
        <w:t>提醒</w:t>
      </w:r>
      <w:r>
        <w:rPr>
          <w:rFonts w:ascii="Times New Roman" w:eastAsia="新細明體" w:hAnsi="Times New Roman" w:cs="Times New Roman" w:hint="eastAsia"/>
          <w:sz w:val="24"/>
          <w:szCs w:val="24"/>
        </w:rPr>
        <w:t>不同產業發展的經濟多元化，文化創意產業自然成為必然之選</w:t>
      </w:r>
      <w:r>
        <w:rPr>
          <w:rFonts w:ascii="Times New Roman" w:eastAsia="新細明體" w:hAnsi="Times New Roman" w:cs="Times New Roman"/>
          <w:sz w:val="24"/>
          <w:szCs w:val="24"/>
        </w:rPr>
        <w:t>。</w:t>
      </w:r>
      <w:proofErr w:type="gramStart"/>
      <w:r>
        <w:rPr>
          <w:rFonts w:ascii="Times New Roman" w:eastAsia="新細明體" w:hAnsi="Times New Roman" w:cs="Times New Roman" w:hint="eastAsia"/>
          <w:sz w:val="24"/>
          <w:szCs w:val="24"/>
        </w:rPr>
        <w:t>利用</w:t>
      </w:r>
      <w:r>
        <w:rPr>
          <w:rFonts w:ascii="Times New Roman" w:eastAsia="SimSun" w:hAnsi="Times New Roman" w:cs="Times New Roman" w:hint="eastAsia"/>
          <w:sz w:val="24"/>
          <w:szCs w:val="24"/>
        </w:rPr>
        <w:t>本澳自身</w:t>
      </w:r>
      <w:proofErr w:type="gramEnd"/>
      <w:r>
        <w:rPr>
          <w:rFonts w:ascii="Times New Roman" w:eastAsia="SimSun" w:hAnsi="Times New Roman" w:cs="Times New Roman" w:hint="eastAsia"/>
          <w:sz w:val="24"/>
          <w:szCs w:val="24"/>
        </w:rPr>
        <w:t>獨特之文化背景</w:t>
      </w:r>
      <w:r>
        <w:rPr>
          <w:rFonts w:ascii="Times New Roman" w:eastAsia="新細明體" w:hAnsi="Times New Roman" w:cs="Times New Roman" w:hint="eastAsia"/>
          <w:sz w:val="24"/>
          <w:szCs w:val="24"/>
        </w:rPr>
        <w:t>，為青年人在文化創業產業提供更好的培訓</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這使</w:t>
      </w:r>
      <w:r>
        <w:rPr>
          <w:rFonts w:ascii="Times New Roman" w:eastAsia="新細明體" w:hAnsi="Times New Roman" w:cs="Times New Roman" w:hint="eastAsia"/>
          <w:sz w:val="24"/>
          <w:szCs w:val="24"/>
        </w:rPr>
        <w:t>日後</w:t>
      </w:r>
      <w:r>
        <w:rPr>
          <w:rFonts w:ascii="Times New Roman" w:eastAsia="新細明體" w:hAnsi="Times New Roman" w:cs="Times New Roman"/>
          <w:sz w:val="24"/>
          <w:szCs w:val="24"/>
        </w:rPr>
        <w:t>進入澳門的遊客</w:t>
      </w:r>
      <w:r>
        <w:rPr>
          <w:rFonts w:ascii="Times New Roman" w:eastAsia="新細明體" w:hAnsi="Times New Roman" w:cs="Times New Roman" w:hint="eastAsia"/>
          <w:sz w:val="24"/>
          <w:szCs w:val="24"/>
        </w:rPr>
        <w:t>會有另外一份驚喜</w:t>
      </w:r>
      <w:r>
        <w:rPr>
          <w:rFonts w:ascii="Times New Roman" w:eastAsia="新細明體" w:hAnsi="Times New Roman" w:cs="Times New Roman"/>
          <w:sz w:val="24"/>
          <w:szCs w:val="24"/>
        </w:rPr>
        <w:t>，</w:t>
      </w:r>
      <w:r>
        <w:rPr>
          <w:rFonts w:ascii="Times New Roman" w:eastAsia="SimSun" w:hAnsi="Times New Roman" w:cs="Times New Roman" w:hint="eastAsia"/>
          <w:sz w:val="24"/>
          <w:szCs w:val="24"/>
        </w:rPr>
        <w:t>可以</w:t>
      </w:r>
      <w:r>
        <w:rPr>
          <w:rFonts w:ascii="Times New Roman" w:eastAsia="新細明體" w:hAnsi="Times New Roman" w:cs="Times New Roman" w:hint="eastAsia"/>
          <w:sz w:val="24"/>
          <w:szCs w:val="24"/>
        </w:rPr>
        <w:t>嘗試打破澳門</w:t>
      </w:r>
      <w:r>
        <w:rPr>
          <w:rFonts w:ascii="Times New Roman" w:eastAsia="新細明體" w:hAnsi="Times New Roman" w:cs="Times New Roman"/>
          <w:sz w:val="24"/>
          <w:szCs w:val="24"/>
        </w:rPr>
        <w:t>旅遊業</w:t>
      </w:r>
      <w:proofErr w:type="gramStart"/>
      <w:r>
        <w:rPr>
          <w:rFonts w:ascii="Times New Roman" w:eastAsia="新細明體" w:hAnsi="Times New Roman" w:cs="Times New Roman" w:hint="eastAsia"/>
          <w:sz w:val="24"/>
          <w:szCs w:val="24"/>
        </w:rPr>
        <w:t>過份</w:t>
      </w:r>
      <w:proofErr w:type="gramEnd"/>
      <w:r>
        <w:rPr>
          <w:rFonts w:ascii="Times New Roman" w:eastAsia="新細明體" w:hAnsi="Times New Roman" w:cs="Times New Roman"/>
          <w:sz w:val="24"/>
          <w:szCs w:val="24"/>
        </w:rPr>
        <w:t>依賴</w:t>
      </w:r>
      <w:proofErr w:type="gramStart"/>
      <w:r>
        <w:rPr>
          <w:rFonts w:ascii="Times New Roman" w:eastAsia="新細明體" w:hAnsi="Times New Roman" w:cs="Times New Roman"/>
          <w:sz w:val="24"/>
          <w:szCs w:val="24"/>
        </w:rPr>
        <w:t>博彩業的</w:t>
      </w:r>
      <w:proofErr w:type="gramEnd"/>
      <w:r>
        <w:rPr>
          <w:rFonts w:ascii="Times New Roman" w:eastAsia="新細明體" w:hAnsi="Times New Roman" w:cs="Times New Roman" w:hint="eastAsia"/>
          <w:sz w:val="24"/>
          <w:szCs w:val="24"/>
        </w:rPr>
        <w:t>傳統</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通過文化創意產業多元化</w:t>
      </w:r>
      <w:r>
        <w:rPr>
          <w:rFonts w:ascii="Times New Roman" w:eastAsia="SimSun" w:hAnsi="Times New Roman" w:cs="Times New Roman" w:hint="eastAsia"/>
          <w:sz w:val="24"/>
          <w:szCs w:val="24"/>
        </w:rPr>
        <w:t>來提升</w:t>
      </w:r>
      <w:r>
        <w:rPr>
          <w:rFonts w:ascii="Times New Roman" w:eastAsia="新細明體" w:hAnsi="Times New Roman" w:cs="Times New Roman" w:hint="eastAsia"/>
          <w:sz w:val="24"/>
          <w:szCs w:val="24"/>
        </w:rPr>
        <w:t>澳門</w:t>
      </w:r>
      <w:r>
        <w:rPr>
          <w:rFonts w:ascii="Times New Roman" w:eastAsia="新細明體" w:hAnsi="Times New Roman" w:cs="Times New Roman"/>
          <w:sz w:val="24"/>
          <w:szCs w:val="24"/>
        </w:rPr>
        <w:t>企業</w:t>
      </w:r>
      <w:r>
        <w:rPr>
          <w:rFonts w:ascii="Times New Roman" w:eastAsia="新細明體" w:hAnsi="Times New Roman" w:cs="Times New Roman" w:hint="eastAsia"/>
          <w:sz w:val="24"/>
          <w:szCs w:val="24"/>
        </w:rPr>
        <w:t>的</w:t>
      </w:r>
      <w:r>
        <w:rPr>
          <w:rFonts w:ascii="Times New Roman" w:eastAsia="新細明體" w:hAnsi="Times New Roman" w:cs="Times New Roman"/>
          <w:sz w:val="24"/>
          <w:szCs w:val="24"/>
        </w:rPr>
        <w:t>收入。</w:t>
      </w:r>
      <w:r>
        <w:rPr>
          <w:rFonts w:ascii="Times New Roman" w:eastAsia="新細明體" w:hAnsi="Times New Roman" w:cs="Times New Roman" w:hint="eastAsia"/>
          <w:sz w:val="24"/>
          <w:szCs w:val="24"/>
        </w:rPr>
        <w:t>這不但可以提供更多本地和</w:t>
      </w:r>
      <w:r>
        <w:rPr>
          <w:rFonts w:ascii="Times New Roman" w:eastAsia="新細明體" w:hAnsi="Times New Roman" w:cs="Times New Roman"/>
          <w:sz w:val="24"/>
          <w:szCs w:val="24"/>
        </w:rPr>
        <w:t>非本地居民</w:t>
      </w:r>
      <w:r>
        <w:rPr>
          <w:rFonts w:ascii="Times New Roman" w:eastAsia="新細明體" w:hAnsi="Times New Roman" w:cs="Times New Roman" w:hint="eastAsia"/>
          <w:sz w:val="24"/>
          <w:szCs w:val="24"/>
        </w:rPr>
        <w:t>的</w:t>
      </w:r>
      <w:r>
        <w:rPr>
          <w:rFonts w:ascii="Times New Roman" w:eastAsia="新細明體" w:hAnsi="Times New Roman" w:cs="Times New Roman"/>
          <w:sz w:val="24"/>
          <w:szCs w:val="24"/>
        </w:rPr>
        <w:t>工作</w:t>
      </w:r>
      <w:r>
        <w:rPr>
          <w:rFonts w:ascii="Times New Roman" w:eastAsia="新細明體" w:hAnsi="Times New Roman" w:cs="Times New Roman" w:hint="eastAsia"/>
          <w:sz w:val="24"/>
          <w:szCs w:val="24"/>
        </w:rPr>
        <w:t>機會</w:t>
      </w:r>
      <w:r>
        <w:rPr>
          <w:rFonts w:ascii="Times New Roman" w:eastAsia="新細明體" w:hAnsi="Times New Roman" w:cs="Times New Roman"/>
          <w:sz w:val="24"/>
          <w:szCs w:val="24"/>
        </w:rPr>
        <w:t>，而</w:t>
      </w:r>
      <w:r>
        <w:rPr>
          <w:rFonts w:ascii="Times New Roman" w:eastAsia="新細明體" w:hAnsi="Times New Roman" w:cs="Times New Roman" w:hint="eastAsia"/>
          <w:sz w:val="24"/>
          <w:szCs w:val="24"/>
        </w:rPr>
        <w:t>部份新興的</w:t>
      </w:r>
      <w:r>
        <w:rPr>
          <w:rFonts w:ascii="Times New Roman" w:eastAsia="新細明體" w:hAnsi="Times New Roman" w:cs="Times New Roman"/>
          <w:sz w:val="24"/>
          <w:szCs w:val="24"/>
        </w:rPr>
        <w:t>工作</w:t>
      </w:r>
      <w:r>
        <w:rPr>
          <w:rFonts w:ascii="Times New Roman" w:eastAsia="新細明體" w:hAnsi="Times New Roman" w:cs="Times New Roman" w:hint="eastAsia"/>
          <w:sz w:val="24"/>
          <w:szCs w:val="24"/>
        </w:rPr>
        <w:t>機會，更有可能為澳門</w:t>
      </w:r>
      <w:r>
        <w:rPr>
          <w:rFonts w:ascii="Times New Roman" w:eastAsia="新細明體" w:hAnsi="Times New Roman" w:cs="Times New Roman"/>
          <w:sz w:val="24"/>
          <w:szCs w:val="24"/>
        </w:rPr>
        <w:t>居民</w:t>
      </w:r>
      <w:r>
        <w:rPr>
          <w:rFonts w:ascii="Times New Roman" w:eastAsia="新細明體" w:hAnsi="Times New Roman" w:cs="Times New Roman" w:hint="eastAsia"/>
          <w:sz w:val="24"/>
          <w:szCs w:val="24"/>
        </w:rPr>
        <w:t>獲取到額外的收益回報</w:t>
      </w:r>
      <w:r>
        <w:rPr>
          <w:rFonts w:ascii="Times New Roman" w:eastAsia="新細明體" w:hAnsi="Times New Roman" w:cs="Times New Roman"/>
          <w:sz w:val="24"/>
          <w:szCs w:val="24"/>
        </w:rPr>
        <w:t>。</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hint="eastAsia"/>
          <w:sz w:val="24"/>
          <w:szCs w:val="24"/>
        </w:rPr>
        <w:t>無可否認，</w:t>
      </w:r>
      <w:proofErr w:type="gramStart"/>
      <w:r>
        <w:rPr>
          <w:rFonts w:ascii="Times New Roman" w:eastAsia="新細明體" w:hAnsi="Times New Roman" w:cs="Times New Roman" w:hint="eastAsia"/>
          <w:sz w:val="24"/>
          <w:szCs w:val="24"/>
        </w:rPr>
        <w:t>新冠肺炎疫情</w:t>
      </w:r>
      <w:r>
        <w:rPr>
          <w:rFonts w:ascii="Times New Roman" w:eastAsia="新細明體" w:hAnsi="Times New Roman" w:cs="Times New Roman"/>
          <w:sz w:val="24"/>
          <w:szCs w:val="24"/>
        </w:rPr>
        <w:t>所</w:t>
      </w:r>
      <w:proofErr w:type="gramEnd"/>
      <w:r>
        <w:rPr>
          <w:rFonts w:ascii="Times New Roman" w:eastAsia="新細明體" w:hAnsi="Times New Roman" w:cs="Times New Roman"/>
          <w:sz w:val="24"/>
          <w:szCs w:val="24"/>
        </w:rPr>
        <w:t>造成</w:t>
      </w:r>
      <w:r>
        <w:rPr>
          <w:rFonts w:ascii="Times New Roman" w:eastAsia="新細明體" w:hAnsi="Times New Roman" w:cs="Times New Roman" w:hint="eastAsia"/>
          <w:sz w:val="24"/>
          <w:szCs w:val="24"/>
        </w:rPr>
        <w:t>廣泛性</w:t>
      </w:r>
      <w:r>
        <w:rPr>
          <w:rFonts w:ascii="Times New Roman" w:eastAsia="新細明體" w:hAnsi="Times New Roman" w:cs="Times New Roman"/>
          <w:sz w:val="24"/>
          <w:szCs w:val="24"/>
        </w:rPr>
        <w:t>的</w:t>
      </w:r>
      <w:r>
        <w:rPr>
          <w:rFonts w:ascii="Times New Roman" w:eastAsia="新細明體" w:hAnsi="Times New Roman" w:cs="Times New Roman" w:hint="eastAsia"/>
          <w:sz w:val="24"/>
          <w:szCs w:val="24"/>
        </w:rPr>
        <w:t>影響</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它</w:t>
      </w:r>
      <w:r>
        <w:rPr>
          <w:rFonts w:ascii="Times New Roman" w:eastAsia="新細明體" w:hAnsi="Times New Roman" w:cs="Times New Roman"/>
          <w:sz w:val="24"/>
          <w:szCs w:val="24"/>
        </w:rPr>
        <w:t>給青少年帶來了</w:t>
      </w:r>
      <w:r>
        <w:rPr>
          <w:rFonts w:ascii="Times New Roman" w:eastAsia="新細明體" w:hAnsi="Times New Roman" w:cs="Times New Roman" w:hint="eastAsia"/>
          <w:sz w:val="24"/>
          <w:szCs w:val="24"/>
        </w:rPr>
        <w:t>新的</w:t>
      </w:r>
      <w:r>
        <w:rPr>
          <w:rFonts w:ascii="Times New Roman" w:eastAsia="新細明體" w:hAnsi="Times New Roman" w:cs="Times New Roman"/>
          <w:sz w:val="24"/>
          <w:szCs w:val="24"/>
        </w:rPr>
        <w:t>人生</w:t>
      </w:r>
      <w:r>
        <w:rPr>
          <w:rFonts w:ascii="Times New Roman" w:eastAsia="新細明體" w:hAnsi="Times New Roman" w:cs="Times New Roman" w:hint="eastAsia"/>
          <w:sz w:val="24"/>
          <w:szCs w:val="24"/>
        </w:rPr>
        <w:t>挑戰</w:t>
      </w:r>
      <w:r>
        <w:rPr>
          <w:rFonts w:ascii="Times New Roman" w:eastAsia="新細明體" w:hAnsi="Times New Roman" w:cs="Times New Roman"/>
          <w:sz w:val="24"/>
          <w:szCs w:val="24"/>
        </w:rPr>
        <w:t>和機</w:t>
      </w:r>
      <w:r>
        <w:rPr>
          <w:rFonts w:ascii="Times New Roman" w:eastAsia="新細明體" w:hAnsi="Times New Roman" w:cs="Times New Roman" w:hint="eastAsia"/>
          <w:sz w:val="24"/>
          <w:szCs w:val="24"/>
        </w:rPr>
        <w:t>遇</w:t>
      </w:r>
      <w:r>
        <w:rPr>
          <w:rFonts w:ascii="Times New Roman" w:eastAsia="新細明體" w:hAnsi="Times New Roman" w:cs="Times New Roman"/>
          <w:sz w:val="24"/>
          <w:szCs w:val="24"/>
        </w:rPr>
        <w:t>，讓他們通過個人抗</w:t>
      </w:r>
      <w:proofErr w:type="gramStart"/>
      <w:r>
        <w:rPr>
          <w:rFonts w:ascii="Times New Roman" w:eastAsia="新細明體" w:hAnsi="Times New Roman" w:cs="Times New Roman" w:hint="eastAsia"/>
          <w:sz w:val="24"/>
          <w:szCs w:val="24"/>
        </w:rPr>
        <w:t>疫</w:t>
      </w:r>
      <w:proofErr w:type="gramEnd"/>
      <w:r>
        <w:rPr>
          <w:rFonts w:ascii="Times New Roman" w:eastAsia="新細明體" w:hAnsi="Times New Roman" w:cs="Times New Roman"/>
          <w:sz w:val="24"/>
          <w:szCs w:val="24"/>
        </w:rPr>
        <w:t>培養自己的應變能力</w:t>
      </w:r>
      <w:r>
        <w:rPr>
          <w:rFonts w:ascii="Times New Roman" w:eastAsia="新細明體" w:hAnsi="Times New Roman" w:cs="Times New Roman" w:hint="eastAsia"/>
          <w:sz w:val="24"/>
          <w:szCs w:val="24"/>
        </w:rPr>
        <w:t>，重新審視社區在文化作品的需要</w:t>
      </w:r>
      <w:r>
        <w:rPr>
          <w:rFonts w:ascii="Times New Roman" w:eastAsia="SimSun" w:hAnsi="Times New Roman" w:cs="Times New Roman" w:hint="eastAsia"/>
          <w:sz w:val="24"/>
          <w:szCs w:val="24"/>
        </w:rPr>
        <w:t>與重要性</w:t>
      </w:r>
      <w:r>
        <w:rPr>
          <w:rFonts w:ascii="Times New Roman" w:eastAsia="新細明體" w:hAnsi="Times New Roman" w:cs="Times New Roman"/>
          <w:sz w:val="24"/>
          <w:szCs w:val="24"/>
        </w:rPr>
        <w:t>。與此同時，從事文化</w:t>
      </w:r>
      <w:r>
        <w:rPr>
          <w:rFonts w:ascii="Times New Roman" w:eastAsia="新細明體" w:hAnsi="Times New Roman" w:cs="Times New Roman" w:hint="eastAsia"/>
          <w:sz w:val="24"/>
          <w:szCs w:val="24"/>
        </w:rPr>
        <w:t>創意產業的青年，運用時代帶來的生活體驗</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配合</w:t>
      </w:r>
      <w:proofErr w:type="gramStart"/>
      <w:r>
        <w:rPr>
          <w:rFonts w:ascii="Times New Roman" w:eastAsia="SimSun" w:hAnsi="Times New Roman" w:cs="Times New Roman" w:hint="eastAsia"/>
          <w:sz w:val="24"/>
          <w:szCs w:val="24"/>
        </w:rPr>
        <w:t>本澳獨特</w:t>
      </w:r>
      <w:proofErr w:type="gramEnd"/>
      <w:r>
        <w:rPr>
          <w:rFonts w:ascii="Times New Roman" w:eastAsia="SimSun" w:hAnsi="Times New Roman" w:cs="Times New Roman" w:hint="eastAsia"/>
          <w:sz w:val="24"/>
          <w:szCs w:val="24"/>
        </w:rPr>
        <w:t>優勢</w:t>
      </w:r>
      <w:r>
        <w:rPr>
          <w:rFonts w:ascii="Times New Roman" w:eastAsia="新細明體" w:hAnsi="Times New Roman" w:cs="Times New Roman" w:hint="eastAsia"/>
          <w:sz w:val="24"/>
          <w:szCs w:val="24"/>
        </w:rPr>
        <w:t>、社會資源，</w:t>
      </w:r>
      <w:r>
        <w:rPr>
          <w:rFonts w:ascii="Times New Roman" w:eastAsia="新細明體" w:hAnsi="Times New Roman" w:cs="Times New Roman"/>
          <w:sz w:val="24"/>
          <w:szCs w:val="24"/>
        </w:rPr>
        <w:t>可以</w:t>
      </w:r>
      <w:r>
        <w:rPr>
          <w:rFonts w:ascii="Times New Roman" w:eastAsia="新細明體" w:hAnsi="Times New Roman" w:cs="Times New Roman" w:hint="eastAsia"/>
          <w:sz w:val="24"/>
          <w:szCs w:val="24"/>
        </w:rPr>
        <w:t>去</w:t>
      </w:r>
      <w:r>
        <w:rPr>
          <w:rFonts w:ascii="Times New Roman" w:eastAsia="新細明體" w:hAnsi="Times New Roman" w:cs="Times New Roman"/>
          <w:sz w:val="24"/>
          <w:szCs w:val="24"/>
        </w:rPr>
        <w:t>發揮</w:t>
      </w:r>
      <w:r>
        <w:rPr>
          <w:rFonts w:ascii="Times New Roman" w:eastAsia="新細明體" w:hAnsi="Times New Roman" w:cs="Times New Roman" w:hint="eastAsia"/>
          <w:sz w:val="24"/>
          <w:szCs w:val="24"/>
        </w:rPr>
        <w:t>更廣、更深、更遠的角色</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提升個人的文化創意能力，為自己的職業生涯、社會的需要</w:t>
      </w:r>
      <w:r>
        <w:rPr>
          <w:rFonts w:ascii="Times New Roman" w:eastAsia="新細明體" w:hAnsi="Times New Roman" w:cs="Times New Roman"/>
          <w:sz w:val="24"/>
          <w:szCs w:val="24"/>
        </w:rPr>
        <w:t>作出</w:t>
      </w:r>
      <w:r>
        <w:rPr>
          <w:rFonts w:ascii="Times New Roman" w:eastAsia="新細明體" w:hAnsi="Times New Roman" w:cs="Times New Roman" w:hint="eastAsia"/>
          <w:sz w:val="24"/>
          <w:szCs w:val="24"/>
        </w:rPr>
        <w:t>更好的</w:t>
      </w:r>
      <w:r>
        <w:rPr>
          <w:rFonts w:ascii="Times New Roman" w:eastAsia="新細明體" w:hAnsi="Times New Roman" w:cs="Times New Roman"/>
          <w:sz w:val="24"/>
          <w:szCs w:val="24"/>
        </w:rPr>
        <w:t>貢獻。</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hint="eastAsia"/>
          <w:sz w:val="24"/>
          <w:szCs w:val="24"/>
        </w:rPr>
        <w:t>舊的學術思想，</w:t>
      </w:r>
      <w:r>
        <w:rPr>
          <w:rFonts w:ascii="Times New Roman" w:eastAsia="新細明體" w:hAnsi="Times New Roman" w:cs="Times New Roman"/>
          <w:sz w:val="24"/>
          <w:szCs w:val="24"/>
        </w:rPr>
        <w:t>文化產業最初是法蘭克福學派提出的，他們</w:t>
      </w:r>
      <w:r>
        <w:rPr>
          <w:rFonts w:ascii="Times New Roman" w:eastAsia="新細明體" w:hAnsi="Times New Roman" w:cs="Times New Roman" w:hint="eastAsia"/>
          <w:sz w:val="24"/>
          <w:szCs w:val="24"/>
        </w:rPr>
        <w:t>曾試過</w:t>
      </w:r>
      <w:r>
        <w:rPr>
          <w:rFonts w:ascii="Times New Roman" w:eastAsia="新細明體" w:hAnsi="Times New Roman" w:cs="Times New Roman"/>
          <w:sz w:val="24"/>
          <w:szCs w:val="24"/>
        </w:rPr>
        <w:t>批</w:t>
      </w:r>
      <w:r>
        <w:rPr>
          <w:rFonts w:ascii="Times New Roman" w:eastAsia="新細明體" w:hAnsi="Times New Roman" w:cs="Times New Roman" w:hint="eastAsia"/>
          <w:sz w:val="24"/>
          <w:szCs w:val="24"/>
        </w:rPr>
        <w:t>評</w:t>
      </w:r>
      <w:r>
        <w:rPr>
          <w:rFonts w:ascii="Times New Roman" w:eastAsia="新細明體" w:hAnsi="Times New Roman" w:cs="Times New Roman"/>
          <w:sz w:val="24"/>
          <w:szCs w:val="24"/>
        </w:rPr>
        <w:t>現代社會大批量複製文化產品和將文化產品市場化，</w:t>
      </w:r>
      <w:r>
        <w:rPr>
          <w:rFonts w:ascii="Times New Roman" w:eastAsia="SimSun" w:hAnsi="Times New Roman" w:cs="Times New Roman" w:hint="eastAsia"/>
          <w:sz w:val="24"/>
          <w:szCs w:val="24"/>
        </w:rPr>
        <w:t>這</w:t>
      </w:r>
      <w:r>
        <w:rPr>
          <w:rFonts w:ascii="Times New Roman" w:eastAsia="新細明體" w:hAnsi="Times New Roman" w:cs="Times New Roman" w:hint="eastAsia"/>
          <w:sz w:val="24"/>
          <w:szCs w:val="24"/>
        </w:rPr>
        <w:t>有可能</w:t>
      </w:r>
      <w:r>
        <w:rPr>
          <w:rFonts w:ascii="Times New Roman" w:eastAsia="新細明體" w:hAnsi="Times New Roman" w:cs="Times New Roman"/>
          <w:sz w:val="24"/>
          <w:szCs w:val="24"/>
        </w:rPr>
        <w:t>導致了</w:t>
      </w:r>
      <w:r>
        <w:rPr>
          <w:rFonts w:ascii="Times New Roman" w:eastAsia="新細明體" w:hAnsi="Times New Roman" w:cs="Times New Roman" w:hint="eastAsia"/>
          <w:sz w:val="24"/>
          <w:szCs w:val="24"/>
        </w:rPr>
        <w:t>社會</w:t>
      </w:r>
      <w:r>
        <w:rPr>
          <w:rFonts w:ascii="Times New Roman" w:eastAsia="新細明體" w:hAnsi="Times New Roman" w:cs="Times New Roman"/>
          <w:sz w:val="24"/>
          <w:szCs w:val="24"/>
        </w:rPr>
        <w:t>文化的低俗</w:t>
      </w:r>
      <w:r>
        <w:rPr>
          <w:rFonts w:ascii="Times New Roman" w:eastAsia="新細明體" w:hAnsi="Times New Roman" w:cs="Times New Roman"/>
          <w:sz w:val="24"/>
          <w:szCs w:val="24"/>
        </w:rPr>
        <w:t>(Andy Blunden, 2005)</w:t>
      </w:r>
      <w:r>
        <w:rPr>
          <w:rFonts w:ascii="Times New Roman" w:eastAsia="新細明體" w:hAnsi="Times New Roman" w:cs="Times New Roman"/>
          <w:sz w:val="24"/>
          <w:szCs w:val="24"/>
        </w:rPr>
        <w:t>。不過這種文化產業的內涵</w:t>
      </w:r>
      <w:r>
        <w:rPr>
          <w:rFonts w:ascii="Times New Roman" w:eastAsia="新細明體" w:hAnsi="Times New Roman" w:cs="Times New Roman" w:hint="eastAsia"/>
          <w:sz w:val="24"/>
          <w:szCs w:val="24"/>
        </w:rPr>
        <w:t>定義</w:t>
      </w:r>
      <w:r>
        <w:rPr>
          <w:rFonts w:ascii="Times New Roman" w:eastAsia="新細明體" w:hAnsi="Times New Roman" w:cs="Times New Roman"/>
          <w:sz w:val="24"/>
          <w:szCs w:val="24"/>
        </w:rPr>
        <w:t>已經</w:t>
      </w:r>
      <w:r>
        <w:rPr>
          <w:rFonts w:ascii="Times New Roman" w:eastAsia="新細明體" w:hAnsi="Times New Roman" w:cs="Times New Roman" w:hint="eastAsia"/>
          <w:sz w:val="24"/>
          <w:szCs w:val="24"/>
        </w:rPr>
        <w:t>隨著社會的發展而重新</w:t>
      </w:r>
      <w:r>
        <w:rPr>
          <w:rFonts w:ascii="Times New Roman" w:eastAsia="新細明體" w:hAnsi="Times New Roman" w:cs="Times New Roman"/>
          <w:sz w:val="24"/>
          <w:szCs w:val="24"/>
        </w:rPr>
        <w:t>轉變。</w:t>
      </w:r>
      <w:r>
        <w:rPr>
          <w:rFonts w:ascii="Times New Roman" w:eastAsia="新細明體" w:hAnsi="Times New Roman" w:cs="Times New Roman" w:hint="eastAsia"/>
          <w:sz w:val="24"/>
          <w:szCs w:val="24"/>
        </w:rPr>
        <w:t>現今</w:t>
      </w:r>
      <w:r>
        <w:rPr>
          <w:rFonts w:ascii="Times New Roman" w:eastAsia="新細明體" w:hAnsi="Times New Roman" w:cs="Times New Roman"/>
          <w:sz w:val="24"/>
          <w:szCs w:val="24"/>
        </w:rPr>
        <w:t>，文化產業</w:t>
      </w:r>
      <w:r>
        <w:rPr>
          <w:rFonts w:ascii="Times New Roman" w:eastAsia="新細明體" w:hAnsi="Times New Roman" w:cs="Times New Roman" w:hint="eastAsia"/>
          <w:sz w:val="24"/>
          <w:szCs w:val="24"/>
        </w:rPr>
        <w:t>基本上已經</w:t>
      </w:r>
      <w:r>
        <w:rPr>
          <w:rFonts w:ascii="Times New Roman" w:eastAsia="新細明體" w:hAnsi="Times New Roman" w:cs="Times New Roman"/>
          <w:sz w:val="24"/>
          <w:szCs w:val="24"/>
        </w:rPr>
        <w:t>除</w:t>
      </w:r>
      <w:r>
        <w:rPr>
          <w:rFonts w:ascii="Times New Roman" w:eastAsia="新細明體" w:hAnsi="Times New Roman" w:cs="Times New Roman" w:hint="eastAsia"/>
          <w:sz w:val="24"/>
          <w:szCs w:val="24"/>
        </w:rPr>
        <w:t>去</w:t>
      </w:r>
      <w:r>
        <w:rPr>
          <w:rFonts w:ascii="Times New Roman" w:eastAsia="新細明體" w:hAnsi="Times New Roman" w:cs="Times New Roman"/>
          <w:sz w:val="24"/>
          <w:szCs w:val="24"/>
        </w:rPr>
        <w:t>了文化批</w:t>
      </w:r>
      <w:r>
        <w:rPr>
          <w:rFonts w:ascii="Times New Roman" w:eastAsia="新細明體" w:hAnsi="Times New Roman" w:cs="Times New Roman" w:hint="eastAsia"/>
          <w:sz w:val="24"/>
          <w:szCs w:val="24"/>
        </w:rPr>
        <w:t>評</w:t>
      </w:r>
      <w:r>
        <w:rPr>
          <w:rFonts w:ascii="Times New Roman" w:eastAsia="新細明體" w:hAnsi="Times New Roman" w:cs="Times New Roman"/>
          <w:sz w:val="24"/>
          <w:szCs w:val="24"/>
        </w:rPr>
        <w:t>的</w:t>
      </w:r>
      <w:r>
        <w:rPr>
          <w:rFonts w:ascii="Times New Roman" w:eastAsia="新細明體" w:hAnsi="Times New Roman" w:cs="Times New Roman" w:hint="eastAsia"/>
          <w:sz w:val="24"/>
          <w:szCs w:val="24"/>
        </w:rPr>
        <w:t>形象</w:t>
      </w:r>
      <w:r>
        <w:rPr>
          <w:rFonts w:ascii="Times New Roman" w:eastAsia="新細明體" w:hAnsi="Times New Roman" w:cs="Times New Roman"/>
          <w:sz w:val="24"/>
          <w:szCs w:val="24"/>
        </w:rPr>
        <w:t>，不再是</w:t>
      </w:r>
      <w:r>
        <w:rPr>
          <w:rFonts w:ascii="Times New Roman" w:eastAsia="新細明體" w:hAnsi="Times New Roman" w:cs="Times New Roman" w:hint="eastAsia"/>
          <w:sz w:val="24"/>
          <w:szCs w:val="24"/>
        </w:rPr>
        <w:t>負面的</w:t>
      </w:r>
      <w:r>
        <w:rPr>
          <w:rFonts w:ascii="Times New Roman" w:eastAsia="新細明體" w:hAnsi="Times New Roman" w:cs="Times New Roman"/>
          <w:sz w:val="24"/>
          <w:szCs w:val="24"/>
        </w:rPr>
        <w:t>，而是指一種</w:t>
      </w:r>
      <w:r>
        <w:rPr>
          <w:rFonts w:ascii="Times New Roman" w:eastAsia="新細明體" w:hAnsi="Times New Roman" w:cs="Times New Roman" w:hint="eastAsia"/>
          <w:sz w:val="24"/>
          <w:szCs w:val="24"/>
        </w:rPr>
        <w:t>隨時代發展而改變</w:t>
      </w:r>
      <w:r>
        <w:rPr>
          <w:rFonts w:ascii="Times New Roman" w:eastAsia="新細明體" w:hAnsi="Times New Roman" w:cs="Times New Roman"/>
          <w:sz w:val="24"/>
          <w:szCs w:val="24"/>
        </w:rPr>
        <w:t>的新產業形態，</w:t>
      </w:r>
      <w:r>
        <w:rPr>
          <w:rFonts w:ascii="Times New Roman" w:eastAsia="新細明體" w:hAnsi="Times New Roman" w:cs="Times New Roman" w:hint="eastAsia"/>
          <w:sz w:val="24"/>
          <w:szCs w:val="24"/>
        </w:rPr>
        <w:t>文化創意</w:t>
      </w:r>
      <w:r>
        <w:rPr>
          <w:rFonts w:ascii="Times New Roman" w:eastAsia="新細明體" w:hAnsi="Times New Roman" w:cs="Times New Roman"/>
          <w:sz w:val="24"/>
          <w:szCs w:val="24"/>
        </w:rPr>
        <w:t>產</w:t>
      </w:r>
      <w:r>
        <w:rPr>
          <w:rFonts w:ascii="Times New Roman" w:eastAsia="新細明體" w:hAnsi="Times New Roman" w:cs="Times New Roman" w:hint="eastAsia"/>
          <w:sz w:val="24"/>
          <w:szCs w:val="24"/>
        </w:rPr>
        <w:t>業</w:t>
      </w:r>
      <w:r>
        <w:rPr>
          <w:rFonts w:ascii="Times New Roman" w:eastAsia="新細明體" w:hAnsi="Times New Roman" w:cs="Times New Roman"/>
          <w:sz w:val="24"/>
          <w:szCs w:val="24"/>
        </w:rPr>
        <w:t>這種</w:t>
      </w:r>
      <w:r>
        <w:rPr>
          <w:rFonts w:ascii="Times New Roman" w:eastAsia="新細明體" w:hAnsi="Times New Roman" w:cs="Times New Roman" w:hint="eastAsia"/>
          <w:sz w:val="24"/>
          <w:szCs w:val="24"/>
        </w:rPr>
        <w:t>具活力、應變的</w:t>
      </w:r>
      <w:r>
        <w:rPr>
          <w:rFonts w:ascii="Times New Roman" w:eastAsia="新細明體" w:hAnsi="Times New Roman" w:cs="Times New Roman"/>
          <w:sz w:val="24"/>
          <w:szCs w:val="24"/>
        </w:rPr>
        <w:t>產業是高雅的</w:t>
      </w:r>
      <w:r>
        <w:rPr>
          <w:rFonts w:ascii="Times New Roman" w:eastAsia="新細明體" w:hAnsi="Times New Roman" w:cs="Times New Roman" w:hint="eastAsia"/>
          <w:sz w:val="24"/>
          <w:szCs w:val="24"/>
        </w:rPr>
        <w:t>，同時</w:t>
      </w:r>
      <w:r>
        <w:rPr>
          <w:rFonts w:ascii="Times New Roman" w:eastAsia="新細明體" w:hAnsi="Times New Roman" w:cs="Times New Roman"/>
          <w:sz w:val="24"/>
          <w:szCs w:val="24"/>
        </w:rPr>
        <w:t>也</w:t>
      </w:r>
      <w:r>
        <w:rPr>
          <w:rFonts w:ascii="Times New Roman" w:eastAsia="新細明體" w:hAnsi="Times New Roman" w:cs="Times New Roman" w:hint="eastAsia"/>
          <w:sz w:val="24"/>
          <w:szCs w:val="24"/>
        </w:rPr>
        <w:t>可以</w:t>
      </w:r>
      <w:r>
        <w:rPr>
          <w:rFonts w:ascii="Times New Roman" w:eastAsia="新細明體" w:hAnsi="Times New Roman" w:cs="Times New Roman"/>
          <w:sz w:val="24"/>
          <w:szCs w:val="24"/>
        </w:rPr>
        <w:t>是大眾的，</w:t>
      </w:r>
      <w:r>
        <w:rPr>
          <w:rFonts w:ascii="Times New Roman" w:eastAsia="新細明體" w:hAnsi="Times New Roman" w:cs="Times New Roman" w:hint="eastAsia"/>
          <w:sz w:val="24"/>
          <w:szCs w:val="24"/>
        </w:rPr>
        <w:t>既</w:t>
      </w:r>
      <w:r>
        <w:rPr>
          <w:rFonts w:ascii="Times New Roman" w:eastAsia="新細明體" w:hAnsi="Times New Roman" w:cs="Times New Roman"/>
          <w:sz w:val="24"/>
          <w:szCs w:val="24"/>
        </w:rPr>
        <w:t>是精緻的</w:t>
      </w:r>
      <w:r>
        <w:rPr>
          <w:rFonts w:ascii="Times New Roman" w:eastAsia="新細明體" w:hAnsi="Times New Roman" w:cs="Times New Roman" w:hint="eastAsia"/>
          <w:sz w:val="24"/>
          <w:szCs w:val="24"/>
        </w:rPr>
        <w:t>，同時也可以</w:t>
      </w:r>
      <w:r>
        <w:rPr>
          <w:rFonts w:ascii="Times New Roman" w:eastAsia="新細明體" w:hAnsi="Times New Roman" w:cs="Times New Roman"/>
          <w:sz w:val="24"/>
          <w:szCs w:val="24"/>
        </w:rPr>
        <w:t>是流行的，是傳統的</w:t>
      </w:r>
      <w:r>
        <w:rPr>
          <w:rFonts w:ascii="Times New Roman" w:eastAsia="新細明體" w:hAnsi="Times New Roman" w:cs="Times New Roman" w:hint="eastAsia"/>
          <w:sz w:val="24"/>
          <w:szCs w:val="24"/>
        </w:rPr>
        <w:t>，同時</w:t>
      </w:r>
      <w:r>
        <w:rPr>
          <w:rFonts w:ascii="Times New Roman" w:eastAsia="新細明體" w:hAnsi="Times New Roman" w:cs="Times New Roman"/>
          <w:sz w:val="24"/>
          <w:szCs w:val="24"/>
        </w:rPr>
        <w:t>也可以是現代</w:t>
      </w:r>
      <w:r>
        <w:rPr>
          <w:rFonts w:ascii="Times New Roman" w:eastAsia="新細明體" w:hAnsi="Times New Roman" w:cs="Times New Roman" w:hint="eastAsia"/>
          <w:sz w:val="24"/>
          <w:szCs w:val="24"/>
        </w:rPr>
        <w:t>化</w:t>
      </w:r>
      <w:r>
        <w:rPr>
          <w:rFonts w:ascii="Times New Roman" w:eastAsia="新細明體" w:hAnsi="Times New Roman" w:cs="Times New Roman"/>
          <w:sz w:val="24"/>
          <w:szCs w:val="24"/>
        </w:rPr>
        <w:t>的，是全球的</w:t>
      </w:r>
      <w:r>
        <w:rPr>
          <w:rFonts w:ascii="Times New Roman" w:eastAsia="新細明體" w:hAnsi="Times New Roman" w:cs="Times New Roman" w:hint="eastAsia"/>
          <w:sz w:val="24"/>
          <w:szCs w:val="24"/>
        </w:rPr>
        <w:t>，同時</w:t>
      </w:r>
      <w:r>
        <w:rPr>
          <w:rFonts w:ascii="Times New Roman" w:eastAsia="新細明體" w:hAnsi="Times New Roman" w:cs="Times New Roman"/>
          <w:sz w:val="24"/>
          <w:szCs w:val="24"/>
        </w:rPr>
        <w:t>也可以是地方</w:t>
      </w:r>
      <w:r>
        <w:rPr>
          <w:rFonts w:ascii="Times New Roman" w:eastAsia="新細明體" w:hAnsi="Times New Roman" w:cs="Times New Roman" w:hint="eastAsia"/>
          <w:sz w:val="24"/>
          <w:szCs w:val="24"/>
        </w:rPr>
        <w:t>化</w:t>
      </w:r>
      <w:r>
        <w:rPr>
          <w:rFonts w:ascii="Times New Roman" w:eastAsia="新細明體" w:hAnsi="Times New Roman" w:cs="Times New Roman"/>
          <w:sz w:val="24"/>
          <w:szCs w:val="24"/>
        </w:rPr>
        <w:t>的。</w:t>
      </w:r>
      <w:r>
        <w:rPr>
          <w:rFonts w:ascii="Times New Roman" w:eastAsia="新細明體" w:hAnsi="Times New Roman" w:cs="Times New Roman" w:hint="eastAsia"/>
          <w:sz w:val="24"/>
          <w:szCs w:val="24"/>
        </w:rPr>
        <w:t>最重要是</w:t>
      </w:r>
      <w:r>
        <w:rPr>
          <w:rFonts w:ascii="Times New Roman" w:eastAsia="新細明體" w:hAnsi="Times New Roman" w:cs="Times New Roman"/>
          <w:sz w:val="24"/>
          <w:szCs w:val="24"/>
        </w:rPr>
        <w:t>，文化產業已經引入城市</w:t>
      </w:r>
      <w:r>
        <w:rPr>
          <w:rFonts w:ascii="Times New Roman" w:eastAsia="新細明體" w:hAnsi="Times New Roman" w:cs="Times New Roman" w:hint="eastAsia"/>
          <w:sz w:val="24"/>
          <w:szCs w:val="24"/>
        </w:rPr>
        <w:t>青年的積極興趣和參與，音樂、電影、舞蹈、傳統文化藝術等不同文化產業成為各地政府</w:t>
      </w:r>
      <w:r>
        <w:rPr>
          <w:rFonts w:ascii="Times New Roman" w:eastAsia="新細明體" w:hAnsi="Times New Roman" w:cs="Times New Roman"/>
          <w:sz w:val="24"/>
          <w:szCs w:val="24"/>
        </w:rPr>
        <w:t>振興</w:t>
      </w:r>
      <w:r>
        <w:rPr>
          <w:rFonts w:ascii="Times New Roman" w:eastAsia="新細明體" w:hAnsi="Times New Roman" w:cs="Times New Roman" w:hint="eastAsia"/>
          <w:sz w:val="24"/>
          <w:szCs w:val="24"/>
        </w:rPr>
        <w:t>經濟</w:t>
      </w:r>
      <w:r>
        <w:rPr>
          <w:rFonts w:ascii="Times New Roman" w:eastAsia="新細明體" w:hAnsi="Times New Roman" w:cs="Times New Roman"/>
          <w:sz w:val="24"/>
          <w:szCs w:val="24"/>
        </w:rPr>
        <w:t>方案</w:t>
      </w:r>
      <w:r>
        <w:rPr>
          <w:rFonts w:ascii="Times New Roman" w:eastAsia="新細明體" w:hAnsi="Times New Roman" w:cs="Times New Roman" w:hint="eastAsia"/>
          <w:sz w:val="24"/>
          <w:szCs w:val="24"/>
        </w:rPr>
        <w:t>之重中之重。換句話說，</w:t>
      </w:r>
      <w:r>
        <w:rPr>
          <w:rFonts w:ascii="Times New Roman" w:eastAsia="新細明體" w:hAnsi="Times New Roman" w:cs="Times New Roman"/>
          <w:sz w:val="24"/>
          <w:szCs w:val="24"/>
        </w:rPr>
        <w:t>城市經濟增長可以藝術</w:t>
      </w:r>
      <w:r>
        <w:rPr>
          <w:rFonts w:ascii="Times New Roman" w:eastAsia="新細明體" w:hAnsi="Times New Roman" w:cs="Times New Roman" w:hint="eastAsia"/>
          <w:sz w:val="24"/>
          <w:szCs w:val="24"/>
        </w:rPr>
        <w:t>化</w:t>
      </w:r>
      <w:r>
        <w:rPr>
          <w:rFonts w:ascii="Times New Roman" w:eastAsia="新細明體" w:hAnsi="Times New Roman" w:cs="Times New Roman"/>
          <w:sz w:val="24"/>
          <w:szCs w:val="24"/>
        </w:rPr>
        <w:t>、休閒設施和文化活動</w:t>
      </w:r>
      <w:r>
        <w:rPr>
          <w:rFonts w:ascii="Times New Roman" w:eastAsia="新細明體" w:hAnsi="Times New Roman" w:cs="Times New Roman" w:hint="eastAsia"/>
          <w:sz w:val="24"/>
          <w:szCs w:val="24"/>
        </w:rPr>
        <w:t>可以協同發展</w:t>
      </w:r>
      <w:r>
        <w:rPr>
          <w:rFonts w:ascii="Times New Roman" w:eastAsia="新細明體" w:hAnsi="Times New Roman" w:cs="Times New Roman"/>
          <w:sz w:val="24"/>
          <w:szCs w:val="24"/>
        </w:rPr>
        <w:t>，文化產業</w:t>
      </w:r>
      <w:r>
        <w:rPr>
          <w:rFonts w:ascii="Times New Roman" w:eastAsia="新細明體" w:hAnsi="Times New Roman" w:cs="Times New Roman" w:hint="eastAsia"/>
          <w:sz w:val="24"/>
          <w:szCs w:val="24"/>
        </w:rPr>
        <w:t>未來將會</w:t>
      </w:r>
      <w:r>
        <w:rPr>
          <w:rFonts w:ascii="Times New Roman" w:eastAsia="新細明體" w:hAnsi="Times New Roman" w:cs="Times New Roman"/>
          <w:sz w:val="24"/>
          <w:szCs w:val="24"/>
        </w:rPr>
        <w:t>成爲各國經濟</w:t>
      </w:r>
      <w:r>
        <w:rPr>
          <w:rFonts w:ascii="Times New Roman" w:eastAsia="新細明體" w:hAnsi="Times New Roman" w:cs="Times New Roman" w:hint="eastAsia"/>
          <w:sz w:val="24"/>
          <w:szCs w:val="24"/>
        </w:rPr>
        <w:t>發展</w:t>
      </w:r>
      <w:r>
        <w:rPr>
          <w:rFonts w:ascii="Times New Roman" w:eastAsia="新細明體" w:hAnsi="Times New Roman" w:cs="Times New Roman"/>
          <w:sz w:val="24"/>
          <w:szCs w:val="24"/>
        </w:rPr>
        <w:t>的</w:t>
      </w:r>
      <w:r>
        <w:rPr>
          <w:rFonts w:ascii="Times New Roman" w:eastAsia="新細明體" w:hAnsi="Times New Roman" w:cs="Times New Roman" w:hint="eastAsia"/>
          <w:sz w:val="24"/>
          <w:szCs w:val="24"/>
        </w:rPr>
        <w:t>有力催化劑</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通過</w:t>
      </w:r>
      <w:r>
        <w:rPr>
          <w:rFonts w:ascii="Times New Roman" w:eastAsia="新細明體" w:hAnsi="Times New Roman" w:cs="Times New Roman"/>
          <w:sz w:val="24"/>
          <w:szCs w:val="24"/>
        </w:rPr>
        <w:t>社會</w:t>
      </w:r>
      <w:r>
        <w:rPr>
          <w:rFonts w:ascii="Times New Roman" w:eastAsia="新細明體" w:hAnsi="Times New Roman" w:cs="Times New Roman" w:hint="eastAsia"/>
          <w:sz w:val="24"/>
          <w:szCs w:val="24"/>
        </w:rPr>
        <w:t>整體意識的認同和支持下，青年人</w:t>
      </w:r>
      <w:r>
        <w:rPr>
          <w:rFonts w:ascii="Times New Roman" w:eastAsia="SimSun" w:hAnsi="Times New Roman" w:cs="Times New Roman" w:hint="eastAsia"/>
          <w:sz w:val="24"/>
          <w:szCs w:val="24"/>
        </w:rPr>
        <w:t>應把握</w:t>
      </w:r>
      <w:r>
        <w:rPr>
          <w:rFonts w:ascii="Times New Roman" w:eastAsia="新細明體" w:hAnsi="Times New Roman" w:cs="Times New Roman" w:hint="eastAsia"/>
          <w:sz w:val="24"/>
          <w:szCs w:val="24"/>
        </w:rPr>
        <w:t>機遇，通過自身應變能力的提升，可以在文化產業上作出更有力的貢獻</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德國哲學家、文化評論者、折衷主義思想家</w:t>
      </w:r>
      <w:r>
        <w:rPr>
          <w:rFonts w:ascii="Times New Roman" w:eastAsia="新細明體" w:hAnsi="Times New Roman" w:cs="Times New Roman"/>
          <w:sz w:val="24"/>
          <w:szCs w:val="24"/>
        </w:rPr>
        <w:t>瓦尔特</w:t>
      </w:r>
      <w:r>
        <w:rPr>
          <w:rFonts w:ascii="Times New Roman" w:eastAsia="新細明體" w:hAnsi="Times New Roman" w:cs="Times New Roman"/>
          <w:sz w:val="24"/>
          <w:szCs w:val="24"/>
        </w:rPr>
        <w:t>·</w:t>
      </w:r>
      <w:r>
        <w:rPr>
          <w:rFonts w:ascii="Times New Roman" w:eastAsia="新細明體" w:hAnsi="Times New Roman" w:cs="Times New Roman"/>
          <w:sz w:val="24"/>
          <w:szCs w:val="24"/>
        </w:rPr>
        <w:t>本雅明曾讚賞當代文化產業滿足了人們多種特殊品味的需求和欲望</w:t>
      </w:r>
      <w:r>
        <w:rPr>
          <w:rFonts w:ascii="Times New Roman" w:eastAsia="新細明體" w:hAnsi="Times New Roman" w:cs="Times New Roman"/>
          <w:sz w:val="24"/>
          <w:szCs w:val="24"/>
        </w:rPr>
        <w:t>，而不只是一種簡單的再生産。</w:t>
      </w:r>
      <w:r>
        <w:rPr>
          <w:rFonts w:ascii="Times New Roman" w:eastAsia="新細明體" w:hAnsi="Times New Roman" w:cs="Times New Roman"/>
          <w:sz w:val="24"/>
          <w:szCs w:val="24"/>
        </w:rPr>
        <w:t>90</w:t>
      </w:r>
      <w:r>
        <w:rPr>
          <w:rFonts w:ascii="Times New Roman" w:eastAsia="新細明體" w:hAnsi="Times New Roman" w:cs="Times New Roman"/>
          <w:sz w:val="24"/>
          <w:szCs w:val="24"/>
        </w:rPr>
        <w:t>年代末英國政府</w:t>
      </w:r>
      <w:r>
        <w:rPr>
          <w:rFonts w:ascii="Times New Roman" w:eastAsia="新細明體" w:hAnsi="Times New Roman" w:cs="Times New Roman" w:hint="eastAsia"/>
          <w:sz w:val="24"/>
          <w:szCs w:val="24"/>
        </w:rPr>
        <w:t>為青年人</w:t>
      </w:r>
      <w:r>
        <w:rPr>
          <w:rFonts w:ascii="Times New Roman" w:eastAsia="新細明體" w:hAnsi="Times New Roman" w:cs="Times New Roman"/>
          <w:sz w:val="24"/>
          <w:szCs w:val="24"/>
        </w:rPr>
        <w:t>制定文化產業政策時將文化產業劃分為都市文化產業和地方文化產業兩大類。都市文化產業強調數碼科技和全球發售；地方文化產業則強調以地方性爲主導，強調地方特殊性的保存、建構和開發。當今的地方文化產業更與觀光業相結合，越是具有本土性、越能突出地方</w:t>
      </w:r>
      <w:r>
        <w:rPr>
          <w:rFonts w:ascii="Times New Roman" w:eastAsia="新細明體" w:hAnsi="Times New Roman" w:cs="Times New Roman" w:hint="eastAsia"/>
          <w:sz w:val="24"/>
          <w:szCs w:val="24"/>
        </w:rPr>
        <w:t>文化的</w:t>
      </w:r>
      <w:r>
        <w:rPr>
          <w:rFonts w:ascii="Times New Roman" w:eastAsia="新細明體" w:hAnsi="Times New Roman" w:cs="Times New Roman"/>
          <w:sz w:val="24"/>
          <w:szCs w:val="24"/>
        </w:rPr>
        <w:t>象徵性，就越能通過區域特殊性來吸引全球觀光潮，越能活化地方經濟。</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hint="eastAsia"/>
          <w:sz w:val="24"/>
          <w:szCs w:val="24"/>
        </w:rPr>
        <w:t>另外，</w:t>
      </w:r>
      <w:r>
        <w:rPr>
          <w:rFonts w:ascii="Times New Roman" w:eastAsia="新細明體" w:hAnsi="Times New Roman" w:cs="Times New Roman"/>
          <w:sz w:val="24"/>
          <w:szCs w:val="24"/>
        </w:rPr>
        <w:t>按照</w:t>
      </w:r>
      <w:r>
        <w:rPr>
          <w:rFonts w:ascii="Times New Roman" w:eastAsia="新細明體" w:hAnsi="Times New Roman" w:cs="Times New Roman" w:hint="eastAsia"/>
          <w:sz w:val="24"/>
          <w:szCs w:val="24"/>
        </w:rPr>
        <w:t>台</w:t>
      </w:r>
      <w:r>
        <w:rPr>
          <w:rFonts w:ascii="Times New Roman" w:eastAsia="新細明體" w:hAnsi="Times New Roman" w:cs="Times New Roman"/>
          <w:sz w:val="24"/>
          <w:szCs w:val="24"/>
        </w:rPr>
        <w:t>灣學者陳其南的定義，地方文化產業將文化的生活性和精神價值通過內發性的居民動員，</w:t>
      </w:r>
      <w:r>
        <w:rPr>
          <w:rFonts w:ascii="Times New Roman" w:eastAsia="新細明體" w:hAnsi="Times New Roman" w:cs="Times New Roman" w:hint="eastAsia"/>
          <w:sz w:val="24"/>
          <w:szCs w:val="24"/>
        </w:rPr>
        <w:t>環境的適應，</w:t>
      </w:r>
      <w:r>
        <w:rPr>
          <w:rFonts w:ascii="Times New Roman" w:eastAsia="新細明體" w:hAnsi="Times New Roman" w:cs="Times New Roman"/>
          <w:sz w:val="24"/>
          <w:szCs w:val="24"/>
        </w:rPr>
        <w:t>予以</w:t>
      </w:r>
      <w:r>
        <w:rPr>
          <w:rFonts w:ascii="Times New Roman" w:eastAsia="新細明體" w:hAnsi="Times New Roman" w:cs="Times New Roman" w:hint="eastAsia"/>
          <w:sz w:val="24"/>
          <w:szCs w:val="24"/>
        </w:rPr>
        <w:t>有</w:t>
      </w:r>
      <w:r>
        <w:rPr>
          <w:rFonts w:ascii="Times New Roman" w:eastAsia="新細明體" w:hAnsi="Times New Roman" w:cs="Times New Roman"/>
          <w:sz w:val="24"/>
          <w:szCs w:val="24"/>
        </w:rPr>
        <w:t>形</w:t>
      </w:r>
      <w:r>
        <w:rPr>
          <w:rFonts w:ascii="Times New Roman" w:eastAsia="新細明體" w:hAnsi="Times New Roman" w:cs="Times New Roman" w:hint="eastAsia"/>
          <w:sz w:val="24"/>
          <w:szCs w:val="24"/>
        </w:rPr>
        <w:t>的</w:t>
      </w:r>
      <w:r>
        <w:rPr>
          <w:rFonts w:ascii="Times New Roman" w:eastAsia="新細明體" w:hAnsi="Times New Roman" w:cs="Times New Roman"/>
          <w:sz w:val="24"/>
          <w:szCs w:val="24"/>
        </w:rPr>
        <w:t>塑</w:t>
      </w:r>
      <w:r>
        <w:rPr>
          <w:rFonts w:ascii="Times New Roman" w:eastAsia="新細明體" w:hAnsi="Times New Roman" w:cs="Times New Roman" w:hint="eastAsia"/>
          <w:sz w:val="24"/>
          <w:szCs w:val="24"/>
        </w:rPr>
        <w:t>造</w:t>
      </w:r>
      <w:r>
        <w:rPr>
          <w:rFonts w:ascii="Times New Roman" w:eastAsia="新細明體" w:hAnsi="Times New Roman" w:cs="Times New Roman"/>
          <w:sz w:val="24"/>
          <w:szCs w:val="24"/>
        </w:rPr>
        <w:t>和</w:t>
      </w:r>
      <w:r>
        <w:rPr>
          <w:rFonts w:ascii="Times New Roman" w:eastAsia="新細明體" w:hAnsi="Times New Roman" w:cs="Times New Roman" w:hint="eastAsia"/>
          <w:sz w:val="24"/>
          <w:szCs w:val="24"/>
        </w:rPr>
        <w:t>呈</w:t>
      </w:r>
      <w:r>
        <w:rPr>
          <w:rFonts w:ascii="Times New Roman" w:eastAsia="新細明體" w:hAnsi="Times New Roman" w:cs="Times New Roman"/>
          <w:sz w:val="24"/>
          <w:szCs w:val="24"/>
        </w:rPr>
        <w:t>現，它可以</w:t>
      </w:r>
      <w:r>
        <w:rPr>
          <w:rFonts w:ascii="Times New Roman" w:eastAsia="新細明體" w:hAnsi="Times New Roman" w:cs="Times New Roman" w:hint="eastAsia"/>
          <w:sz w:val="24"/>
          <w:szCs w:val="24"/>
        </w:rPr>
        <w:t>促進當</w:t>
      </w:r>
      <w:r>
        <w:rPr>
          <w:rFonts w:ascii="Times New Roman" w:eastAsia="新細明體" w:hAnsi="Times New Roman" w:cs="Times New Roman"/>
          <w:sz w:val="24"/>
          <w:szCs w:val="24"/>
        </w:rPr>
        <w:t>地</w:t>
      </w:r>
      <w:r>
        <w:rPr>
          <w:rFonts w:ascii="Times New Roman" w:eastAsia="新細明體" w:hAnsi="Times New Roman" w:cs="Times New Roman" w:hint="eastAsia"/>
          <w:sz w:val="24"/>
          <w:szCs w:val="24"/>
        </w:rPr>
        <w:t>銷</w:t>
      </w:r>
      <w:r>
        <w:rPr>
          <w:rFonts w:ascii="Times New Roman" w:eastAsia="新細明體" w:hAnsi="Times New Roman" w:cs="Times New Roman"/>
          <w:sz w:val="24"/>
          <w:szCs w:val="24"/>
        </w:rPr>
        <w:t>售與消費</w:t>
      </w:r>
      <w:r>
        <w:rPr>
          <w:rFonts w:ascii="Times New Roman" w:eastAsia="新細明體" w:hAnsi="Times New Roman" w:cs="Times New Roman"/>
          <w:sz w:val="24"/>
          <w:szCs w:val="24"/>
        </w:rPr>
        <w:t>、體驗與認知，</w:t>
      </w:r>
      <w:r>
        <w:rPr>
          <w:rFonts w:ascii="Times New Roman" w:eastAsia="新細明體" w:hAnsi="Times New Roman" w:cs="Times New Roman" w:hint="eastAsia"/>
          <w:sz w:val="24"/>
          <w:szCs w:val="24"/>
        </w:rPr>
        <w:t>從而</w:t>
      </w:r>
      <w:r>
        <w:rPr>
          <w:rFonts w:ascii="Times New Roman" w:eastAsia="新細明體" w:hAnsi="Times New Roman" w:cs="Times New Roman"/>
          <w:sz w:val="24"/>
          <w:szCs w:val="24"/>
        </w:rPr>
        <w:t>產生</w:t>
      </w:r>
      <w:r>
        <w:rPr>
          <w:rFonts w:ascii="Times New Roman" w:eastAsia="新細明體" w:hAnsi="Times New Roman" w:cs="Times New Roman" w:hint="eastAsia"/>
          <w:sz w:val="24"/>
          <w:szCs w:val="24"/>
        </w:rPr>
        <w:t>出</w:t>
      </w:r>
      <w:r>
        <w:rPr>
          <w:rFonts w:ascii="Times New Roman" w:eastAsia="新細明體" w:hAnsi="Times New Roman" w:cs="Times New Roman"/>
          <w:sz w:val="24"/>
          <w:szCs w:val="24"/>
        </w:rPr>
        <w:t>其</w:t>
      </w:r>
      <w:r>
        <w:rPr>
          <w:rFonts w:ascii="Times New Roman" w:eastAsia="新細明體" w:hAnsi="Times New Roman" w:cs="Times New Roman" w:hint="eastAsia"/>
          <w:sz w:val="24"/>
          <w:szCs w:val="24"/>
        </w:rPr>
        <w:t>社會化的</w:t>
      </w:r>
      <w:r>
        <w:rPr>
          <w:rFonts w:ascii="Times New Roman" w:eastAsia="新細明體" w:hAnsi="Times New Roman" w:cs="Times New Roman"/>
          <w:sz w:val="24"/>
          <w:szCs w:val="24"/>
        </w:rPr>
        <w:t>獨特性與</w:t>
      </w:r>
      <w:r>
        <w:rPr>
          <w:rFonts w:ascii="Times New Roman" w:eastAsia="新細明體" w:hAnsi="Times New Roman" w:cs="Times New Roman" w:hint="eastAsia"/>
          <w:sz w:val="24"/>
          <w:szCs w:val="24"/>
        </w:rPr>
        <w:t>原創性</w:t>
      </w:r>
      <w:r>
        <w:rPr>
          <w:rFonts w:ascii="Times New Roman" w:eastAsia="新細明體" w:hAnsi="Times New Roman" w:cs="Times New Roman"/>
          <w:sz w:val="24"/>
          <w:szCs w:val="24"/>
        </w:rPr>
        <w:t>。在日本</w:t>
      </w:r>
      <w:r>
        <w:rPr>
          <w:rFonts w:ascii="Times New Roman" w:eastAsia="新細明體" w:hAnsi="Times New Roman" w:cs="Times New Roman" w:hint="eastAsia"/>
          <w:sz w:val="24"/>
          <w:szCs w:val="24"/>
        </w:rPr>
        <w:t>，</w:t>
      </w:r>
      <w:r>
        <w:rPr>
          <w:rFonts w:ascii="Times New Roman" w:eastAsia="新細明體" w:hAnsi="Times New Roman" w:cs="Times New Roman"/>
          <w:sz w:val="24"/>
          <w:szCs w:val="24"/>
        </w:rPr>
        <w:t>地方文化產業稱爲</w:t>
      </w:r>
      <w:r>
        <w:rPr>
          <w:rFonts w:ascii="Times New Roman" w:eastAsia="新細明體" w:hAnsi="Times New Roman" w:cs="Times New Roman"/>
          <w:sz w:val="24"/>
          <w:szCs w:val="24"/>
        </w:rPr>
        <w:t>“</w:t>
      </w:r>
      <w:r>
        <w:rPr>
          <w:rFonts w:ascii="Times New Roman" w:eastAsia="新細明體" w:hAnsi="Times New Roman" w:cs="Times New Roman"/>
          <w:sz w:val="24"/>
          <w:szCs w:val="24"/>
        </w:rPr>
        <w:t>社區營造</w:t>
      </w:r>
      <w:r>
        <w:rPr>
          <w:rFonts w:ascii="Times New Roman" w:eastAsia="新細明體" w:hAnsi="Times New Roman" w:cs="Times New Roman"/>
          <w:sz w:val="24"/>
          <w:szCs w:val="24"/>
        </w:rPr>
        <w:t>”</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例如大阪文化、扎晃文化。而</w:t>
      </w:r>
      <w:r>
        <w:rPr>
          <w:rFonts w:ascii="Times New Roman" w:eastAsia="新細明體" w:hAnsi="Times New Roman" w:cs="Times New Roman"/>
          <w:sz w:val="24"/>
          <w:szCs w:val="24"/>
        </w:rPr>
        <w:t>在臺灣</w:t>
      </w:r>
      <w:r>
        <w:rPr>
          <w:rFonts w:ascii="Times New Roman" w:eastAsia="新細明體" w:hAnsi="Times New Roman" w:cs="Times New Roman" w:hint="eastAsia"/>
          <w:sz w:val="24"/>
          <w:szCs w:val="24"/>
        </w:rPr>
        <w:t>，</w:t>
      </w:r>
      <w:r>
        <w:rPr>
          <w:rFonts w:ascii="Times New Roman" w:eastAsia="新細明體" w:hAnsi="Times New Roman" w:cs="Times New Roman"/>
          <w:sz w:val="24"/>
          <w:szCs w:val="24"/>
        </w:rPr>
        <w:t>地方文化產業</w:t>
      </w:r>
      <w:r>
        <w:rPr>
          <w:rFonts w:ascii="Times New Roman" w:eastAsia="新細明體" w:hAnsi="Times New Roman" w:cs="Times New Roman" w:hint="eastAsia"/>
          <w:sz w:val="24"/>
          <w:szCs w:val="24"/>
        </w:rPr>
        <w:t>亦同時</w:t>
      </w:r>
      <w:r>
        <w:rPr>
          <w:rFonts w:ascii="Times New Roman" w:eastAsia="新細明體" w:hAnsi="Times New Roman" w:cs="Times New Roman"/>
          <w:sz w:val="24"/>
          <w:szCs w:val="24"/>
        </w:rPr>
        <w:t>被視爲社區營造的具體發展形式</w:t>
      </w:r>
      <w:r>
        <w:rPr>
          <w:rFonts w:ascii="Times New Roman" w:eastAsia="新細明體" w:hAnsi="Times New Roman" w:cs="Times New Roman" w:hint="eastAsia"/>
          <w:sz w:val="24"/>
          <w:szCs w:val="24"/>
        </w:rPr>
        <w:t>，生活化應變的產物</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故此</w:t>
      </w:r>
      <w:r>
        <w:rPr>
          <w:rFonts w:ascii="Times New Roman" w:eastAsia="新細明體" w:hAnsi="Times New Roman" w:cs="Times New Roman"/>
          <w:sz w:val="24"/>
          <w:szCs w:val="24"/>
        </w:rPr>
        <w:t>，地方文化產業</w:t>
      </w:r>
      <w:r>
        <w:rPr>
          <w:rFonts w:ascii="Times New Roman" w:eastAsia="新細明體" w:hAnsi="Times New Roman" w:cs="Times New Roman" w:hint="eastAsia"/>
          <w:sz w:val="24"/>
          <w:szCs w:val="24"/>
        </w:rPr>
        <w:t>可以</w:t>
      </w:r>
      <w:r>
        <w:rPr>
          <w:rFonts w:ascii="Times New Roman" w:eastAsia="新細明體" w:hAnsi="Times New Roman" w:cs="Times New Roman"/>
          <w:sz w:val="24"/>
          <w:szCs w:val="24"/>
        </w:rPr>
        <w:t>強調地方性</w:t>
      </w:r>
      <w:r>
        <w:rPr>
          <w:rFonts w:ascii="Times New Roman" w:eastAsia="新細明體" w:hAnsi="Times New Roman" w:cs="Times New Roman" w:hint="eastAsia"/>
          <w:sz w:val="24"/>
          <w:szCs w:val="24"/>
        </w:rPr>
        <w:t>，這個文化創意</w:t>
      </w:r>
      <w:r>
        <w:rPr>
          <w:rFonts w:ascii="Times New Roman" w:eastAsia="SimSun" w:hAnsi="Times New Roman" w:cs="Times New Roman" w:hint="eastAsia"/>
          <w:sz w:val="24"/>
          <w:szCs w:val="24"/>
        </w:rPr>
        <w:t>理念</w:t>
      </w:r>
      <w:r>
        <w:rPr>
          <w:rFonts w:ascii="Times New Roman" w:eastAsia="新細明體" w:hAnsi="Times New Roman" w:cs="Times New Roman" w:hint="eastAsia"/>
          <w:sz w:val="24"/>
          <w:szCs w:val="24"/>
        </w:rPr>
        <w:t>可以作為青年文化創意產業的借鑒</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在歐洲，</w:t>
      </w:r>
      <w:r>
        <w:rPr>
          <w:rFonts w:ascii="Times New Roman" w:eastAsia="新細明體" w:hAnsi="Times New Roman" w:cs="Times New Roman"/>
          <w:sz w:val="24"/>
          <w:szCs w:val="24"/>
        </w:rPr>
        <w:t>文化產業的地方性內涵</w:t>
      </w:r>
      <w:r>
        <w:rPr>
          <w:rFonts w:ascii="Times New Roman" w:eastAsia="新細明體" w:hAnsi="Times New Roman" w:cs="Times New Roman" w:hint="eastAsia"/>
          <w:sz w:val="24"/>
          <w:szCs w:val="24"/>
        </w:rPr>
        <w:t>，</w:t>
      </w:r>
      <w:r>
        <w:rPr>
          <w:rFonts w:ascii="Times New Roman" w:eastAsia="新細明體" w:hAnsi="Times New Roman" w:cs="Times New Roman"/>
          <w:sz w:val="24"/>
          <w:szCs w:val="24"/>
        </w:rPr>
        <w:t>英國地理學家</w:t>
      </w:r>
      <w:r>
        <w:rPr>
          <w:rFonts w:ascii="Times New Roman" w:eastAsia="新細明體" w:hAnsi="Times New Roman" w:cs="Times New Roman"/>
          <w:sz w:val="24"/>
          <w:szCs w:val="24"/>
        </w:rPr>
        <w:t>David Harvey</w:t>
      </w:r>
      <w:r>
        <w:rPr>
          <w:rFonts w:ascii="Times New Roman" w:eastAsia="新細明體" w:hAnsi="Times New Roman" w:cs="Times New Roman"/>
          <w:sz w:val="24"/>
          <w:szCs w:val="24"/>
        </w:rPr>
        <w:t>提出，其觀點是文化是都市創造財富的策略，文化政策可以成爲解決都市經濟問題。</w:t>
      </w:r>
      <w:r>
        <w:rPr>
          <w:rFonts w:ascii="Times New Roman" w:eastAsia="新細明體" w:hAnsi="Times New Roman" w:cs="Times New Roman"/>
          <w:sz w:val="24"/>
          <w:szCs w:val="24"/>
        </w:rPr>
        <w:t>1983</w:t>
      </w:r>
      <w:r>
        <w:rPr>
          <w:rFonts w:ascii="Times New Roman" w:eastAsia="新細明體" w:hAnsi="Times New Roman" w:cs="Times New Roman"/>
          <w:sz w:val="24"/>
          <w:szCs w:val="24"/>
        </w:rPr>
        <w:t>年英國學者</w:t>
      </w:r>
      <w:r>
        <w:rPr>
          <w:rFonts w:ascii="Times New Roman" w:eastAsia="新細明體" w:hAnsi="Times New Roman" w:cs="Times New Roman"/>
          <w:sz w:val="24"/>
          <w:szCs w:val="24"/>
        </w:rPr>
        <w:t xml:space="preserve">Nicholas </w:t>
      </w:r>
      <w:proofErr w:type="spellStart"/>
      <w:r>
        <w:rPr>
          <w:rFonts w:ascii="Times New Roman" w:eastAsia="新細明體" w:hAnsi="Times New Roman" w:cs="Times New Roman"/>
          <w:sz w:val="24"/>
          <w:szCs w:val="24"/>
        </w:rPr>
        <w:t>Garnham</w:t>
      </w:r>
      <w:proofErr w:type="spellEnd"/>
      <w:r>
        <w:rPr>
          <w:rFonts w:ascii="Times New Roman" w:eastAsia="新細明體" w:hAnsi="Times New Roman" w:cs="Times New Roman"/>
          <w:sz w:val="24"/>
          <w:szCs w:val="24"/>
        </w:rPr>
        <w:t xml:space="preserve"> </w:t>
      </w:r>
      <w:r>
        <w:rPr>
          <w:rFonts w:ascii="Times New Roman" w:eastAsia="新細明體" w:hAnsi="Times New Roman" w:cs="Times New Roman" w:hint="eastAsia"/>
          <w:sz w:val="24"/>
          <w:szCs w:val="24"/>
        </w:rPr>
        <w:t>亦</w:t>
      </w:r>
      <w:r>
        <w:rPr>
          <w:rFonts w:ascii="Times New Roman" w:eastAsia="新細明體" w:hAnsi="Times New Roman" w:cs="Times New Roman"/>
          <w:sz w:val="24"/>
          <w:szCs w:val="24"/>
        </w:rPr>
        <w:t>把文化產業概念囊括進了地方經濟計劃。地方文化產業強調居民</w:t>
      </w:r>
      <w:r>
        <w:rPr>
          <w:rFonts w:ascii="Times New Roman" w:eastAsia="新細明體" w:hAnsi="Times New Roman" w:cs="Times New Roman" w:hint="eastAsia"/>
          <w:sz w:val="24"/>
          <w:szCs w:val="24"/>
        </w:rPr>
        <w:t>、青年人的</w:t>
      </w:r>
      <w:r>
        <w:rPr>
          <w:rFonts w:ascii="Times New Roman" w:eastAsia="新細明體" w:hAnsi="Times New Roman" w:cs="Times New Roman"/>
          <w:sz w:val="24"/>
          <w:szCs w:val="24"/>
        </w:rPr>
        <w:t>自主參與、本地資源的發現</w:t>
      </w:r>
      <w:r>
        <w:rPr>
          <w:rFonts w:ascii="Times New Roman" w:eastAsia="新細明體" w:hAnsi="Times New Roman" w:cs="Times New Roman" w:hint="eastAsia"/>
          <w:sz w:val="24"/>
          <w:szCs w:val="24"/>
        </w:rPr>
        <w:t>、</w:t>
      </w:r>
      <w:proofErr w:type="gramStart"/>
      <w:r>
        <w:rPr>
          <w:rFonts w:ascii="Times New Roman" w:eastAsia="新細明體" w:hAnsi="Times New Roman" w:cs="Times New Roman" w:hint="eastAsia"/>
          <w:sz w:val="24"/>
          <w:szCs w:val="24"/>
        </w:rPr>
        <w:t>巿</w:t>
      </w:r>
      <w:proofErr w:type="gramEnd"/>
      <w:r>
        <w:rPr>
          <w:rFonts w:ascii="Times New Roman" w:eastAsia="新細明體" w:hAnsi="Times New Roman" w:cs="Times New Roman" w:hint="eastAsia"/>
          <w:sz w:val="24"/>
          <w:szCs w:val="24"/>
        </w:rPr>
        <w:t>場的適應</w:t>
      </w:r>
      <w:r>
        <w:rPr>
          <w:rFonts w:ascii="Times New Roman" w:eastAsia="新細明體" w:hAnsi="Times New Roman" w:cs="Times New Roman"/>
          <w:sz w:val="24"/>
          <w:szCs w:val="24"/>
        </w:rPr>
        <w:t>和</w:t>
      </w:r>
      <w:r>
        <w:rPr>
          <w:rFonts w:ascii="Times New Roman" w:eastAsia="新細明體" w:hAnsi="Times New Roman" w:cs="Times New Roman" w:hint="eastAsia"/>
          <w:sz w:val="24"/>
          <w:szCs w:val="24"/>
        </w:rPr>
        <w:t>重新</w:t>
      </w:r>
      <w:r>
        <w:rPr>
          <w:rFonts w:ascii="Times New Roman" w:eastAsia="新細明體" w:hAnsi="Times New Roman" w:cs="Times New Roman"/>
          <w:sz w:val="24"/>
          <w:szCs w:val="24"/>
        </w:rPr>
        <w:t>開發，地方</w:t>
      </w:r>
      <w:r>
        <w:rPr>
          <w:rFonts w:ascii="Times New Roman" w:eastAsia="新細明體" w:hAnsi="Times New Roman" w:cs="Times New Roman" w:hint="eastAsia"/>
          <w:sz w:val="24"/>
          <w:szCs w:val="24"/>
        </w:rPr>
        <w:t>文化</w:t>
      </w:r>
      <w:r>
        <w:rPr>
          <w:rFonts w:ascii="Times New Roman" w:eastAsia="新細明體" w:hAnsi="Times New Roman" w:cs="Times New Roman"/>
          <w:sz w:val="24"/>
          <w:szCs w:val="24"/>
        </w:rPr>
        <w:t>特色的</w:t>
      </w:r>
      <w:r>
        <w:rPr>
          <w:rFonts w:ascii="Times New Roman" w:eastAsia="新細明體" w:hAnsi="Times New Roman" w:cs="Times New Roman" w:hint="eastAsia"/>
          <w:sz w:val="24"/>
          <w:szCs w:val="24"/>
        </w:rPr>
        <w:t>設計</w:t>
      </w:r>
      <w:r>
        <w:rPr>
          <w:rFonts w:ascii="Times New Roman" w:eastAsia="新細明體" w:hAnsi="Times New Roman" w:cs="Times New Roman"/>
          <w:sz w:val="24"/>
          <w:szCs w:val="24"/>
        </w:rPr>
        <w:t>和</w:t>
      </w:r>
      <w:r>
        <w:rPr>
          <w:rFonts w:ascii="Times New Roman" w:eastAsia="新細明體" w:hAnsi="Times New Roman" w:cs="Times New Roman" w:hint="eastAsia"/>
          <w:sz w:val="24"/>
          <w:szCs w:val="24"/>
        </w:rPr>
        <w:t>創</w:t>
      </w:r>
      <w:r>
        <w:rPr>
          <w:rFonts w:ascii="Times New Roman" w:eastAsia="新細明體" w:hAnsi="Times New Roman" w:cs="Times New Roman"/>
          <w:sz w:val="24"/>
          <w:szCs w:val="24"/>
        </w:rPr>
        <w:t>造，目的是一方面保</w:t>
      </w:r>
      <w:r>
        <w:rPr>
          <w:rFonts w:ascii="Times New Roman" w:eastAsia="新細明體" w:hAnsi="Times New Roman" w:cs="Times New Roman" w:hint="eastAsia"/>
          <w:sz w:val="24"/>
          <w:szCs w:val="24"/>
        </w:rPr>
        <w:t>持故有的文化，同時因應</w:t>
      </w:r>
      <w:r>
        <w:rPr>
          <w:rFonts w:ascii="Times New Roman" w:eastAsia="新細明體" w:hAnsi="Times New Roman" w:cs="Times New Roman"/>
          <w:sz w:val="24"/>
          <w:szCs w:val="24"/>
        </w:rPr>
        <w:t>環境</w:t>
      </w:r>
      <w:r>
        <w:rPr>
          <w:rFonts w:ascii="Times New Roman" w:eastAsia="新細明體" w:hAnsi="Times New Roman" w:cs="Times New Roman" w:hint="eastAsia"/>
          <w:sz w:val="24"/>
          <w:szCs w:val="24"/>
        </w:rPr>
        <w:t>需求而持續</w:t>
      </w:r>
      <w:r>
        <w:rPr>
          <w:rFonts w:ascii="Times New Roman" w:eastAsia="新細明體" w:hAnsi="Times New Roman" w:cs="Times New Roman"/>
          <w:sz w:val="24"/>
          <w:szCs w:val="24"/>
        </w:rPr>
        <w:t>改善，</w:t>
      </w:r>
      <w:r>
        <w:rPr>
          <w:rFonts w:ascii="Times New Roman" w:eastAsia="新細明體" w:hAnsi="Times New Roman" w:cs="Times New Roman" w:hint="eastAsia"/>
          <w:sz w:val="24"/>
          <w:szCs w:val="24"/>
        </w:rPr>
        <w:t>目的是要</w:t>
      </w:r>
      <w:r>
        <w:rPr>
          <w:rFonts w:ascii="Times New Roman" w:eastAsia="新細明體" w:hAnsi="Times New Roman" w:cs="Times New Roman"/>
          <w:sz w:val="24"/>
          <w:szCs w:val="24"/>
        </w:rPr>
        <w:t>吸引遊客和購買者，實現社區文化再造和地區的經濟振興。</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bookmarkStart w:id="0" w:name="_GoBack"/>
      <w:bookmarkEnd w:id="0"/>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b/>
          <w:sz w:val="24"/>
          <w:szCs w:val="24"/>
        </w:rPr>
      </w:pPr>
      <w:r>
        <w:rPr>
          <w:rFonts w:ascii="Times New Roman" w:eastAsia="新細明體" w:hAnsi="Times New Roman" w:cs="Times New Roman" w:hint="eastAsia"/>
          <w:b/>
          <w:sz w:val="24"/>
          <w:szCs w:val="24"/>
        </w:rPr>
        <w:t>三、世界不同地方文化產業發展對澳門的借鑒</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地方文化產業與法蘭克福學派所批判的文化產業是文化工業的概念不同</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地方文化產業依賴創意和特殊性，強調生活和精神價值，而且當今各地的地方文化產業普遍存在於世界遺產保護區、原著民文化</w:t>
      </w:r>
      <w:r>
        <w:rPr>
          <w:rFonts w:ascii="Times New Roman" w:eastAsia="SimSun" w:hAnsi="Times New Roman" w:cs="Times New Roman" w:hint="eastAsia"/>
          <w:sz w:val="24"/>
          <w:szCs w:val="24"/>
        </w:rPr>
        <w:t>社區</w:t>
      </w:r>
      <w:r>
        <w:rPr>
          <w:rFonts w:ascii="Times New Roman" w:eastAsia="新細明體" w:hAnsi="Times New Roman" w:cs="Times New Roman"/>
          <w:sz w:val="24"/>
          <w:szCs w:val="24"/>
        </w:rPr>
        <w:t>和其他具有獨特風格的地區。其次</w:t>
      </w:r>
      <w:r>
        <w:rPr>
          <w:rFonts w:ascii="Times New Roman" w:eastAsia="新細明體" w:hAnsi="Times New Roman" w:cs="Times New Roman"/>
          <w:sz w:val="24"/>
          <w:szCs w:val="24"/>
        </w:rPr>
        <w:t>，與強調科技應用的都市文化產業或者創意文化產業不同，地方文化產業以地方本身為出發點，一方面強調利用本地資源，建構地方獨特魅力；另一方面強調</w:t>
      </w:r>
      <w:r>
        <w:rPr>
          <w:rFonts w:ascii="Times New Roman" w:eastAsia="新細明體" w:hAnsi="Times New Roman" w:cs="Times New Roman"/>
          <w:sz w:val="24"/>
          <w:szCs w:val="24"/>
        </w:rPr>
        <w:t>“</w:t>
      </w:r>
      <w:r>
        <w:rPr>
          <w:rFonts w:ascii="Times New Roman" w:eastAsia="新細明體" w:hAnsi="Times New Roman" w:cs="Times New Roman"/>
          <w:sz w:val="24"/>
          <w:szCs w:val="24"/>
        </w:rPr>
        <w:t>在地</w:t>
      </w:r>
      <w:r>
        <w:rPr>
          <w:rFonts w:ascii="Times New Roman" w:eastAsia="新細明體" w:hAnsi="Times New Roman" w:cs="Times New Roman"/>
          <w:sz w:val="24"/>
          <w:szCs w:val="24"/>
        </w:rPr>
        <w:t>”</w:t>
      </w:r>
      <w:r>
        <w:rPr>
          <w:rFonts w:ascii="Times New Roman" w:eastAsia="新細明體" w:hAnsi="Times New Roman" w:cs="Times New Roman"/>
          <w:sz w:val="24"/>
          <w:szCs w:val="24"/>
        </w:rPr>
        <w:t>消費，</w:t>
      </w:r>
      <w:r>
        <w:rPr>
          <w:rFonts w:ascii="Times New Roman" w:eastAsia="新細明體" w:hAnsi="Times New Roman" w:cs="Times New Roman" w:hint="eastAsia"/>
          <w:sz w:val="24"/>
          <w:szCs w:val="24"/>
        </w:rPr>
        <w:t>有效的應變，能夠吸引</w:t>
      </w:r>
      <w:r>
        <w:rPr>
          <w:rFonts w:ascii="Times New Roman" w:eastAsia="新細明體" w:hAnsi="Times New Roman" w:cs="Times New Roman"/>
          <w:sz w:val="24"/>
          <w:szCs w:val="24"/>
        </w:rPr>
        <w:t>外地人到本地消費，帶動本地</w:t>
      </w:r>
      <w:r>
        <w:rPr>
          <w:rFonts w:ascii="Times New Roman" w:eastAsia="新細明體" w:hAnsi="Times New Roman" w:cs="Times New Roman" w:hint="eastAsia"/>
          <w:sz w:val="24"/>
          <w:szCs w:val="24"/>
        </w:rPr>
        <w:t>文化</w:t>
      </w:r>
      <w:r>
        <w:rPr>
          <w:rFonts w:ascii="Times New Roman" w:eastAsia="新細明體" w:hAnsi="Times New Roman" w:cs="Times New Roman"/>
          <w:sz w:val="24"/>
          <w:szCs w:val="24"/>
        </w:rPr>
        <w:t>經濟發展。儘管地方文化產業的成功離不開科技的應用，但是地方文化產業追求的核心仍然是地區文化特性，這與追求先進技術和世界市場的都市文化產業具有明顯差異。第三，地方文化產業絕不是簡單的滿足需求和解決問題</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w:t>
      </w:r>
      <w:r>
        <w:rPr>
          <w:rFonts w:ascii="Times New Roman" w:eastAsia="新細明體" w:hAnsi="Times New Roman" w:cs="Times New Roman"/>
          <w:sz w:val="24"/>
          <w:szCs w:val="24"/>
        </w:rPr>
        <w:t>營造</w:t>
      </w:r>
      <w:r>
        <w:rPr>
          <w:rFonts w:ascii="Times New Roman" w:eastAsia="新細明體" w:hAnsi="Times New Roman" w:cs="Times New Roman"/>
          <w:sz w:val="24"/>
          <w:szCs w:val="24"/>
        </w:rPr>
        <w:t>”</w:t>
      </w:r>
      <w:r>
        <w:rPr>
          <w:rFonts w:ascii="Times New Roman" w:eastAsia="新細明體" w:hAnsi="Times New Roman" w:cs="Times New Roman"/>
          <w:sz w:val="24"/>
          <w:szCs w:val="24"/>
        </w:rPr>
        <w:t>實際上是基於對本地的歸屬和熱愛，從一個更高層次上，建構社區願景和實現長遠發展。第四，地方文化產業大多數</w:t>
      </w:r>
      <w:r>
        <w:rPr>
          <w:rFonts w:ascii="Times New Roman" w:eastAsia="新細明體" w:hAnsi="Times New Roman" w:cs="Times New Roman"/>
          <w:sz w:val="24"/>
          <w:szCs w:val="24"/>
        </w:rPr>
        <w:t>專案需要依賴各種公共補助，但它決不等同於政府補助方案的名稱，它承載著社區居民的情感和努力。如果細細追究各地地方文化產業的發展歷史，可以發現雖然當前地方文化產業均強調社區文化再造和地域振興，但實際上他們興起地方文化產業的初衷是不太一致的，這些初衷的差異影響了對於其地方文化產業的發展。</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歐美</w:t>
      </w:r>
      <w:proofErr w:type="gramStart"/>
      <w:r>
        <w:rPr>
          <w:rFonts w:ascii="Times New Roman" w:eastAsia="新細明體" w:hAnsi="Times New Roman" w:cs="Times New Roman" w:hint="eastAsia"/>
          <w:sz w:val="24"/>
          <w:szCs w:val="24"/>
        </w:rPr>
        <w:t>巿</w:t>
      </w:r>
      <w:proofErr w:type="gramEnd"/>
      <w:r>
        <w:rPr>
          <w:rFonts w:ascii="Times New Roman" w:eastAsia="新細明體" w:hAnsi="Times New Roman" w:cs="Times New Roman" w:hint="eastAsia"/>
          <w:sz w:val="24"/>
          <w:szCs w:val="24"/>
        </w:rPr>
        <w:t>場中</w:t>
      </w:r>
      <w:r>
        <w:rPr>
          <w:rFonts w:ascii="Times New Roman" w:eastAsia="新細明體" w:hAnsi="Times New Roman" w:cs="Times New Roman"/>
          <w:sz w:val="24"/>
          <w:szCs w:val="24"/>
        </w:rPr>
        <w:t>，它們發展地方文化產業主要是爲了克服郊區化和城市衰退所帶來的問題，</w:t>
      </w:r>
      <w:r>
        <w:rPr>
          <w:rFonts w:ascii="Times New Roman" w:eastAsia="新細明體" w:hAnsi="Times New Roman" w:cs="Times New Roman" w:hint="eastAsia"/>
          <w:sz w:val="24"/>
          <w:szCs w:val="24"/>
        </w:rPr>
        <w:t>這就是當地青年人應變能力的具體表現。</w:t>
      </w:r>
      <w:r>
        <w:rPr>
          <w:rFonts w:ascii="Times New Roman" w:eastAsia="新細明體" w:hAnsi="Times New Roman" w:cs="Times New Roman"/>
          <w:sz w:val="24"/>
          <w:szCs w:val="24"/>
        </w:rPr>
        <w:t>它們人才資源豐富，民間資本豐富，擅長金融運作和國際推廣。迪士尼</w:t>
      </w:r>
      <w:r>
        <w:rPr>
          <w:rFonts w:ascii="Times New Roman" w:eastAsia="新細明體" w:hAnsi="Times New Roman" w:cs="Times New Roman" w:hint="eastAsia"/>
          <w:sz w:val="24"/>
          <w:szCs w:val="24"/>
        </w:rPr>
        <w:t>文化</w:t>
      </w:r>
      <w:r>
        <w:rPr>
          <w:rFonts w:ascii="Times New Roman" w:eastAsia="新細明體" w:hAnsi="Times New Roman" w:cs="Times New Roman"/>
          <w:sz w:val="24"/>
          <w:szCs w:val="24"/>
        </w:rPr>
        <w:t>已經</w:t>
      </w:r>
      <w:r>
        <w:rPr>
          <w:rFonts w:ascii="Times New Roman" w:eastAsia="新細明體" w:hAnsi="Times New Roman" w:cs="Times New Roman" w:hint="eastAsia"/>
          <w:sz w:val="24"/>
          <w:szCs w:val="24"/>
        </w:rPr>
        <w:t>推廣到</w:t>
      </w:r>
      <w:r>
        <w:rPr>
          <w:rFonts w:ascii="Times New Roman" w:eastAsia="新細明體" w:hAnsi="Times New Roman" w:cs="Times New Roman"/>
          <w:sz w:val="24"/>
          <w:szCs w:val="24"/>
        </w:rPr>
        <w:t>了許多國家，科技含量和文化創意舉世公認</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我們或</w:t>
      </w:r>
      <w:r>
        <w:rPr>
          <w:rFonts w:ascii="Times New Roman" w:eastAsia="新細明體" w:hAnsi="Times New Roman" w:cs="Times New Roman"/>
          <w:sz w:val="24"/>
          <w:szCs w:val="24"/>
        </w:rPr>
        <w:t>許說它不是純粹的地方文化產業，因爲它不符合一般文化產業普遍的在地消費的特徵</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但是</w:t>
      </w:r>
      <w:r>
        <w:rPr>
          <w:rFonts w:ascii="Times New Roman" w:eastAsia="新細明體" w:hAnsi="Times New Roman" w:cs="Times New Roman" w:hint="eastAsia"/>
          <w:sz w:val="24"/>
          <w:szCs w:val="24"/>
        </w:rPr>
        <w:t>當</w:t>
      </w:r>
      <w:r>
        <w:rPr>
          <w:rFonts w:ascii="Times New Roman" w:eastAsia="新細明體" w:hAnsi="Times New Roman" w:cs="Times New Roman"/>
          <w:sz w:val="24"/>
          <w:szCs w:val="24"/>
        </w:rPr>
        <w:t>我們進入到迪士尼時</w:t>
      </w: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自身感受到</w:t>
      </w:r>
      <w:r>
        <w:rPr>
          <w:rFonts w:ascii="Times New Roman" w:eastAsia="新細明體" w:hAnsi="Times New Roman" w:cs="Times New Roman"/>
          <w:sz w:val="24"/>
          <w:szCs w:val="24"/>
        </w:rPr>
        <w:t>美國主流</w:t>
      </w:r>
      <w:r>
        <w:rPr>
          <w:rFonts w:ascii="Times New Roman" w:eastAsia="新細明體" w:hAnsi="Times New Roman" w:cs="Times New Roman" w:hint="eastAsia"/>
          <w:sz w:val="24"/>
          <w:szCs w:val="24"/>
        </w:rPr>
        <w:t>的</w:t>
      </w:r>
      <w:r>
        <w:rPr>
          <w:rFonts w:ascii="Times New Roman" w:eastAsia="新細明體" w:hAnsi="Times New Roman" w:cs="Times New Roman"/>
          <w:sz w:val="24"/>
          <w:szCs w:val="24"/>
        </w:rPr>
        <w:t>流行文化</w:t>
      </w:r>
      <w:r>
        <w:rPr>
          <w:rFonts w:ascii="Times New Roman" w:eastAsia="新細明體" w:hAnsi="Times New Roman" w:cs="Times New Roman" w:hint="eastAsia"/>
          <w:sz w:val="24"/>
          <w:szCs w:val="24"/>
        </w:rPr>
        <w:t>，</w:t>
      </w:r>
      <w:r>
        <w:rPr>
          <w:rFonts w:ascii="Times New Roman" w:eastAsia="SimSun" w:hAnsi="Times New Roman" w:cs="Times New Roman" w:hint="eastAsia"/>
          <w:sz w:val="24"/>
          <w:szCs w:val="24"/>
        </w:rPr>
        <w:t>有著另外一番消費之慾望</w:t>
      </w:r>
      <w:r>
        <w:rPr>
          <w:rFonts w:ascii="Times New Roman" w:eastAsia="新細明體" w:hAnsi="Times New Roman" w:cs="Times New Roman" w:hint="eastAsia"/>
          <w:sz w:val="24"/>
          <w:szCs w:val="24"/>
        </w:rPr>
        <w:t>。</w:t>
      </w:r>
      <w:r>
        <w:rPr>
          <w:rFonts w:ascii="Times New Roman" w:eastAsia="新細明體" w:hAnsi="Times New Roman" w:cs="Times New Roman"/>
          <w:sz w:val="24"/>
          <w:szCs w:val="24"/>
        </w:rPr>
        <w:t>從這個意義上來説，我</w:t>
      </w:r>
      <w:r>
        <w:rPr>
          <w:rFonts w:ascii="Times New Roman" w:eastAsia="新細明體" w:hAnsi="Times New Roman" w:cs="Times New Roman" w:hint="eastAsia"/>
          <w:sz w:val="24"/>
          <w:szCs w:val="24"/>
        </w:rPr>
        <w:t>們可把</w:t>
      </w:r>
      <w:r>
        <w:rPr>
          <w:rFonts w:ascii="Times New Roman" w:eastAsia="新細明體" w:hAnsi="Times New Roman" w:cs="Times New Roman"/>
          <w:sz w:val="24"/>
          <w:szCs w:val="24"/>
        </w:rPr>
        <w:t>各地的迪士尼</w:t>
      </w:r>
      <w:r>
        <w:rPr>
          <w:rFonts w:ascii="Times New Roman" w:eastAsia="新細明體" w:hAnsi="Times New Roman" w:cs="Times New Roman" w:hint="eastAsia"/>
          <w:sz w:val="24"/>
          <w:szCs w:val="24"/>
        </w:rPr>
        <w:t>假設為</w:t>
      </w:r>
      <w:r>
        <w:rPr>
          <w:rFonts w:ascii="Times New Roman" w:eastAsia="新細明體" w:hAnsi="Times New Roman" w:cs="Times New Roman"/>
          <w:sz w:val="24"/>
          <w:szCs w:val="24"/>
        </w:rPr>
        <w:t>美國</w:t>
      </w:r>
      <w:r>
        <w:rPr>
          <w:rFonts w:ascii="Times New Roman" w:eastAsia="新細明體" w:hAnsi="Times New Roman" w:cs="Times New Roman" w:hint="eastAsia"/>
          <w:sz w:val="24"/>
          <w:szCs w:val="24"/>
        </w:rPr>
        <w:t>的</w:t>
      </w:r>
      <w:r>
        <w:rPr>
          <w:rFonts w:ascii="Times New Roman" w:eastAsia="新細明體" w:hAnsi="Times New Roman" w:cs="Times New Roman"/>
          <w:sz w:val="24"/>
          <w:szCs w:val="24"/>
        </w:rPr>
        <w:t>文化</w:t>
      </w:r>
      <w:r>
        <w:rPr>
          <w:rFonts w:ascii="Times New Roman" w:eastAsia="新細明體" w:hAnsi="Times New Roman" w:cs="Times New Roman" w:hint="eastAsia"/>
          <w:sz w:val="24"/>
          <w:szCs w:val="24"/>
        </w:rPr>
        <w:t>圈</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當我們</w:t>
      </w:r>
      <w:r>
        <w:rPr>
          <w:rFonts w:ascii="Times New Roman" w:eastAsia="新細明體" w:hAnsi="Times New Roman" w:cs="Times New Roman"/>
          <w:sz w:val="24"/>
          <w:szCs w:val="24"/>
        </w:rPr>
        <w:t>進</w:t>
      </w:r>
      <w:r>
        <w:rPr>
          <w:rFonts w:ascii="Times New Roman" w:eastAsia="新細明體" w:hAnsi="Times New Roman" w:cs="Times New Roman" w:hint="eastAsia"/>
          <w:sz w:val="24"/>
          <w:szCs w:val="24"/>
        </w:rPr>
        <w:t>入</w:t>
      </w:r>
      <w:r>
        <w:rPr>
          <w:rFonts w:ascii="Times New Roman" w:eastAsia="新細明體" w:hAnsi="Times New Roman" w:cs="Times New Roman"/>
          <w:sz w:val="24"/>
          <w:szCs w:val="24"/>
        </w:rPr>
        <w:t>了迪士尼如同進了美國</w:t>
      </w:r>
      <w:r>
        <w:rPr>
          <w:rFonts w:ascii="Times New Roman" w:eastAsia="新細明體" w:hAnsi="Times New Roman" w:cs="Times New Roman" w:hint="eastAsia"/>
          <w:sz w:val="24"/>
          <w:szCs w:val="24"/>
        </w:rPr>
        <w:t>的文化</w:t>
      </w:r>
      <w:r>
        <w:rPr>
          <w:rFonts w:ascii="Times New Roman" w:eastAsia="新細明體" w:hAnsi="Times New Roman" w:cs="Times New Roman"/>
          <w:sz w:val="24"/>
          <w:szCs w:val="24"/>
        </w:rPr>
        <w:t>領地消費，而這種模式也是地方文化產業在保持地方文化特性的同時又擺脫在</w:t>
      </w:r>
      <w:r>
        <w:rPr>
          <w:rFonts w:ascii="Times New Roman" w:eastAsia="SimSun" w:hAnsi="Times New Roman" w:cs="Times New Roman" w:hint="eastAsia"/>
          <w:sz w:val="24"/>
          <w:szCs w:val="24"/>
        </w:rPr>
        <w:t>地域</w:t>
      </w:r>
      <w:r>
        <w:rPr>
          <w:rFonts w:ascii="Times New Roman" w:eastAsia="新細明體" w:hAnsi="Times New Roman" w:cs="Times New Roman"/>
          <w:sz w:val="24"/>
          <w:szCs w:val="24"/>
        </w:rPr>
        <w:t>局限的一個值得借鑑的經典範例。亞洲地區，在發展地方文化產業方面最成功的是日本和臺灣，它們有很多非常成功的經驗。這兩</w:t>
      </w:r>
      <w:proofErr w:type="gramStart"/>
      <w:r>
        <w:rPr>
          <w:rFonts w:ascii="Times New Roman" w:eastAsia="新細明體" w:hAnsi="Times New Roman" w:cs="Times New Roman"/>
          <w:sz w:val="24"/>
          <w:szCs w:val="24"/>
        </w:rPr>
        <w:t>個</w:t>
      </w:r>
      <w:proofErr w:type="gramEnd"/>
      <w:r>
        <w:rPr>
          <w:rFonts w:ascii="Times New Roman" w:eastAsia="新細明體" w:hAnsi="Times New Roman" w:cs="Times New Roman"/>
          <w:sz w:val="24"/>
          <w:szCs w:val="24"/>
        </w:rPr>
        <w:t>地區最初發展地方文化產業的目的爲了緩解鄉村蕭條和減輕經濟差距</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因為年輕人都到大城市，鄉村和傳統產業爲主的城市經濟蕭條，城鄉和城市閒差距巨大。爲了振興這些地區的經濟，吸引人才回流，它們選擇了地方文化產業，所以日本和臺灣的地方文化產業依賴於各種政府的優惠政策，注重本地</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居民的參與，強調吸引外地遊客在地觀光和消費。一直以來，澳門經濟</w:t>
      </w:r>
      <w:proofErr w:type="gramStart"/>
      <w:r>
        <w:rPr>
          <w:rFonts w:ascii="Times New Roman" w:eastAsia="新細明體" w:hAnsi="Times New Roman" w:cs="Times New Roman"/>
          <w:sz w:val="24"/>
          <w:szCs w:val="24"/>
        </w:rPr>
        <w:t>最</w:t>
      </w:r>
      <w:proofErr w:type="gramEnd"/>
      <w:r>
        <w:rPr>
          <w:rFonts w:ascii="Times New Roman" w:eastAsia="新細明體" w:hAnsi="Times New Roman" w:cs="Times New Roman"/>
          <w:sz w:val="24"/>
          <w:szCs w:val="24"/>
        </w:rPr>
        <w:t>關鍵任務就是如何實現多元化，過去</w:t>
      </w:r>
      <w:r>
        <w:rPr>
          <w:rFonts w:ascii="Times New Roman" w:eastAsia="SimSun" w:hAnsi="Times New Roman" w:cs="Times New Roman" w:hint="eastAsia"/>
          <w:sz w:val="24"/>
          <w:szCs w:val="24"/>
        </w:rPr>
        <w:t>葡萄牙</w:t>
      </w:r>
      <w:r>
        <w:rPr>
          <w:rFonts w:ascii="Times New Roman" w:eastAsia="新細明體" w:hAnsi="Times New Roman" w:cs="Times New Roman"/>
          <w:sz w:val="24"/>
          <w:szCs w:val="24"/>
        </w:rPr>
        <w:t>時代</w:t>
      </w:r>
      <w:proofErr w:type="gramStart"/>
      <w:r>
        <w:rPr>
          <w:rFonts w:ascii="Times New Roman" w:eastAsia="新細明體" w:hAnsi="Times New Roman" w:cs="Times New Roman"/>
          <w:sz w:val="24"/>
          <w:szCs w:val="24"/>
        </w:rPr>
        <w:t>每屆新總督</w:t>
      </w:r>
      <w:proofErr w:type="gramEnd"/>
      <w:r>
        <w:rPr>
          <w:rFonts w:ascii="Times New Roman" w:eastAsia="新細明體" w:hAnsi="Times New Roman" w:cs="Times New Roman"/>
          <w:sz w:val="24"/>
          <w:szCs w:val="24"/>
        </w:rPr>
        <w:t>到澳門上任</w:t>
      </w:r>
      <w:r>
        <w:rPr>
          <w:rFonts w:ascii="Times New Roman" w:eastAsia="新細明體" w:hAnsi="Times New Roman" w:cs="Times New Roman" w:hint="eastAsia"/>
          <w:sz w:val="24"/>
          <w:szCs w:val="24"/>
        </w:rPr>
        <w:t>時，傳統</w:t>
      </w:r>
      <w:r>
        <w:rPr>
          <w:rFonts w:ascii="Times New Roman" w:eastAsia="新細明體" w:hAnsi="Times New Roman" w:cs="Times New Roman" w:hint="eastAsia"/>
          <w:sz w:val="24"/>
          <w:szCs w:val="24"/>
        </w:rPr>
        <w:lastRenderedPageBreak/>
        <w:t>上</w:t>
      </w:r>
      <w:r>
        <w:rPr>
          <w:rFonts w:ascii="Times New Roman" w:eastAsia="新細明體" w:hAnsi="Times New Roman" w:cs="Times New Roman"/>
          <w:sz w:val="24"/>
          <w:szCs w:val="24"/>
        </w:rPr>
        <w:t>會</w:t>
      </w:r>
      <w:r>
        <w:rPr>
          <w:rFonts w:ascii="Times New Roman" w:eastAsia="新細明體" w:hAnsi="Times New Roman" w:cs="Times New Roman" w:hint="eastAsia"/>
          <w:sz w:val="24"/>
          <w:szCs w:val="24"/>
        </w:rPr>
        <w:t>與</w:t>
      </w:r>
      <w:r>
        <w:rPr>
          <w:rFonts w:ascii="Times New Roman" w:eastAsia="新細明體" w:hAnsi="Times New Roman" w:cs="Times New Roman"/>
          <w:sz w:val="24"/>
          <w:szCs w:val="24"/>
        </w:rPr>
        <w:t>澳門</w:t>
      </w:r>
      <w:proofErr w:type="gramStart"/>
      <w:r>
        <w:rPr>
          <w:rFonts w:ascii="Times New Roman" w:eastAsia="新細明體" w:hAnsi="Times New Roman" w:cs="Times New Roman" w:hint="eastAsia"/>
          <w:sz w:val="24"/>
          <w:szCs w:val="24"/>
        </w:rPr>
        <w:t>博彩業的持牌人開會</w:t>
      </w:r>
      <w:proofErr w:type="gramEnd"/>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諮詢</w:t>
      </w:r>
      <w:r>
        <w:rPr>
          <w:rFonts w:ascii="Times New Roman" w:eastAsia="新細明體" w:hAnsi="Times New Roman" w:cs="Times New Roman"/>
          <w:sz w:val="24"/>
          <w:szCs w:val="24"/>
        </w:rPr>
        <w:t>如何實現</w:t>
      </w:r>
      <w:r>
        <w:rPr>
          <w:rFonts w:ascii="Times New Roman" w:eastAsia="新細明體" w:hAnsi="Times New Roman" w:cs="Times New Roman" w:hint="eastAsia"/>
          <w:sz w:val="24"/>
          <w:szCs w:val="24"/>
        </w:rPr>
        <w:t>澳門產業的</w:t>
      </w:r>
      <w:r>
        <w:rPr>
          <w:rFonts w:ascii="Times New Roman" w:eastAsia="新細明體" w:hAnsi="Times New Roman" w:cs="Times New Roman"/>
          <w:sz w:val="24"/>
          <w:szCs w:val="24"/>
        </w:rPr>
        <w:t>多元化發展，不過討論</w:t>
      </w:r>
      <w:r>
        <w:rPr>
          <w:rFonts w:ascii="Times New Roman" w:eastAsia="新細明體" w:hAnsi="Times New Roman" w:cs="Times New Roman" w:hint="eastAsia"/>
          <w:sz w:val="24"/>
          <w:szCs w:val="24"/>
        </w:rPr>
        <w:t>的結果</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仍</w:t>
      </w:r>
      <w:r>
        <w:rPr>
          <w:rFonts w:ascii="Times New Roman" w:eastAsia="新細明體" w:hAnsi="Times New Roman" w:cs="Times New Roman"/>
          <w:sz w:val="24"/>
          <w:szCs w:val="24"/>
        </w:rPr>
        <w:t>只</w:t>
      </w:r>
      <w:r>
        <w:rPr>
          <w:rFonts w:ascii="Times New Roman" w:eastAsia="新細明體" w:hAnsi="Times New Roman" w:cs="Times New Roman" w:hint="eastAsia"/>
          <w:sz w:val="24"/>
          <w:szCs w:val="24"/>
        </w:rPr>
        <w:t>是集中在</w:t>
      </w:r>
      <w:r>
        <w:rPr>
          <w:rFonts w:ascii="Times New Roman" w:eastAsia="新細明體" w:hAnsi="Times New Roman" w:cs="Times New Roman"/>
          <w:sz w:val="24"/>
          <w:szCs w:val="24"/>
        </w:rPr>
        <w:t>博彩旅遊業</w:t>
      </w:r>
      <w:r>
        <w:rPr>
          <w:rFonts w:ascii="Times New Roman" w:eastAsia="新細明體" w:hAnsi="Times New Roman" w:cs="Times New Roman" w:hint="eastAsia"/>
          <w:sz w:val="24"/>
          <w:szCs w:val="24"/>
        </w:rPr>
        <w:t>的發展</w:t>
      </w:r>
      <w:r>
        <w:rPr>
          <w:rFonts w:ascii="Times New Roman" w:eastAsia="新細明體" w:hAnsi="Times New Roman" w:cs="Times New Roman"/>
          <w:sz w:val="24"/>
          <w:szCs w:val="24"/>
        </w:rPr>
        <w:t>，</w:t>
      </w:r>
      <w:proofErr w:type="gramStart"/>
      <w:r>
        <w:rPr>
          <w:rFonts w:ascii="Times New Roman" w:eastAsia="新細明體" w:hAnsi="Times New Roman" w:cs="Times New Roman"/>
          <w:sz w:val="24"/>
          <w:szCs w:val="24"/>
        </w:rPr>
        <w:t>因為博</w:t>
      </w:r>
      <w:proofErr w:type="gramEnd"/>
      <w:r>
        <w:rPr>
          <w:rFonts w:ascii="Times New Roman" w:eastAsia="新細明體" w:hAnsi="Times New Roman" w:cs="Times New Roman"/>
          <w:sz w:val="24"/>
          <w:szCs w:val="24"/>
        </w:rPr>
        <w:t>彩旅遊業也是地方文化產業中的重要部分</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澳門舊城區成爲世界</w:t>
      </w:r>
      <w:r>
        <w:rPr>
          <w:rFonts w:ascii="Times New Roman" w:eastAsia="新細明體" w:hAnsi="Times New Roman" w:cs="Times New Roman"/>
          <w:sz w:val="24"/>
          <w:szCs w:val="24"/>
        </w:rPr>
        <w:t>遺產以後，澳門社會對於地方文化產業的發展更是寄予厚望</w:t>
      </w:r>
      <w:r>
        <w:rPr>
          <w:rFonts w:ascii="Times New Roman" w:eastAsia="SimSun" w:hAnsi="Times New Roman" w:cs="Times New Roman" w:hint="eastAsia"/>
          <w:sz w:val="24"/>
          <w:szCs w:val="24"/>
        </w:rPr>
        <w:t>。</w:t>
      </w:r>
      <w:r>
        <w:rPr>
          <w:rFonts w:ascii="Times New Roman" w:eastAsia="新細明體" w:hAnsi="Times New Roman" w:cs="Times New Roman" w:hint="eastAsia"/>
          <w:sz w:val="24"/>
          <w:szCs w:val="24"/>
        </w:rPr>
        <w:t>例如遊戲卡文化、品酒文化、廚藝文化、工藝文化和</w:t>
      </w:r>
      <w:proofErr w:type="gramStart"/>
      <w:r>
        <w:rPr>
          <w:rFonts w:ascii="Times New Roman" w:eastAsia="新細明體" w:hAnsi="Times New Roman" w:cs="Times New Roman" w:hint="eastAsia"/>
          <w:sz w:val="24"/>
          <w:szCs w:val="24"/>
        </w:rPr>
        <w:t>療愈</w:t>
      </w:r>
      <w:proofErr w:type="gramEnd"/>
      <w:r>
        <w:rPr>
          <w:rFonts w:ascii="Times New Roman" w:eastAsia="新細明體" w:hAnsi="Times New Roman" w:cs="Times New Roman" w:hint="eastAsia"/>
          <w:sz w:val="24"/>
          <w:szCs w:val="24"/>
        </w:rPr>
        <w:t>文化等是一些年青人近年新興</w:t>
      </w:r>
      <w:r>
        <w:rPr>
          <w:rFonts w:ascii="Times New Roman" w:eastAsia="SimSun" w:hAnsi="Times New Roman" w:cs="Times New Roman" w:hint="eastAsia"/>
          <w:sz w:val="24"/>
          <w:szCs w:val="24"/>
        </w:rPr>
        <w:t>的文化</w:t>
      </w:r>
      <w:r>
        <w:rPr>
          <w:rFonts w:ascii="Times New Roman" w:eastAsia="新細明體" w:hAnsi="Times New Roman" w:cs="Times New Roman"/>
          <w:sz w:val="24"/>
          <w:szCs w:val="24"/>
        </w:rPr>
        <w:t>。因此澳門發展地方文化產業的初衷是爲了緩解經濟結構的極度不平衡，它的地方文化產業發展依賴博彩業反哺，在無財政壓力條件下，解決制約發展的關鍵是突破觀念局限和解決人才問題。</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b/>
          <w:sz w:val="24"/>
          <w:szCs w:val="24"/>
        </w:rPr>
      </w:pPr>
      <w:r>
        <w:rPr>
          <w:rFonts w:ascii="Times New Roman" w:eastAsia="新細明體" w:hAnsi="Times New Roman" w:cs="Times New Roman" w:hint="eastAsia"/>
          <w:b/>
          <w:sz w:val="24"/>
          <w:szCs w:val="24"/>
        </w:rPr>
        <w:t>四、澳門青年在發展地方文化產業的戰略思考</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澳門發展地方文化產業是長久以來的戰略，包括自身優勢以及中央給它的特殊優惠。但是地方文化產業的發展仍然</w:t>
      </w:r>
      <w:r>
        <w:rPr>
          <w:rFonts w:ascii="Times New Roman" w:eastAsia="新細明體" w:hAnsi="Times New Roman" w:cs="Times New Roman" w:hint="eastAsia"/>
          <w:sz w:val="24"/>
          <w:szCs w:val="24"/>
        </w:rPr>
        <w:t>有待開發</w:t>
      </w:r>
      <w:r>
        <w:rPr>
          <w:rFonts w:ascii="Times New Roman" w:eastAsia="新細明體" w:hAnsi="Times New Roman" w:cs="Times New Roman"/>
          <w:sz w:val="24"/>
          <w:szCs w:val="24"/>
        </w:rPr>
        <w:t>，其主要原因主要是人才</w:t>
      </w:r>
      <w:r>
        <w:rPr>
          <w:rFonts w:ascii="Times New Roman" w:eastAsia="新細明體" w:hAnsi="Times New Roman" w:cs="Times New Roman" w:hint="eastAsia"/>
          <w:sz w:val="24"/>
          <w:szCs w:val="24"/>
        </w:rPr>
        <w:t>應變能力的提升</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按澳門統計局</w:t>
      </w:r>
      <w:r>
        <w:rPr>
          <w:rFonts w:ascii="Times New Roman" w:eastAsia="新細明體" w:hAnsi="Times New Roman" w:cs="Times New Roman" w:hint="eastAsia"/>
          <w:sz w:val="24"/>
          <w:szCs w:val="24"/>
        </w:rPr>
        <w:t>2020</w:t>
      </w:r>
      <w:r>
        <w:rPr>
          <w:rFonts w:ascii="Times New Roman" w:eastAsia="新細明體" w:hAnsi="Times New Roman" w:cs="Times New Roman" w:hint="eastAsia"/>
          <w:sz w:val="24"/>
          <w:szCs w:val="24"/>
        </w:rPr>
        <w:t>年按行業統計報告中反映澳門娛樂場</w:t>
      </w:r>
      <w:proofErr w:type="gramStart"/>
      <w:r>
        <w:rPr>
          <w:rFonts w:ascii="Times New Roman" w:eastAsia="新細明體" w:hAnsi="Times New Roman" w:cs="Times New Roman" w:hint="eastAsia"/>
          <w:sz w:val="24"/>
          <w:szCs w:val="24"/>
        </w:rPr>
        <w:t>由於薪酬起</w:t>
      </w:r>
      <w:proofErr w:type="gramEnd"/>
      <w:r>
        <w:rPr>
          <w:rFonts w:ascii="Times New Roman" w:eastAsia="新細明體" w:hAnsi="Times New Roman" w:cs="Times New Roman" w:hint="eastAsia"/>
          <w:sz w:val="24"/>
          <w:szCs w:val="24"/>
        </w:rPr>
        <w:t>薪點高，故此</w:t>
      </w:r>
      <w:r>
        <w:rPr>
          <w:rFonts w:ascii="Times New Roman" w:eastAsia="新細明體" w:hAnsi="Times New Roman" w:cs="Times New Roman"/>
          <w:sz w:val="24"/>
          <w:szCs w:val="24"/>
        </w:rPr>
        <w:t>吸</w:t>
      </w:r>
      <w:r>
        <w:rPr>
          <w:rFonts w:ascii="Times New Roman" w:eastAsia="新細明體" w:hAnsi="Times New Roman" w:cs="Times New Roman" w:hint="eastAsia"/>
          <w:sz w:val="24"/>
          <w:szCs w:val="24"/>
        </w:rPr>
        <w:t>引</w:t>
      </w:r>
      <w:r>
        <w:rPr>
          <w:rFonts w:ascii="Times New Roman" w:eastAsia="新細明體" w:hAnsi="Times New Roman" w:cs="Times New Roman"/>
          <w:sz w:val="24"/>
          <w:szCs w:val="24"/>
        </w:rPr>
        <w:t>了</w:t>
      </w:r>
      <w:r>
        <w:rPr>
          <w:rFonts w:ascii="Times New Roman" w:eastAsia="新細明體" w:hAnsi="Times New Roman" w:cs="Times New Roman" w:hint="eastAsia"/>
          <w:sz w:val="24"/>
          <w:szCs w:val="24"/>
        </w:rPr>
        <w:t>一定數量</w:t>
      </w:r>
      <w:r>
        <w:rPr>
          <w:rFonts w:ascii="Times New Roman" w:eastAsia="新細明體" w:hAnsi="Times New Roman" w:cs="Times New Roman"/>
          <w:sz w:val="24"/>
          <w:szCs w:val="24"/>
        </w:rPr>
        <w:t>的有才青年</w:t>
      </w:r>
      <w:r>
        <w:rPr>
          <w:rFonts w:ascii="Times New Roman" w:eastAsia="新細明體" w:hAnsi="Times New Roman" w:cs="Times New Roman" w:hint="eastAsia"/>
          <w:sz w:val="24"/>
          <w:szCs w:val="24"/>
        </w:rPr>
        <w:t>加入</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2020</w:t>
      </w:r>
      <w:r>
        <w:rPr>
          <w:rFonts w:ascii="Times New Roman" w:eastAsia="新細明體" w:hAnsi="Times New Roman" w:cs="Times New Roman" w:hint="eastAsia"/>
          <w:sz w:val="24"/>
          <w:szCs w:val="24"/>
        </w:rPr>
        <w:t>年本地就業人口為</w:t>
      </w:r>
      <w:r>
        <w:rPr>
          <w:rFonts w:ascii="Times New Roman" w:eastAsia="新細明體" w:hAnsi="Times New Roman" w:cs="Times New Roman" w:hint="eastAsia"/>
          <w:sz w:val="24"/>
          <w:szCs w:val="24"/>
        </w:rPr>
        <w:t>38.88</w:t>
      </w:r>
      <w:r>
        <w:rPr>
          <w:rFonts w:ascii="Times New Roman" w:eastAsia="新細明體" w:hAnsi="Times New Roman" w:cs="Times New Roman" w:hint="eastAsia"/>
          <w:sz w:val="24"/>
          <w:szCs w:val="24"/>
        </w:rPr>
        <w:t>萬人，而</w:t>
      </w:r>
      <w:proofErr w:type="gramStart"/>
      <w:r>
        <w:rPr>
          <w:rFonts w:ascii="Times New Roman" w:eastAsia="新細明體" w:hAnsi="Times New Roman" w:cs="Times New Roman" w:hint="eastAsia"/>
          <w:sz w:val="24"/>
          <w:szCs w:val="24"/>
        </w:rPr>
        <w:t>外地偏員</w:t>
      </w:r>
      <w:r>
        <w:rPr>
          <w:rFonts w:ascii="Times New Roman" w:eastAsia="新細明體" w:hAnsi="Times New Roman" w:cs="Times New Roman" w:hint="eastAsia"/>
          <w:sz w:val="24"/>
          <w:szCs w:val="24"/>
        </w:rPr>
        <w:t>17.76</w:t>
      </w:r>
      <w:r>
        <w:rPr>
          <w:rFonts w:ascii="Times New Roman" w:eastAsia="新細明體" w:hAnsi="Times New Roman" w:cs="Times New Roman" w:hint="eastAsia"/>
          <w:sz w:val="24"/>
          <w:szCs w:val="24"/>
        </w:rPr>
        <w:t>萬</w:t>
      </w:r>
      <w:proofErr w:type="gramEnd"/>
      <w:r>
        <w:rPr>
          <w:rFonts w:ascii="Times New Roman" w:eastAsia="新細明體" w:hAnsi="Times New Roman" w:cs="Times New Roman" w:hint="eastAsia"/>
          <w:sz w:val="24"/>
          <w:szCs w:val="24"/>
        </w:rPr>
        <w:t>。如何才能夠有效地取得足夠</w:t>
      </w:r>
      <w:r>
        <w:rPr>
          <w:rFonts w:ascii="Times New Roman" w:eastAsia="新細明體" w:hAnsi="Times New Roman" w:cs="Times New Roman"/>
          <w:sz w:val="24"/>
          <w:szCs w:val="24"/>
        </w:rPr>
        <w:t>吸</w:t>
      </w:r>
      <w:r>
        <w:rPr>
          <w:rFonts w:ascii="Times New Roman" w:eastAsia="新細明體" w:hAnsi="Times New Roman" w:cs="Times New Roman" w:hint="eastAsia"/>
          <w:sz w:val="24"/>
          <w:szCs w:val="24"/>
        </w:rPr>
        <w:t>引足夠數量</w:t>
      </w:r>
      <w:r>
        <w:rPr>
          <w:rFonts w:ascii="Times New Roman" w:eastAsia="新細明體" w:hAnsi="Times New Roman" w:cs="Times New Roman"/>
          <w:sz w:val="24"/>
          <w:szCs w:val="24"/>
        </w:rPr>
        <w:t>有志</w:t>
      </w:r>
      <w:r>
        <w:rPr>
          <w:rFonts w:ascii="Times New Roman" w:eastAsia="新細明體" w:hAnsi="Times New Roman" w:cs="Times New Roman" w:hint="eastAsia"/>
          <w:sz w:val="24"/>
          <w:szCs w:val="24"/>
        </w:rPr>
        <w:t>的</w:t>
      </w:r>
      <w:r>
        <w:rPr>
          <w:rFonts w:ascii="Times New Roman" w:eastAsia="新細明體" w:hAnsi="Times New Roman" w:cs="Times New Roman"/>
          <w:sz w:val="24"/>
          <w:szCs w:val="24"/>
        </w:rPr>
        <w:t>青年投身於</w:t>
      </w:r>
      <w:r>
        <w:rPr>
          <w:rFonts w:ascii="Times New Roman" w:eastAsia="新細明體" w:hAnsi="Times New Roman" w:cs="Times New Roman" w:hint="eastAsia"/>
          <w:sz w:val="24"/>
          <w:szCs w:val="24"/>
        </w:rPr>
        <w:t>文化產業，是社會各界需要探討的問題</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長遠回報計算，</w:t>
      </w:r>
      <w:r>
        <w:rPr>
          <w:rFonts w:ascii="Times New Roman" w:eastAsia="新細明體" w:hAnsi="Times New Roman" w:cs="Times New Roman"/>
          <w:sz w:val="24"/>
          <w:szCs w:val="24"/>
        </w:rPr>
        <w:t>文化產業</w:t>
      </w:r>
      <w:r>
        <w:rPr>
          <w:rFonts w:ascii="Times New Roman" w:eastAsia="新細明體" w:hAnsi="Times New Roman" w:cs="Times New Roman" w:hint="eastAsia"/>
          <w:sz w:val="24"/>
          <w:szCs w:val="24"/>
        </w:rPr>
        <w:t>亦</w:t>
      </w:r>
      <w:r>
        <w:rPr>
          <w:rFonts w:ascii="Times New Roman" w:eastAsia="新細明體" w:hAnsi="Times New Roman" w:cs="Times New Roman"/>
          <w:sz w:val="24"/>
          <w:szCs w:val="24"/>
        </w:rPr>
        <w:t>可</w:t>
      </w:r>
      <w:r>
        <w:rPr>
          <w:rFonts w:ascii="Times New Roman" w:eastAsia="新細明體" w:hAnsi="Times New Roman" w:cs="Times New Roman" w:hint="eastAsia"/>
          <w:sz w:val="24"/>
          <w:szCs w:val="24"/>
        </w:rPr>
        <w:t>以</w:t>
      </w:r>
      <w:r>
        <w:rPr>
          <w:rFonts w:ascii="Times New Roman" w:eastAsia="新細明體" w:hAnsi="Times New Roman" w:cs="Times New Roman"/>
          <w:sz w:val="24"/>
          <w:szCs w:val="24"/>
        </w:rPr>
        <w:t>是一項利潤豐厚的產業，澳門</w:t>
      </w:r>
      <w:r>
        <w:rPr>
          <w:rFonts w:ascii="Times New Roman" w:eastAsia="新細明體" w:hAnsi="Times New Roman" w:cs="Times New Roman" w:hint="eastAsia"/>
          <w:sz w:val="24"/>
          <w:szCs w:val="24"/>
        </w:rPr>
        <w:t>持續</w:t>
      </w:r>
      <w:r>
        <w:rPr>
          <w:rFonts w:ascii="Times New Roman" w:eastAsia="新細明體" w:hAnsi="Times New Roman" w:cs="Times New Roman"/>
          <w:sz w:val="24"/>
          <w:szCs w:val="24"/>
        </w:rPr>
        <w:t>致力於發展文化產業以來，高薪吸納</w:t>
      </w:r>
      <w:proofErr w:type="gramStart"/>
      <w:r>
        <w:rPr>
          <w:rFonts w:ascii="Times New Roman" w:eastAsia="新細明體" w:hAnsi="Times New Roman" w:cs="Times New Roman" w:hint="eastAsia"/>
          <w:sz w:val="24"/>
          <w:szCs w:val="24"/>
        </w:rPr>
        <w:t>不少</w:t>
      </w:r>
      <w:r>
        <w:rPr>
          <w:rFonts w:ascii="Times New Roman" w:eastAsia="新細明體" w:hAnsi="Times New Roman" w:cs="Times New Roman"/>
          <w:sz w:val="24"/>
          <w:szCs w:val="24"/>
        </w:rPr>
        <w:t>高端人才</w:t>
      </w:r>
      <w:proofErr w:type="gramEnd"/>
      <w:r>
        <w:rPr>
          <w:rFonts w:ascii="Times New Roman" w:eastAsia="新細明體" w:hAnsi="Times New Roman" w:cs="Times New Roman" w:hint="eastAsia"/>
          <w:sz w:val="24"/>
          <w:szCs w:val="24"/>
        </w:rPr>
        <w:t>來澳</w:t>
      </w:r>
      <w:r>
        <w:rPr>
          <w:rFonts w:ascii="Times New Roman" w:eastAsia="新細明體" w:hAnsi="Times New Roman" w:cs="Times New Roman"/>
          <w:sz w:val="24"/>
          <w:szCs w:val="24"/>
        </w:rPr>
        <w:t>，但是這些人才</w:t>
      </w:r>
      <w:r>
        <w:rPr>
          <w:rFonts w:ascii="Times New Roman" w:eastAsia="新細明體" w:hAnsi="Times New Roman" w:cs="Times New Roman" w:hint="eastAsia"/>
          <w:sz w:val="24"/>
          <w:szCs w:val="24"/>
        </w:rPr>
        <w:t>大多數</w:t>
      </w:r>
      <w:r>
        <w:rPr>
          <w:rFonts w:ascii="Times New Roman" w:eastAsia="新細明體" w:hAnsi="Times New Roman" w:cs="Times New Roman"/>
          <w:sz w:val="24"/>
          <w:szCs w:val="24"/>
        </w:rPr>
        <w:t>不能紮根，對本地產業</w:t>
      </w:r>
      <w:r>
        <w:rPr>
          <w:rFonts w:ascii="Times New Roman" w:eastAsia="SimSun" w:hAnsi="Times New Roman" w:cs="Times New Roman" w:hint="eastAsia"/>
          <w:sz w:val="24"/>
          <w:szCs w:val="24"/>
        </w:rPr>
        <w:t>未必能夠提升</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文化產業需要長</w:t>
      </w:r>
      <w:r>
        <w:rPr>
          <w:rFonts w:ascii="Times New Roman" w:eastAsia="新細明體" w:hAnsi="Times New Roman" w:cs="Times New Roman" w:hint="eastAsia"/>
          <w:sz w:val="24"/>
          <w:szCs w:val="24"/>
        </w:rPr>
        <w:t>時間的</w:t>
      </w:r>
      <w:r>
        <w:rPr>
          <w:rFonts w:ascii="Times New Roman" w:eastAsia="新細明體" w:hAnsi="Times New Roman" w:cs="Times New Roman"/>
          <w:sz w:val="24"/>
          <w:szCs w:val="24"/>
        </w:rPr>
        <w:t>培育，不能操之過急，然而面對各城市之間創新競爭</w:t>
      </w:r>
      <w:r>
        <w:rPr>
          <w:rFonts w:ascii="Times New Roman" w:eastAsia="新細明體" w:hAnsi="Times New Roman" w:cs="Times New Roman" w:hint="eastAsia"/>
          <w:sz w:val="24"/>
          <w:szCs w:val="24"/>
        </w:rPr>
        <w:t>，</w:t>
      </w:r>
      <w:r>
        <w:rPr>
          <w:rFonts w:ascii="Times New Roman" w:eastAsia="新細明體" w:hAnsi="Times New Roman" w:cs="Times New Roman"/>
          <w:sz w:val="24"/>
          <w:szCs w:val="24"/>
        </w:rPr>
        <w:t>如此激烈的知識經濟時代</w:t>
      </w:r>
      <w:r>
        <w:rPr>
          <w:rFonts w:ascii="Times New Roman" w:eastAsia="新細明體" w:hAnsi="Times New Roman" w:cs="Times New Roman" w:hint="eastAsia"/>
          <w:sz w:val="24"/>
          <w:szCs w:val="24"/>
        </w:rPr>
        <w:t>、</w:t>
      </w:r>
      <w:r>
        <w:rPr>
          <w:rFonts w:ascii="Times New Roman" w:eastAsia="新細明體" w:hAnsi="Times New Roman" w:cs="Times New Roman"/>
          <w:sz w:val="24"/>
          <w:szCs w:val="24"/>
        </w:rPr>
        <w:t>面對</w:t>
      </w:r>
      <w:proofErr w:type="gramStart"/>
      <w:r>
        <w:rPr>
          <w:rFonts w:ascii="Times New Roman" w:eastAsia="新細明體" w:hAnsi="Times New Roman" w:cs="Times New Roman" w:hint="eastAsia"/>
          <w:sz w:val="24"/>
          <w:szCs w:val="24"/>
        </w:rPr>
        <w:t>疫情的</w:t>
      </w:r>
      <w:proofErr w:type="gramEnd"/>
      <w:r>
        <w:rPr>
          <w:rFonts w:ascii="Times New Roman" w:eastAsia="新細明體" w:hAnsi="Times New Roman" w:cs="Times New Roman" w:hint="eastAsia"/>
          <w:sz w:val="24"/>
          <w:szCs w:val="24"/>
        </w:rPr>
        <w:t>打擊，</w:t>
      </w:r>
      <w:r>
        <w:rPr>
          <w:rFonts w:ascii="Times New Roman" w:eastAsia="新細明體" w:hAnsi="Times New Roman" w:cs="Times New Roman"/>
          <w:sz w:val="24"/>
          <w:szCs w:val="24"/>
        </w:rPr>
        <w:t>澳門多元化轉型的關鍵時刻，澳門</w:t>
      </w:r>
      <w:r>
        <w:rPr>
          <w:rFonts w:ascii="Times New Roman" w:eastAsia="新細明體" w:hAnsi="Times New Roman" w:cs="Times New Roman" w:hint="eastAsia"/>
          <w:sz w:val="24"/>
          <w:szCs w:val="24"/>
        </w:rPr>
        <w:t>青年人在文化</w:t>
      </w:r>
      <w:r>
        <w:rPr>
          <w:rFonts w:ascii="Times New Roman" w:eastAsia="新細明體" w:hAnsi="Times New Roman" w:cs="Times New Roman"/>
          <w:sz w:val="24"/>
          <w:szCs w:val="24"/>
        </w:rPr>
        <w:t>創新產業</w:t>
      </w:r>
      <w:r>
        <w:rPr>
          <w:rFonts w:ascii="Times New Roman" w:eastAsia="新細明體" w:hAnsi="Times New Roman" w:cs="Times New Roman" w:hint="eastAsia"/>
          <w:sz w:val="24"/>
          <w:szCs w:val="24"/>
        </w:rPr>
        <w:t>更需要創新思維。</w:t>
      </w:r>
      <w:r>
        <w:rPr>
          <w:rFonts w:ascii="Times New Roman" w:eastAsia="新細明體" w:hAnsi="Times New Roman" w:cs="Times New Roman"/>
          <w:sz w:val="24"/>
          <w:szCs w:val="24"/>
        </w:rPr>
        <w:t>澳門政府對</w:t>
      </w:r>
      <w:r>
        <w:rPr>
          <w:rFonts w:ascii="Times New Roman" w:eastAsia="新細明體" w:hAnsi="Times New Roman" w:cs="Times New Roman" w:hint="eastAsia"/>
          <w:sz w:val="24"/>
          <w:szCs w:val="24"/>
        </w:rPr>
        <w:t>文化</w:t>
      </w:r>
      <w:r>
        <w:rPr>
          <w:rFonts w:ascii="Times New Roman" w:eastAsia="新細明體" w:hAnsi="Times New Roman" w:cs="Times New Roman"/>
          <w:sz w:val="24"/>
          <w:szCs w:val="24"/>
        </w:rPr>
        <w:t>產業創新的推動</w:t>
      </w:r>
      <w:r>
        <w:rPr>
          <w:rFonts w:ascii="Times New Roman" w:eastAsia="新細明體" w:hAnsi="Times New Roman" w:cs="Times New Roman" w:hint="eastAsia"/>
          <w:sz w:val="24"/>
          <w:szCs w:val="24"/>
        </w:rPr>
        <w:t>可以更</w:t>
      </w:r>
      <w:r>
        <w:rPr>
          <w:rFonts w:ascii="Times New Roman" w:eastAsia="SimSun" w:hAnsi="Times New Roman" w:cs="Times New Roman" w:hint="eastAsia"/>
          <w:sz w:val="24"/>
          <w:szCs w:val="24"/>
        </w:rPr>
        <w:t>有</w:t>
      </w:r>
      <w:r>
        <w:rPr>
          <w:rFonts w:ascii="Times New Roman" w:eastAsia="新細明體" w:hAnsi="Times New Roman" w:cs="Times New Roman" w:hint="eastAsia"/>
          <w:sz w:val="24"/>
          <w:szCs w:val="24"/>
        </w:rPr>
        <w:t>針對性</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那麼究竟什麼樣的推動力才是足夠的？</w:t>
      </w:r>
      <w:r>
        <w:rPr>
          <w:rFonts w:ascii="Times New Roman" w:eastAsia="新細明體" w:hAnsi="Times New Roman" w:cs="Times New Roman" w:hint="eastAsia"/>
          <w:sz w:val="24"/>
          <w:szCs w:val="24"/>
        </w:rPr>
        <w:t>青年文化</w:t>
      </w:r>
      <w:r>
        <w:rPr>
          <w:rFonts w:ascii="Times New Roman" w:eastAsia="新細明體" w:hAnsi="Times New Roman" w:cs="Times New Roman"/>
          <w:sz w:val="24"/>
          <w:szCs w:val="24"/>
        </w:rPr>
        <w:t>創新人才究竟需要什麼樣的扶持</w:t>
      </w:r>
      <w:r>
        <w:rPr>
          <w:rFonts w:ascii="Times New Roman" w:eastAsia="新細明體" w:hAnsi="Times New Roman" w:cs="Times New Roman" w:hint="eastAsia"/>
          <w:sz w:val="24"/>
          <w:szCs w:val="24"/>
        </w:rPr>
        <w:t>才能應變時代的</w:t>
      </w:r>
      <w:r>
        <w:rPr>
          <w:rFonts w:ascii="Times New Roman" w:eastAsia="SimSun" w:hAnsi="Times New Roman" w:cs="Times New Roman" w:hint="eastAsia"/>
          <w:sz w:val="24"/>
          <w:szCs w:val="24"/>
        </w:rPr>
        <w:t>變遷</w:t>
      </w:r>
      <w:r>
        <w:rPr>
          <w:rFonts w:ascii="Times New Roman" w:eastAsia="新細明體" w:hAnsi="Times New Roman" w:cs="Times New Roman"/>
          <w:sz w:val="24"/>
          <w:szCs w:val="24"/>
        </w:rPr>
        <w:t>？提出這些問題的目的</w:t>
      </w:r>
      <w:r>
        <w:rPr>
          <w:rFonts w:ascii="Times New Roman" w:eastAsia="新細明體" w:hAnsi="Times New Roman" w:cs="Times New Roman" w:hint="eastAsia"/>
          <w:sz w:val="24"/>
          <w:szCs w:val="24"/>
        </w:rPr>
        <w:t>只是拋磚引玉，有待相關的專家探討，本文在此只</w:t>
      </w:r>
      <w:r>
        <w:rPr>
          <w:rFonts w:ascii="Times New Roman" w:eastAsia="新細明體" w:hAnsi="Times New Roman" w:cs="Times New Roman"/>
          <w:sz w:val="24"/>
          <w:szCs w:val="24"/>
        </w:rPr>
        <w:t>是</w:t>
      </w:r>
      <w:r>
        <w:rPr>
          <w:rFonts w:ascii="Times New Roman" w:eastAsia="新細明體" w:hAnsi="Times New Roman" w:cs="Times New Roman" w:hint="eastAsia"/>
          <w:sz w:val="24"/>
          <w:szCs w:val="24"/>
        </w:rPr>
        <w:t>希望</w:t>
      </w:r>
      <w:r>
        <w:rPr>
          <w:rFonts w:ascii="Times New Roman" w:eastAsia="新細明體" w:hAnsi="Times New Roman" w:cs="Times New Roman"/>
          <w:sz w:val="24"/>
          <w:szCs w:val="24"/>
        </w:rPr>
        <w:t>説明，地方</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文化產業的發展</w:t>
      </w:r>
      <w:r>
        <w:rPr>
          <w:rFonts w:ascii="Times New Roman" w:eastAsia="新細明體" w:hAnsi="Times New Roman" w:cs="Times New Roman" w:hint="eastAsia"/>
          <w:sz w:val="24"/>
          <w:szCs w:val="24"/>
        </w:rPr>
        <w:t>主要某程度</w:t>
      </w:r>
      <w:r>
        <w:rPr>
          <w:rFonts w:ascii="Times New Roman" w:eastAsia="新細明體" w:hAnsi="Times New Roman" w:cs="Times New Roman"/>
          <w:sz w:val="24"/>
          <w:szCs w:val="24"/>
        </w:rPr>
        <w:t>受到</w:t>
      </w:r>
      <w:r>
        <w:rPr>
          <w:rFonts w:ascii="Times New Roman" w:eastAsia="新細明體" w:hAnsi="Times New Roman" w:cs="Times New Roman" w:hint="eastAsia"/>
          <w:sz w:val="24"/>
          <w:szCs w:val="24"/>
        </w:rPr>
        <w:t>綜合的</w:t>
      </w:r>
      <w:r>
        <w:rPr>
          <w:rFonts w:ascii="Times New Roman" w:eastAsia="新細明體" w:hAnsi="Times New Roman" w:cs="Times New Roman"/>
          <w:sz w:val="24"/>
          <w:szCs w:val="24"/>
        </w:rPr>
        <w:t>因素制約，比如</w:t>
      </w:r>
      <w:r>
        <w:rPr>
          <w:rFonts w:ascii="Times New Roman" w:eastAsia="新細明體" w:hAnsi="Times New Roman" w:cs="Times New Roman" w:hint="eastAsia"/>
          <w:sz w:val="24"/>
          <w:szCs w:val="24"/>
        </w:rPr>
        <w:t>有系統的文化技能培訓</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人</w:t>
      </w:r>
      <w:r>
        <w:rPr>
          <w:rFonts w:ascii="Times New Roman" w:eastAsia="新細明體" w:hAnsi="Times New Roman" w:cs="Times New Roman" w:hint="eastAsia"/>
          <w:sz w:val="24"/>
          <w:szCs w:val="24"/>
        </w:rPr>
        <w:t>的應變能力提升</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經濟效益的誘因</w:t>
      </w:r>
      <w:r>
        <w:rPr>
          <w:rFonts w:ascii="Times New Roman" w:eastAsia="新細明體" w:hAnsi="Times New Roman" w:cs="Times New Roman"/>
          <w:sz w:val="24"/>
          <w:szCs w:val="24"/>
        </w:rPr>
        <w:t>等等。</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b/>
          <w:sz w:val="24"/>
          <w:szCs w:val="24"/>
        </w:rPr>
      </w:pPr>
      <w:r>
        <w:rPr>
          <w:rFonts w:ascii="Times New Roman" w:eastAsia="新細明體" w:hAnsi="Times New Roman" w:cs="Times New Roman" w:hint="eastAsia"/>
          <w:b/>
          <w:sz w:val="24"/>
          <w:szCs w:val="24"/>
        </w:rPr>
        <w:t>五、在發展地方文化產業</w:t>
      </w:r>
      <w:r>
        <w:rPr>
          <w:rFonts w:ascii="Times New Roman" w:eastAsia="SimSun" w:hAnsi="Times New Roman" w:cs="Times New Roman" w:hint="eastAsia"/>
          <w:b/>
          <w:sz w:val="24"/>
          <w:szCs w:val="24"/>
        </w:rPr>
        <w:t>中澳門青年</w:t>
      </w:r>
      <w:r>
        <w:rPr>
          <w:rFonts w:ascii="Times New Roman" w:eastAsia="新細明體" w:hAnsi="Times New Roman" w:cs="Times New Roman" w:hint="eastAsia"/>
          <w:b/>
          <w:sz w:val="24"/>
          <w:szCs w:val="24"/>
        </w:rPr>
        <w:t>是面對困難和挑戰</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roofErr w:type="gramStart"/>
      <w:r>
        <w:rPr>
          <w:rFonts w:ascii="Times New Roman" w:eastAsia="新細明體" w:hAnsi="Times New Roman" w:cs="Times New Roman"/>
          <w:sz w:val="24"/>
          <w:szCs w:val="24"/>
        </w:rPr>
        <w:t>對於博</w:t>
      </w:r>
      <w:proofErr w:type="gramEnd"/>
      <w:r>
        <w:rPr>
          <w:rFonts w:ascii="Times New Roman" w:eastAsia="新細明體" w:hAnsi="Times New Roman" w:cs="Times New Roman"/>
          <w:sz w:val="24"/>
          <w:szCs w:val="24"/>
        </w:rPr>
        <w:t>彩業</w:t>
      </w:r>
      <w:proofErr w:type="gramStart"/>
      <w:r>
        <w:rPr>
          <w:rFonts w:ascii="Times New Roman" w:eastAsia="新細明體" w:hAnsi="Times New Roman" w:cs="Times New Roman"/>
          <w:sz w:val="24"/>
          <w:szCs w:val="24"/>
        </w:rPr>
        <w:t>一</w:t>
      </w:r>
      <w:proofErr w:type="gramEnd"/>
      <w:r>
        <w:rPr>
          <w:rFonts w:ascii="Times New Roman" w:eastAsia="新細明體" w:hAnsi="Times New Roman" w:cs="Times New Roman"/>
          <w:sz w:val="24"/>
          <w:szCs w:val="24"/>
        </w:rPr>
        <w:t>業獨大的澳門來說，如何發展文化產業是關係澳門社會經濟的重大問題。發展本地文化產業對於澳門至關重要，然而澳門在諸多基礎條件</w:t>
      </w:r>
      <w:r>
        <w:rPr>
          <w:rFonts w:ascii="Times New Roman" w:eastAsia="新細明體" w:hAnsi="Times New Roman" w:cs="Times New Roman" w:hint="eastAsia"/>
          <w:sz w:val="24"/>
          <w:szCs w:val="24"/>
        </w:rPr>
        <w:t>有待加强</w:t>
      </w:r>
      <w:r>
        <w:rPr>
          <w:rFonts w:ascii="Times New Roman" w:eastAsia="新細明體" w:hAnsi="Times New Roman" w:cs="Times New Roman"/>
          <w:sz w:val="24"/>
          <w:szCs w:val="24"/>
        </w:rPr>
        <w:t>。具有如下問題</w:t>
      </w:r>
      <w:r>
        <w:rPr>
          <w:rFonts w:ascii="Times New Roman" w:eastAsia="新細明體" w:hAnsi="Times New Roman" w:cs="Times New Roman" w:hint="eastAsia"/>
          <w:sz w:val="24"/>
          <w:szCs w:val="24"/>
        </w:rPr>
        <w:t>困難和挑戰</w:t>
      </w:r>
      <w:r>
        <w:rPr>
          <w:rFonts w:ascii="Times New Roman" w:eastAsia="新細明體" w:hAnsi="Times New Roman" w:cs="Times New Roman"/>
          <w:sz w:val="24"/>
          <w:szCs w:val="24"/>
        </w:rPr>
        <w:t>：首先，</w:t>
      </w:r>
      <w:r>
        <w:rPr>
          <w:rFonts w:ascii="Times New Roman" w:eastAsia="新細明體" w:hAnsi="Times New Roman" w:cs="Times New Roman" w:hint="eastAsia"/>
          <w:sz w:val="24"/>
          <w:szCs w:val="24"/>
        </w:rPr>
        <w:t>部份</w:t>
      </w:r>
      <w:r>
        <w:rPr>
          <w:rFonts w:ascii="Times New Roman" w:eastAsia="新細明體" w:hAnsi="Times New Roman" w:cs="Times New Roman"/>
          <w:sz w:val="24"/>
          <w:szCs w:val="24"/>
        </w:rPr>
        <w:t>的文化產業依賴於政府資助，難以獨立營利；</w:t>
      </w:r>
      <w:r>
        <w:rPr>
          <w:rFonts w:ascii="Times New Roman" w:eastAsia="新細明體" w:hAnsi="Times New Roman" w:cs="Times New Roman"/>
          <w:sz w:val="24"/>
          <w:szCs w:val="24"/>
          <w:lang w:val="zh-TW"/>
        </w:rPr>
        <w:t>其次</w:t>
      </w:r>
      <w:r>
        <w:rPr>
          <w:rFonts w:ascii="Times New Roman" w:eastAsia="新細明體" w:hAnsi="Times New Roman" w:cs="Times New Roman"/>
          <w:sz w:val="24"/>
          <w:szCs w:val="24"/>
        </w:rPr>
        <w:t>，產業規模較小，經營分散，集約化程度</w:t>
      </w:r>
      <w:r>
        <w:rPr>
          <w:rFonts w:ascii="Times New Roman" w:eastAsia="新細明體" w:hAnsi="Times New Roman" w:cs="Times New Roman" w:hint="eastAsia"/>
          <w:sz w:val="24"/>
          <w:szCs w:val="24"/>
        </w:rPr>
        <w:t>有待提</w:t>
      </w:r>
      <w:r>
        <w:rPr>
          <w:rFonts w:ascii="Times New Roman" w:eastAsia="新細明體" w:hAnsi="Times New Roman" w:cs="Times New Roman"/>
          <w:sz w:val="24"/>
          <w:szCs w:val="24"/>
        </w:rPr>
        <w:t>高；再次，企業以中小企業為主體，資金、技術和</w:t>
      </w:r>
      <w:proofErr w:type="gramStart"/>
      <w:r>
        <w:rPr>
          <w:rFonts w:ascii="Times New Roman" w:eastAsia="新細明體" w:hAnsi="Times New Roman" w:cs="Times New Roman"/>
          <w:sz w:val="24"/>
          <w:szCs w:val="24"/>
        </w:rPr>
        <w:t>人力資源均</w:t>
      </w:r>
      <w:r>
        <w:rPr>
          <w:rFonts w:ascii="Times New Roman" w:eastAsia="新細明體" w:hAnsi="Times New Roman" w:cs="Times New Roman" w:hint="eastAsia"/>
          <w:sz w:val="24"/>
          <w:szCs w:val="24"/>
        </w:rPr>
        <w:t>略有</w:t>
      </w:r>
      <w:proofErr w:type="gramEnd"/>
      <w:r>
        <w:rPr>
          <w:rFonts w:ascii="Times New Roman" w:eastAsia="新細明體" w:hAnsi="Times New Roman" w:cs="Times New Roman"/>
          <w:sz w:val="24"/>
          <w:szCs w:val="24"/>
        </w:rPr>
        <w:t>不足，經營管理效率</w:t>
      </w:r>
      <w:r>
        <w:rPr>
          <w:rFonts w:ascii="Times New Roman" w:eastAsia="新細明體" w:hAnsi="Times New Roman" w:cs="Times New Roman" w:hint="eastAsia"/>
          <w:sz w:val="24"/>
          <w:szCs w:val="24"/>
        </w:rPr>
        <w:t>有待提升</w:t>
      </w:r>
      <w:r>
        <w:rPr>
          <w:rFonts w:ascii="Times New Roman" w:eastAsia="新細明體" w:hAnsi="Times New Roman" w:cs="Times New Roman"/>
          <w:sz w:val="24"/>
          <w:szCs w:val="24"/>
        </w:rPr>
        <w:t>。總體來</w:t>
      </w:r>
      <w:r>
        <w:rPr>
          <w:rFonts w:ascii="Times New Roman" w:eastAsia="新細明體" w:hAnsi="Times New Roman" w:cs="Times New Roman"/>
          <w:sz w:val="24"/>
          <w:szCs w:val="24"/>
        </w:rPr>
        <w:lastRenderedPageBreak/>
        <w:t>說，澳門的文化產業</w:t>
      </w:r>
      <w:r>
        <w:rPr>
          <w:rFonts w:ascii="Times New Roman" w:eastAsia="新細明體" w:hAnsi="Times New Roman" w:cs="Times New Roman" w:hint="eastAsia"/>
          <w:sz w:val="24"/>
          <w:szCs w:val="24"/>
        </w:rPr>
        <w:t>還處於灌溉期</w:t>
      </w:r>
      <w:r>
        <w:rPr>
          <w:rFonts w:ascii="Times New Roman" w:eastAsia="新細明體" w:hAnsi="Times New Roman" w:cs="Times New Roman"/>
          <w:sz w:val="24"/>
          <w:szCs w:val="24"/>
        </w:rPr>
        <w:t>，在外資湧入和</w:t>
      </w:r>
      <w:r>
        <w:rPr>
          <w:rFonts w:ascii="Times New Roman" w:eastAsia="新細明體" w:hAnsi="Times New Roman" w:cs="Times New Roman" w:hint="eastAsia"/>
          <w:sz w:val="24"/>
          <w:szCs w:val="24"/>
        </w:rPr>
        <w:t>適應</w:t>
      </w:r>
      <w:r>
        <w:rPr>
          <w:rFonts w:ascii="Times New Roman" w:eastAsia="新細明體" w:hAnsi="Times New Roman" w:cs="Times New Roman"/>
          <w:sz w:val="24"/>
          <w:szCs w:val="24"/>
        </w:rPr>
        <w:t>全球文化產業競爭的環境中，競爭優勢</w:t>
      </w:r>
      <w:r>
        <w:rPr>
          <w:rFonts w:ascii="Times New Roman" w:eastAsia="新細明體" w:hAnsi="Times New Roman" w:cs="Times New Roman" w:hint="eastAsia"/>
          <w:sz w:val="24"/>
          <w:szCs w:val="24"/>
        </w:rPr>
        <w:t>須要尋找出突破點</w:t>
      </w:r>
      <w:r>
        <w:rPr>
          <w:rFonts w:ascii="Times New Roman" w:eastAsia="新細明體" w:hAnsi="Times New Roman" w:cs="Times New Roman"/>
          <w:sz w:val="24"/>
          <w:szCs w:val="24"/>
        </w:rPr>
        <w:t>。</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與香港、新加坡和韓國力圖振興的注重工業技術的創意文化產</w:t>
      </w:r>
      <w:r>
        <w:rPr>
          <w:rFonts w:ascii="Times New Roman" w:eastAsia="新細明體" w:hAnsi="Times New Roman" w:cs="Times New Roman"/>
          <w:sz w:val="24"/>
          <w:szCs w:val="24"/>
        </w:rPr>
        <w:t>業不同，澳門的本地文化產業</w:t>
      </w:r>
      <w:r>
        <w:rPr>
          <w:rFonts w:ascii="Times New Roman" w:eastAsia="新細明體" w:hAnsi="Times New Roman" w:cs="Times New Roman" w:hint="eastAsia"/>
          <w:sz w:val="24"/>
          <w:szCs w:val="24"/>
        </w:rPr>
        <w:t>目前</w:t>
      </w:r>
      <w:r>
        <w:rPr>
          <w:rFonts w:ascii="Times New Roman" w:eastAsia="新細明體" w:hAnsi="Times New Roman" w:cs="Times New Roman"/>
          <w:sz w:val="24"/>
          <w:szCs w:val="24"/>
        </w:rPr>
        <w:t>主要關注於發掘本地特色和城市精神。這種本地文化產業的培育，</w:t>
      </w:r>
      <w:r>
        <w:rPr>
          <w:rFonts w:ascii="Times New Roman" w:eastAsia="新細明體" w:hAnsi="Times New Roman" w:cs="Times New Roman" w:hint="eastAsia"/>
          <w:sz w:val="24"/>
          <w:szCs w:val="24"/>
        </w:rPr>
        <w:t>較困</w:t>
      </w:r>
      <w:r>
        <w:rPr>
          <w:rFonts w:ascii="Times New Roman" w:eastAsia="新細明體" w:hAnsi="Times New Roman" w:cs="Times New Roman"/>
          <w:sz w:val="24"/>
          <w:szCs w:val="24"/>
        </w:rPr>
        <w:t>難以採用創意文化產業所通用的</w:t>
      </w:r>
      <w:r>
        <w:rPr>
          <w:rFonts w:ascii="Times New Roman" w:eastAsia="新細明體" w:hAnsi="Times New Roman" w:cs="Times New Roman"/>
          <w:sz w:val="24"/>
          <w:szCs w:val="24"/>
        </w:rPr>
        <w:t>“</w:t>
      </w:r>
      <w:r>
        <w:rPr>
          <w:rFonts w:ascii="Times New Roman" w:eastAsia="新細明體" w:hAnsi="Times New Roman" w:cs="Times New Roman"/>
          <w:sz w:val="24"/>
          <w:szCs w:val="24"/>
        </w:rPr>
        <w:t>孵化器</w:t>
      </w:r>
      <w:r>
        <w:rPr>
          <w:rFonts w:ascii="Times New Roman" w:eastAsia="新細明體" w:hAnsi="Times New Roman" w:cs="Times New Roman"/>
          <w:sz w:val="24"/>
          <w:szCs w:val="24"/>
        </w:rPr>
        <w:t>”</w:t>
      </w:r>
      <w:r>
        <w:rPr>
          <w:rFonts w:ascii="Times New Roman" w:eastAsia="新細明體" w:hAnsi="Times New Roman" w:cs="Times New Roman"/>
          <w:sz w:val="24"/>
          <w:szCs w:val="24"/>
        </w:rPr>
        <w:t>模式，即建立擁有大量硬體設施和提供多種共同業務服務的產業園。本地文化產業往往</w:t>
      </w:r>
      <w:r>
        <w:rPr>
          <w:rFonts w:ascii="Times New Roman" w:eastAsia="新細明體" w:hAnsi="Times New Roman" w:cs="Times New Roman" w:hint="eastAsia"/>
          <w:sz w:val="24"/>
          <w:szCs w:val="24"/>
        </w:rPr>
        <w:t>並</w:t>
      </w:r>
      <w:r>
        <w:rPr>
          <w:rFonts w:ascii="Times New Roman" w:eastAsia="新細明體" w:hAnsi="Times New Roman" w:cs="Times New Roman"/>
          <w:sz w:val="24"/>
          <w:szCs w:val="24"/>
        </w:rPr>
        <w:t>不需要這種集中置備大量的硬體設施，它更需要的是</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人的創意和獨特的服務。它的產品注重特色的地方傳統，</w:t>
      </w:r>
      <w:r>
        <w:rPr>
          <w:rFonts w:ascii="Times New Roman" w:eastAsia="新細明體" w:hAnsi="Times New Roman" w:cs="Times New Roman" w:hint="eastAsia"/>
          <w:sz w:val="24"/>
          <w:szCs w:val="24"/>
        </w:rPr>
        <w:t>適應</w:t>
      </w:r>
      <w:r>
        <w:rPr>
          <w:rFonts w:ascii="Times New Roman" w:eastAsia="SimSun" w:hAnsi="Times New Roman" w:cs="Times New Roman" w:hint="eastAsia"/>
          <w:sz w:val="24"/>
          <w:szCs w:val="24"/>
        </w:rPr>
        <w:t>時代</w:t>
      </w:r>
      <w:r>
        <w:rPr>
          <w:rFonts w:ascii="Times New Roman" w:eastAsia="新細明體" w:hAnsi="Times New Roman" w:cs="Times New Roman" w:hint="eastAsia"/>
          <w:sz w:val="24"/>
          <w:szCs w:val="24"/>
        </w:rPr>
        <w:t>的新趨勢，</w:t>
      </w:r>
      <w:r>
        <w:rPr>
          <w:rFonts w:ascii="Times New Roman" w:eastAsia="新細明體" w:hAnsi="Times New Roman" w:cs="Times New Roman"/>
          <w:sz w:val="24"/>
          <w:szCs w:val="24"/>
        </w:rPr>
        <w:t>往往</w:t>
      </w:r>
      <w:r>
        <w:rPr>
          <w:rFonts w:ascii="Times New Roman" w:eastAsia="新細明體" w:hAnsi="Times New Roman" w:cs="Times New Roman" w:hint="eastAsia"/>
          <w:sz w:val="24"/>
          <w:szCs w:val="24"/>
        </w:rPr>
        <w:t>更需要</w:t>
      </w:r>
      <w:r>
        <w:rPr>
          <w:rFonts w:ascii="Times New Roman" w:eastAsia="新細明體" w:hAnsi="Times New Roman" w:cs="Times New Roman"/>
          <w:sz w:val="24"/>
          <w:szCs w:val="24"/>
        </w:rPr>
        <w:t>通過</w:t>
      </w:r>
      <w:r>
        <w:rPr>
          <w:rFonts w:ascii="Times New Roman" w:eastAsia="新細明體" w:hAnsi="Times New Roman" w:cs="Times New Roman" w:hint="eastAsia"/>
          <w:sz w:val="24"/>
          <w:szCs w:val="24"/>
        </w:rPr>
        <w:t>青年人</w:t>
      </w:r>
      <w:r>
        <w:rPr>
          <w:rFonts w:ascii="Times New Roman" w:eastAsia="SimSun" w:hAnsi="Times New Roman" w:cs="Times New Roman" w:hint="eastAsia"/>
          <w:sz w:val="24"/>
          <w:szCs w:val="24"/>
        </w:rPr>
        <w:t>的</w:t>
      </w:r>
      <w:r>
        <w:rPr>
          <w:rFonts w:ascii="Times New Roman" w:eastAsia="新細明體" w:hAnsi="Times New Roman" w:cs="Times New Roman"/>
          <w:sz w:val="24"/>
          <w:szCs w:val="24"/>
        </w:rPr>
        <w:t>創意設計，彰顯其所承載的具有地方特性的人文精神，可能是產品外觀設計的改觀，也可能是服務內涵的拓展。其產品和服務的變革並非導致大規模生產，也並非只是促進產業發展，而是與社會整體環境</w:t>
      </w:r>
      <w:r>
        <w:rPr>
          <w:rFonts w:ascii="Times New Roman" w:eastAsia="新細明體" w:hAnsi="Times New Roman" w:cs="Times New Roman" w:hint="eastAsia"/>
          <w:sz w:val="24"/>
          <w:szCs w:val="24"/>
        </w:rPr>
        <w:t>，隨著生活應變和優化而</w:t>
      </w:r>
      <w:r>
        <w:rPr>
          <w:rFonts w:ascii="Times New Roman" w:eastAsia="新細明體" w:hAnsi="Times New Roman" w:cs="Times New Roman"/>
          <w:sz w:val="24"/>
          <w:szCs w:val="24"/>
        </w:rPr>
        <w:t>共生，是新意獨特豐富並活躍社區的人文環境。因此，有創意的本地文化產業不</w:t>
      </w:r>
      <w:r>
        <w:rPr>
          <w:rFonts w:ascii="Times New Roman" w:eastAsia="新細明體" w:hAnsi="Times New Roman" w:cs="Times New Roman" w:hint="eastAsia"/>
          <w:sz w:val="24"/>
          <w:szCs w:val="24"/>
        </w:rPr>
        <w:t>但不</w:t>
      </w:r>
      <w:r>
        <w:rPr>
          <w:rFonts w:ascii="Times New Roman" w:eastAsia="新細明體" w:hAnsi="Times New Roman" w:cs="Times New Roman"/>
          <w:sz w:val="24"/>
          <w:szCs w:val="24"/>
        </w:rPr>
        <w:t>會引發惡性競爭，</w:t>
      </w:r>
      <w:r>
        <w:rPr>
          <w:rFonts w:ascii="Times New Roman" w:eastAsia="新細明體" w:hAnsi="Times New Roman" w:cs="Times New Roman" w:hint="eastAsia"/>
          <w:sz w:val="24"/>
          <w:szCs w:val="24"/>
        </w:rPr>
        <w:t>反</w:t>
      </w:r>
      <w:r>
        <w:rPr>
          <w:rFonts w:ascii="Times New Roman" w:eastAsia="新細明體" w:hAnsi="Times New Roman" w:cs="Times New Roman"/>
          <w:sz w:val="24"/>
          <w:szCs w:val="24"/>
        </w:rPr>
        <w:t>而會促進區域經濟效益和本地文化多元化。澳門需要探討</w:t>
      </w:r>
      <w:r>
        <w:rPr>
          <w:rFonts w:ascii="Times New Roman" w:eastAsia="SimSun" w:hAnsi="Times New Roman" w:cs="Times New Roman" w:hint="eastAsia"/>
          <w:sz w:val="24"/>
          <w:szCs w:val="24"/>
        </w:rPr>
        <w:t>多種</w:t>
      </w:r>
      <w:r>
        <w:rPr>
          <w:rFonts w:ascii="Times New Roman" w:eastAsia="新細明體" w:hAnsi="Times New Roman" w:cs="Times New Roman"/>
          <w:sz w:val="24"/>
          <w:szCs w:val="24"/>
        </w:rPr>
        <w:t>促進本地文化產業發展的共生模式。</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文化產業的關鍵在於</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人才，文化產品</w:t>
      </w:r>
      <w:r>
        <w:rPr>
          <w:rFonts w:ascii="Times New Roman" w:eastAsia="SimSun" w:hAnsi="Times New Roman" w:cs="Times New Roman" w:hint="eastAsia"/>
          <w:sz w:val="24"/>
          <w:szCs w:val="24"/>
        </w:rPr>
        <w:t>的</w:t>
      </w:r>
      <w:r>
        <w:rPr>
          <w:rFonts w:ascii="Times New Roman" w:eastAsia="新細明體" w:hAnsi="Times New Roman" w:cs="Times New Roman"/>
          <w:sz w:val="24"/>
          <w:szCs w:val="24"/>
        </w:rPr>
        <w:t>核心價值往往僅</w:t>
      </w:r>
      <w:r>
        <w:rPr>
          <w:rFonts w:ascii="Times New Roman" w:eastAsia="新細明體" w:hAnsi="Times New Roman" w:cs="Times New Roman" w:hint="eastAsia"/>
          <w:sz w:val="24"/>
          <w:szCs w:val="24"/>
        </w:rPr>
        <w:t>由</w:t>
      </w:r>
      <w:r>
        <w:rPr>
          <w:rFonts w:ascii="Times New Roman" w:eastAsia="新細明體" w:hAnsi="Times New Roman" w:cs="Times New Roman"/>
          <w:sz w:val="24"/>
          <w:szCs w:val="24"/>
        </w:rPr>
        <w:t>個別</w:t>
      </w:r>
      <w:r>
        <w:rPr>
          <w:rFonts w:ascii="Times New Roman" w:eastAsia="新細明體" w:hAnsi="Times New Roman" w:cs="Times New Roman" w:hint="eastAsia"/>
          <w:sz w:val="24"/>
          <w:szCs w:val="24"/>
        </w:rPr>
        <w:t>自</w:t>
      </w:r>
      <w:r>
        <w:rPr>
          <w:rFonts w:ascii="Times New Roman" w:eastAsia="新細明體" w:hAnsi="Times New Roman" w:cs="Times New Roman"/>
          <w:sz w:val="24"/>
          <w:szCs w:val="24"/>
        </w:rPr>
        <w:t>主人員</w:t>
      </w:r>
      <w:r>
        <w:rPr>
          <w:rFonts w:ascii="Times New Roman" w:eastAsia="SimSun" w:hAnsi="Times New Roman" w:cs="Times New Roman" w:hint="eastAsia"/>
          <w:sz w:val="24"/>
          <w:szCs w:val="24"/>
        </w:rPr>
        <w:t>的</w:t>
      </w:r>
      <w:r>
        <w:rPr>
          <w:rFonts w:ascii="Times New Roman" w:eastAsia="新細明體" w:hAnsi="Times New Roman" w:cs="Times New Roman"/>
          <w:sz w:val="24"/>
          <w:szCs w:val="24"/>
        </w:rPr>
        <w:t>創新，而</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人才</w:t>
      </w:r>
      <w:r>
        <w:rPr>
          <w:rFonts w:ascii="Times New Roman" w:eastAsia="新細明體" w:hAnsi="Times New Roman" w:cs="Times New Roman" w:hint="eastAsia"/>
          <w:sz w:val="24"/>
          <w:szCs w:val="24"/>
        </w:rPr>
        <w:t>的培訓，個人應變能力的提升，</w:t>
      </w:r>
      <w:r>
        <w:rPr>
          <w:rFonts w:ascii="Times New Roman" w:eastAsia="新細明體" w:hAnsi="Times New Roman" w:cs="Times New Roman"/>
          <w:sz w:val="24"/>
          <w:szCs w:val="24"/>
        </w:rPr>
        <w:t>恰恰</w:t>
      </w:r>
      <w:r>
        <w:rPr>
          <w:rFonts w:ascii="Times New Roman" w:eastAsia="新細明體" w:hAnsi="Times New Roman" w:cs="Times New Roman" w:hint="eastAsia"/>
          <w:sz w:val="24"/>
          <w:szCs w:val="24"/>
        </w:rPr>
        <w:t>就</w:t>
      </w:r>
      <w:r>
        <w:rPr>
          <w:rFonts w:ascii="Times New Roman" w:eastAsia="新細明體" w:hAnsi="Times New Roman" w:cs="Times New Roman"/>
          <w:sz w:val="24"/>
          <w:szCs w:val="24"/>
        </w:rPr>
        <w:t>是</w:t>
      </w:r>
      <w:r>
        <w:rPr>
          <w:rFonts w:ascii="Times New Roman" w:eastAsia="新細明體" w:hAnsi="Times New Roman" w:cs="Times New Roman" w:hint="eastAsia"/>
          <w:sz w:val="24"/>
          <w:szCs w:val="24"/>
        </w:rPr>
        <w:t>彌補</w:t>
      </w:r>
      <w:r>
        <w:rPr>
          <w:rFonts w:ascii="Times New Roman" w:eastAsia="新細明體" w:hAnsi="Times New Roman" w:cs="Times New Roman"/>
          <w:sz w:val="24"/>
          <w:szCs w:val="24"/>
        </w:rPr>
        <w:t>澳門</w:t>
      </w:r>
      <w:r>
        <w:rPr>
          <w:rFonts w:ascii="Times New Roman" w:eastAsia="SimSun" w:hAnsi="Times New Roman" w:cs="Times New Roman" w:hint="eastAsia"/>
          <w:sz w:val="24"/>
          <w:szCs w:val="24"/>
        </w:rPr>
        <w:t>此</w:t>
      </w:r>
      <w:r>
        <w:rPr>
          <w:rFonts w:ascii="Times New Roman" w:eastAsia="SimSun" w:hAnsi="Times New Roman" w:cs="Times New Roman" w:hint="eastAsia"/>
          <w:sz w:val="24"/>
          <w:szCs w:val="24"/>
        </w:rPr>
        <w:t>方面</w:t>
      </w:r>
      <w:r>
        <w:rPr>
          <w:rFonts w:ascii="Times New Roman" w:eastAsia="新細明體" w:hAnsi="Times New Roman" w:cs="Times New Roman"/>
          <w:sz w:val="24"/>
          <w:szCs w:val="24"/>
        </w:rPr>
        <w:t>的</w:t>
      </w:r>
      <w:r>
        <w:rPr>
          <w:rFonts w:ascii="Times New Roman" w:eastAsia="SimSun" w:hAnsi="Times New Roman" w:cs="Times New Roman" w:hint="eastAsia"/>
          <w:sz w:val="24"/>
          <w:szCs w:val="24"/>
        </w:rPr>
        <w:t>缺陷</w:t>
      </w:r>
      <w:r>
        <w:rPr>
          <w:rFonts w:ascii="Times New Roman" w:eastAsia="新細明體" w:hAnsi="Times New Roman" w:cs="Times New Roman"/>
          <w:sz w:val="24"/>
          <w:szCs w:val="24"/>
        </w:rPr>
        <w:t>。如何</w:t>
      </w:r>
      <w:r>
        <w:rPr>
          <w:rFonts w:ascii="Times New Roman" w:eastAsia="新細明體" w:hAnsi="Times New Roman" w:cs="Times New Roman" w:hint="eastAsia"/>
          <w:sz w:val="24"/>
          <w:szCs w:val="24"/>
        </w:rPr>
        <w:t>提升</w:t>
      </w:r>
      <w:r>
        <w:rPr>
          <w:rFonts w:ascii="Times New Roman" w:eastAsia="新細明體" w:hAnsi="Times New Roman" w:cs="Times New Roman"/>
          <w:sz w:val="24"/>
          <w:szCs w:val="24"/>
        </w:rPr>
        <w:t>創新</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人才</w:t>
      </w:r>
      <w:r>
        <w:rPr>
          <w:rFonts w:ascii="Times New Roman" w:eastAsia="SimSun" w:hAnsi="Times New Roman" w:cs="Times New Roman" w:hint="eastAsia"/>
          <w:sz w:val="24"/>
          <w:szCs w:val="24"/>
        </w:rPr>
        <w:t>之</w:t>
      </w:r>
      <w:r>
        <w:rPr>
          <w:rFonts w:ascii="Times New Roman" w:eastAsia="新細明體" w:hAnsi="Times New Roman" w:cs="Times New Roman"/>
          <w:sz w:val="24"/>
          <w:szCs w:val="24"/>
        </w:rPr>
        <w:t>問題一直被視為澳門本地文化產業發展的</w:t>
      </w:r>
      <w:r>
        <w:rPr>
          <w:rFonts w:ascii="Times New Roman" w:eastAsia="SimSun" w:hAnsi="Times New Roman" w:cs="Times New Roman" w:hint="eastAsia"/>
          <w:sz w:val="24"/>
          <w:szCs w:val="24"/>
        </w:rPr>
        <w:t>難題</w:t>
      </w:r>
      <w:r>
        <w:rPr>
          <w:rFonts w:ascii="Times New Roman" w:eastAsia="新細明體" w:hAnsi="Times New Roman" w:cs="Times New Roman"/>
          <w:sz w:val="24"/>
          <w:szCs w:val="24"/>
        </w:rPr>
        <w:t>所在。英國學者海斯莫汗（</w:t>
      </w:r>
      <w:r>
        <w:rPr>
          <w:rFonts w:ascii="Times New Roman" w:eastAsia="新細明體" w:hAnsi="Times New Roman" w:cs="Times New Roman"/>
          <w:sz w:val="24"/>
          <w:szCs w:val="24"/>
        </w:rPr>
        <w:t xml:space="preserve">David </w:t>
      </w:r>
      <w:proofErr w:type="spellStart"/>
      <w:r>
        <w:rPr>
          <w:rFonts w:ascii="Times New Roman" w:eastAsia="新細明體" w:hAnsi="Times New Roman" w:cs="Times New Roman"/>
          <w:sz w:val="24"/>
          <w:szCs w:val="24"/>
        </w:rPr>
        <w:t>Hesmondhalgh</w:t>
      </w:r>
      <w:proofErr w:type="spellEnd"/>
      <w:r>
        <w:rPr>
          <w:rFonts w:ascii="Times New Roman" w:eastAsia="新細明體" w:hAnsi="Times New Roman" w:cs="Times New Roman"/>
          <w:sz w:val="24"/>
          <w:szCs w:val="24"/>
        </w:rPr>
        <w:t>, 2018</w:t>
      </w:r>
      <w:r>
        <w:rPr>
          <w:rFonts w:ascii="Times New Roman" w:eastAsia="新細明體" w:hAnsi="Times New Roman" w:cs="Times New Roman"/>
          <w:sz w:val="24"/>
          <w:szCs w:val="24"/>
        </w:rPr>
        <w:t>）認為所謂核心的文化創意產業是指工業化產製、文本流通及高度仰賴符號創作者的</w:t>
      </w:r>
      <w:proofErr w:type="gramStart"/>
      <w:r>
        <w:rPr>
          <w:rFonts w:ascii="Times New Roman" w:eastAsia="新細明體" w:hAnsi="Times New Roman" w:cs="Times New Roman"/>
          <w:sz w:val="24"/>
          <w:szCs w:val="24"/>
        </w:rPr>
        <w:t>的</w:t>
      </w:r>
      <w:proofErr w:type="gramEnd"/>
      <w:r>
        <w:rPr>
          <w:rFonts w:ascii="Times New Roman" w:eastAsia="新細明體" w:hAnsi="Times New Roman" w:cs="Times New Roman"/>
          <w:sz w:val="24"/>
          <w:szCs w:val="24"/>
        </w:rPr>
        <w:t>產業類別，有其他非核心文化產業，也就是</w:t>
      </w:r>
      <w:r>
        <w:rPr>
          <w:rFonts w:ascii="Times New Roman" w:eastAsia="新細明體" w:hAnsi="Times New Roman" w:cs="Times New Roman"/>
          <w:sz w:val="24"/>
          <w:szCs w:val="24"/>
        </w:rPr>
        <w:t>“</w:t>
      </w:r>
      <w:r>
        <w:rPr>
          <w:rFonts w:ascii="Times New Roman" w:eastAsia="新細明體" w:hAnsi="Times New Roman" w:cs="Times New Roman"/>
          <w:sz w:val="24"/>
          <w:szCs w:val="24"/>
        </w:rPr>
        <w:t>周邊</w:t>
      </w:r>
      <w:r>
        <w:rPr>
          <w:rFonts w:ascii="Times New Roman" w:eastAsia="新細明體" w:hAnsi="Times New Roman" w:cs="Times New Roman"/>
          <w:sz w:val="24"/>
          <w:szCs w:val="24"/>
        </w:rPr>
        <w:t>”</w:t>
      </w:r>
      <w:r>
        <w:rPr>
          <w:rFonts w:ascii="Times New Roman" w:eastAsia="新細明體" w:hAnsi="Times New Roman" w:cs="Times New Roman"/>
          <w:sz w:val="24"/>
          <w:szCs w:val="24"/>
        </w:rPr>
        <w:t>文化創意產業，與核心文化產業相較，其再製的符號則僅需運用半工業化甚至或是非工業化的方法。也就是說，對於本地文化產業來說，其對於傳統文化的再製作不需要很高的工業化手段。澳門的本地</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人士也可以擔負發展本地文化產業的責任。那麼如何促進本地人士的創新</w:t>
      </w:r>
      <w:r>
        <w:rPr>
          <w:rFonts w:ascii="Times New Roman" w:eastAsia="新細明體" w:hAnsi="Times New Roman" w:cs="Times New Roman"/>
          <w:sz w:val="24"/>
          <w:szCs w:val="24"/>
        </w:rPr>
        <w:t>意識和創新能力成為澳門本地文化產業發展的關鍵。</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hint="eastAsia"/>
          <w:b/>
          <w:sz w:val="24"/>
          <w:szCs w:val="24"/>
        </w:rPr>
        <w:t>六、澳門青年發展地方文化產業的有利因素</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rPr>
      </w:pPr>
      <w:r>
        <w:rPr>
          <w:rFonts w:ascii="Times New Roman" w:eastAsia="新細明體" w:hAnsi="Times New Roman" w:cs="Times New Roman" w:hint="eastAsia"/>
          <w:sz w:val="24"/>
          <w:szCs w:val="24"/>
        </w:rPr>
        <w:t>澳門青年</w:t>
      </w:r>
      <w:r>
        <w:rPr>
          <w:rFonts w:ascii="Times New Roman" w:eastAsia="新細明體" w:hAnsi="Times New Roman" w:cs="Times New Roman"/>
          <w:sz w:val="24"/>
          <w:szCs w:val="24"/>
        </w:rPr>
        <w:t>文化產業的成敗依賴外部環境，</w:t>
      </w:r>
      <w:r>
        <w:rPr>
          <w:rFonts w:ascii="Times New Roman" w:eastAsia="新細明體" w:hAnsi="Times New Roman" w:cs="Times New Roman" w:hint="eastAsia"/>
          <w:sz w:val="24"/>
          <w:szCs w:val="24"/>
        </w:rPr>
        <w:t>粵港澳大灣區的發展給予了年青人很大發揮的機遇</w:t>
      </w:r>
      <w:r>
        <w:rPr>
          <w:rFonts w:ascii="Times New Roman" w:eastAsia="SimSun" w:hAnsi="Times New Roman" w:cs="Times New Roman" w:hint="eastAsia"/>
          <w:sz w:val="24"/>
          <w:szCs w:val="24"/>
        </w:rPr>
        <w:t>。</w:t>
      </w:r>
      <w:proofErr w:type="gramStart"/>
      <w:r>
        <w:rPr>
          <w:rFonts w:ascii="Times New Roman" w:eastAsia="新細明體" w:hAnsi="Times New Roman" w:cs="Times New Roman" w:hint="eastAsia"/>
          <w:sz w:val="24"/>
          <w:szCs w:val="24"/>
        </w:rPr>
        <w:t>此外，</w:t>
      </w:r>
      <w:proofErr w:type="gramEnd"/>
      <w:r>
        <w:rPr>
          <w:rFonts w:ascii="Times New Roman" w:eastAsia="新細明體" w:hAnsi="Times New Roman" w:cs="Times New Roman" w:hint="eastAsia"/>
          <w:sz w:val="24"/>
          <w:szCs w:val="24"/>
        </w:rPr>
        <w:t>文化</w:t>
      </w:r>
      <w:r>
        <w:rPr>
          <w:rFonts w:ascii="Times New Roman" w:eastAsia="新細明體" w:hAnsi="Times New Roman" w:cs="Times New Roman"/>
          <w:sz w:val="24"/>
          <w:szCs w:val="24"/>
        </w:rPr>
        <w:t>創造往往是一種社會行為，</w:t>
      </w:r>
      <w:r>
        <w:rPr>
          <w:rFonts w:ascii="Times New Roman" w:eastAsia="新細明體" w:hAnsi="Times New Roman" w:cs="Times New Roman" w:hint="eastAsia"/>
          <w:sz w:val="24"/>
          <w:szCs w:val="24"/>
        </w:rPr>
        <w:t>青年人有能力</w:t>
      </w:r>
      <w:r>
        <w:rPr>
          <w:rFonts w:ascii="Times New Roman" w:eastAsia="新細明體" w:hAnsi="Times New Roman" w:cs="Times New Roman"/>
          <w:sz w:val="24"/>
          <w:szCs w:val="24"/>
        </w:rPr>
        <w:t>將創意轉化成產品</w:t>
      </w:r>
      <w:r>
        <w:rPr>
          <w:rFonts w:ascii="Times New Roman" w:eastAsia="新細明體" w:hAnsi="Times New Roman" w:cs="Times New Roman" w:hint="eastAsia"/>
          <w:sz w:val="24"/>
          <w:szCs w:val="24"/>
        </w:rPr>
        <w:t>，澳門特區有豐富的財政儲備，故此亦有能力提供</w:t>
      </w:r>
      <w:r>
        <w:rPr>
          <w:rFonts w:ascii="Times New Roman" w:eastAsia="新細明體" w:hAnsi="Times New Roman" w:cs="Times New Roman"/>
          <w:sz w:val="24"/>
          <w:szCs w:val="24"/>
        </w:rPr>
        <w:t>一套完整的支援系統。</w:t>
      </w:r>
      <w:r>
        <w:rPr>
          <w:rFonts w:ascii="Times New Roman" w:eastAsia="新細明體" w:hAnsi="Times New Roman" w:cs="Times New Roman" w:hint="eastAsia"/>
          <w:sz w:val="24"/>
          <w:szCs w:val="24"/>
        </w:rPr>
        <w:t>同時</w:t>
      </w:r>
      <w:r>
        <w:rPr>
          <w:rFonts w:ascii="Times New Roman" w:eastAsia="新細明體" w:hAnsi="Times New Roman" w:cs="Times New Roman"/>
          <w:sz w:val="24"/>
          <w:szCs w:val="24"/>
        </w:rPr>
        <w:t>澳門</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人傳統上團體意識比較強</w:t>
      </w:r>
      <w:r>
        <w:rPr>
          <w:rFonts w:ascii="Times New Roman" w:eastAsia="新細明體" w:hAnsi="Times New Roman" w:cs="Times New Roman" w:hint="eastAsia"/>
          <w:sz w:val="24"/>
          <w:szCs w:val="24"/>
        </w:rPr>
        <w:t>，只要</w:t>
      </w:r>
      <w:proofErr w:type="gramStart"/>
      <w:r>
        <w:rPr>
          <w:rFonts w:ascii="Times New Roman" w:eastAsia="新細明體" w:hAnsi="Times New Roman" w:cs="Times New Roman" w:hint="eastAsia"/>
          <w:sz w:val="24"/>
          <w:szCs w:val="24"/>
        </w:rPr>
        <w:t>通過對口的</w:t>
      </w:r>
      <w:proofErr w:type="gramEnd"/>
      <w:r>
        <w:rPr>
          <w:rFonts w:ascii="Times New Roman" w:eastAsia="新細明體" w:hAnsi="Times New Roman" w:cs="Times New Roman"/>
          <w:sz w:val="24"/>
          <w:szCs w:val="24"/>
        </w:rPr>
        <w:t>創新意識</w:t>
      </w:r>
      <w:r>
        <w:rPr>
          <w:rFonts w:ascii="Times New Roman" w:eastAsia="新細明體" w:hAnsi="Times New Roman" w:cs="Times New Roman" w:hint="eastAsia"/>
          <w:sz w:val="24"/>
          <w:szCs w:val="24"/>
        </w:rPr>
        <w:t>啟蒙，相信青年人</w:t>
      </w:r>
      <w:r>
        <w:rPr>
          <w:rFonts w:ascii="Times New Roman" w:eastAsia="新細明體" w:hAnsi="Times New Roman" w:cs="Times New Roman" w:hint="eastAsia"/>
          <w:sz w:val="24"/>
          <w:szCs w:val="24"/>
        </w:rPr>
        <w:lastRenderedPageBreak/>
        <w:t>在文化創意產業</w:t>
      </w:r>
      <w:proofErr w:type="gramStart"/>
      <w:r>
        <w:rPr>
          <w:rFonts w:ascii="Times New Roman" w:eastAsia="新細明體" w:hAnsi="Times New Roman" w:cs="Times New Roman" w:hint="eastAsia"/>
          <w:sz w:val="24"/>
          <w:szCs w:val="24"/>
        </w:rPr>
        <w:t>巿</w:t>
      </w:r>
      <w:proofErr w:type="gramEnd"/>
      <w:r>
        <w:rPr>
          <w:rFonts w:ascii="Times New Roman" w:eastAsia="新細明體" w:hAnsi="Times New Roman" w:cs="Times New Roman" w:hint="eastAsia"/>
          <w:sz w:val="24"/>
          <w:szCs w:val="24"/>
        </w:rPr>
        <w:t>場能夠</w:t>
      </w:r>
      <w:proofErr w:type="gramStart"/>
      <w:r>
        <w:rPr>
          <w:rFonts w:ascii="Times New Roman" w:eastAsia="新細明體" w:hAnsi="Times New Roman" w:cs="Times New Roman" w:hint="eastAsia"/>
          <w:sz w:val="24"/>
          <w:szCs w:val="24"/>
        </w:rPr>
        <w:t>佔一</w:t>
      </w:r>
      <w:proofErr w:type="gramEnd"/>
      <w:r>
        <w:rPr>
          <w:rFonts w:ascii="Times New Roman" w:eastAsia="新細明體" w:hAnsi="Times New Roman" w:cs="Times New Roman" w:hint="eastAsia"/>
          <w:sz w:val="24"/>
          <w:szCs w:val="24"/>
        </w:rPr>
        <w:t>席位</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目前</w:t>
      </w:r>
      <w:r>
        <w:rPr>
          <w:rFonts w:ascii="Times New Roman" w:eastAsia="新細明體" w:hAnsi="Times New Roman" w:cs="Times New Roman"/>
          <w:sz w:val="24"/>
          <w:szCs w:val="24"/>
        </w:rPr>
        <w:t>澳門年輕一代已發生很大變化，他們開始關注自我、崇尚改變</w:t>
      </w:r>
      <w:r>
        <w:rPr>
          <w:rFonts w:ascii="Times New Roman" w:eastAsia="新細明體" w:hAnsi="Times New Roman" w:cs="Times New Roman" w:hint="eastAsia"/>
          <w:sz w:val="24"/>
          <w:szCs w:val="24"/>
        </w:rPr>
        <w:t>、適應</w:t>
      </w:r>
      <w:proofErr w:type="gramStart"/>
      <w:r>
        <w:rPr>
          <w:rFonts w:ascii="Times New Roman" w:eastAsia="新細明體" w:hAnsi="Times New Roman" w:cs="Times New Roman" w:hint="eastAsia"/>
          <w:sz w:val="24"/>
          <w:szCs w:val="24"/>
        </w:rPr>
        <w:t>巿</w:t>
      </w:r>
      <w:proofErr w:type="gramEnd"/>
      <w:r>
        <w:rPr>
          <w:rFonts w:ascii="Times New Roman" w:eastAsia="新細明體" w:hAnsi="Times New Roman" w:cs="Times New Roman" w:hint="eastAsia"/>
          <w:sz w:val="24"/>
          <w:szCs w:val="24"/>
        </w:rPr>
        <w:t>場</w:t>
      </w:r>
      <w:r>
        <w:rPr>
          <w:rFonts w:ascii="Times New Roman" w:eastAsia="新細明體" w:hAnsi="Times New Roman" w:cs="Times New Roman"/>
          <w:sz w:val="24"/>
          <w:szCs w:val="24"/>
        </w:rPr>
        <w:t>，也擁有獲取</w:t>
      </w:r>
      <w:r>
        <w:rPr>
          <w:rFonts w:ascii="Times New Roman" w:eastAsia="新細明體" w:hAnsi="Times New Roman" w:cs="Times New Roman" w:hint="eastAsia"/>
          <w:sz w:val="24"/>
          <w:szCs w:val="24"/>
        </w:rPr>
        <w:t>世界</w:t>
      </w:r>
      <w:proofErr w:type="gramStart"/>
      <w:r>
        <w:rPr>
          <w:rFonts w:ascii="Times New Roman" w:eastAsia="新細明體" w:hAnsi="Times New Roman" w:cs="Times New Roman" w:hint="eastAsia"/>
          <w:sz w:val="24"/>
          <w:szCs w:val="24"/>
        </w:rPr>
        <w:t>巿</w:t>
      </w:r>
      <w:proofErr w:type="gramEnd"/>
      <w:r>
        <w:rPr>
          <w:rFonts w:ascii="Times New Roman" w:eastAsia="新細明體" w:hAnsi="Times New Roman" w:cs="Times New Roman" w:hint="eastAsia"/>
          <w:sz w:val="24"/>
          <w:szCs w:val="24"/>
        </w:rPr>
        <w:t>場不同</w:t>
      </w:r>
      <w:r>
        <w:rPr>
          <w:rFonts w:ascii="Times New Roman" w:eastAsia="新細明體" w:hAnsi="Times New Roman" w:cs="Times New Roman"/>
          <w:sz w:val="24"/>
          <w:szCs w:val="24"/>
        </w:rPr>
        <w:t>資訊的能力。由於本地文化產業具有資源</w:t>
      </w:r>
      <w:r>
        <w:rPr>
          <w:rFonts w:ascii="Times New Roman" w:eastAsia="新細明體" w:hAnsi="Times New Roman" w:cs="Times New Roman" w:hint="eastAsia"/>
          <w:sz w:val="24"/>
          <w:szCs w:val="24"/>
        </w:rPr>
        <w:t>再集中</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人力資源</w:t>
      </w:r>
      <w:r>
        <w:rPr>
          <w:rFonts w:ascii="Times New Roman" w:eastAsia="新細明體" w:hAnsi="Times New Roman" w:cs="Times New Roman" w:hint="eastAsia"/>
          <w:sz w:val="24"/>
          <w:szCs w:val="24"/>
        </w:rPr>
        <w:t>加强培訓</w:t>
      </w:r>
      <w:r>
        <w:rPr>
          <w:rFonts w:ascii="Times New Roman" w:eastAsia="新細明體" w:hAnsi="Times New Roman" w:cs="Times New Roman"/>
          <w:sz w:val="24"/>
          <w:szCs w:val="24"/>
        </w:rPr>
        <w:t>等</w:t>
      </w:r>
      <w:r>
        <w:rPr>
          <w:rFonts w:ascii="Times New Roman" w:eastAsia="新細明體" w:hAnsi="Times New Roman" w:cs="Times New Roman" w:hint="eastAsia"/>
          <w:sz w:val="24"/>
          <w:szCs w:val="24"/>
        </w:rPr>
        <w:t>成功因素</w:t>
      </w:r>
      <w:r>
        <w:rPr>
          <w:rFonts w:ascii="Times New Roman" w:eastAsia="新細明體" w:hAnsi="Times New Roman" w:cs="Times New Roman"/>
          <w:sz w:val="24"/>
          <w:szCs w:val="24"/>
        </w:rPr>
        <w:t>，</w:t>
      </w:r>
      <w:r>
        <w:rPr>
          <w:rFonts w:ascii="Times New Roman" w:eastAsia="新細明體" w:hAnsi="Times New Roman" w:cs="Times New Roman" w:hint="eastAsia"/>
          <w:sz w:val="24"/>
          <w:szCs w:val="24"/>
        </w:rPr>
        <w:t>故澳門特區</w:t>
      </w:r>
      <w:r>
        <w:rPr>
          <w:rFonts w:ascii="Times New Roman" w:eastAsia="新細明體" w:hAnsi="Times New Roman" w:cs="Times New Roman"/>
          <w:sz w:val="24"/>
          <w:szCs w:val="24"/>
        </w:rPr>
        <w:t>政府和行業協會</w:t>
      </w:r>
      <w:r>
        <w:rPr>
          <w:rFonts w:ascii="Times New Roman" w:eastAsia="新細明體" w:hAnsi="Times New Roman" w:cs="Times New Roman" w:hint="eastAsia"/>
          <w:sz w:val="24"/>
          <w:szCs w:val="24"/>
        </w:rPr>
        <w:t>可以</w:t>
      </w:r>
      <w:r>
        <w:rPr>
          <w:rFonts w:ascii="Times New Roman" w:eastAsia="新細明體" w:hAnsi="Times New Roman" w:cs="Times New Roman"/>
          <w:sz w:val="24"/>
          <w:szCs w:val="24"/>
        </w:rPr>
        <w:t>擔負起</w:t>
      </w:r>
      <w:r>
        <w:rPr>
          <w:rFonts w:ascii="Times New Roman" w:eastAsia="新細明體" w:hAnsi="Times New Roman" w:cs="Times New Roman" w:hint="eastAsia"/>
          <w:sz w:val="24"/>
          <w:szCs w:val="24"/>
        </w:rPr>
        <w:t>促進和</w:t>
      </w:r>
      <w:r>
        <w:rPr>
          <w:rFonts w:ascii="Times New Roman" w:eastAsia="新細明體" w:hAnsi="Times New Roman" w:cs="Times New Roman"/>
          <w:sz w:val="24"/>
          <w:szCs w:val="24"/>
        </w:rPr>
        <w:t>整合本地文化產業</w:t>
      </w: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這樣</w:t>
      </w:r>
      <w:r>
        <w:rPr>
          <w:rFonts w:ascii="Times New Roman" w:eastAsia="新細明體" w:hAnsi="Times New Roman" w:cs="Times New Roman"/>
          <w:sz w:val="24"/>
          <w:szCs w:val="24"/>
        </w:rPr>
        <w:t>既保護本地文化的多元化發展，又使豐富的資源得以整合推展。</w:t>
      </w:r>
      <w:proofErr w:type="gramStart"/>
      <w:r>
        <w:rPr>
          <w:rFonts w:ascii="Times New Roman" w:eastAsia="新細明體" w:hAnsi="Times New Roman" w:cs="Times New Roman"/>
          <w:sz w:val="24"/>
          <w:szCs w:val="24"/>
        </w:rPr>
        <w:t>此外，</w:t>
      </w:r>
      <w:proofErr w:type="gramEnd"/>
      <w:r>
        <w:rPr>
          <w:rFonts w:ascii="Times New Roman" w:eastAsia="新細明體" w:hAnsi="Times New Roman" w:cs="Times New Roman"/>
          <w:sz w:val="24"/>
          <w:szCs w:val="24"/>
        </w:rPr>
        <w:t>政府</w:t>
      </w:r>
      <w:r>
        <w:rPr>
          <w:rFonts w:ascii="Times New Roman" w:eastAsia="新細明體" w:hAnsi="Times New Roman" w:cs="Times New Roman" w:hint="eastAsia"/>
          <w:sz w:val="24"/>
          <w:szCs w:val="24"/>
        </w:rPr>
        <w:t>可以考慮</w:t>
      </w:r>
      <w:r>
        <w:rPr>
          <w:rFonts w:ascii="Times New Roman" w:eastAsia="新細明體" w:hAnsi="Times New Roman" w:cs="Times New Roman"/>
          <w:sz w:val="24"/>
          <w:szCs w:val="24"/>
        </w:rPr>
        <w:t>對本地文化產業</w:t>
      </w:r>
      <w:r>
        <w:rPr>
          <w:rFonts w:ascii="Times New Roman" w:eastAsia="SimSun" w:hAnsi="Times New Roman" w:cs="Times New Roman" w:hint="eastAsia"/>
          <w:sz w:val="24"/>
          <w:szCs w:val="24"/>
        </w:rPr>
        <w:t>中的中醫藥行業和</w:t>
      </w:r>
      <w:r>
        <w:rPr>
          <w:rFonts w:ascii="Times New Roman" w:eastAsia="新細明體" w:hAnsi="Times New Roman" w:cs="Times New Roman"/>
          <w:sz w:val="24"/>
          <w:szCs w:val="24"/>
        </w:rPr>
        <w:t>金融</w:t>
      </w:r>
      <w:r>
        <w:rPr>
          <w:rFonts w:ascii="Times New Roman" w:eastAsia="新細明體" w:hAnsi="Times New Roman" w:cs="Times New Roman" w:hint="eastAsia"/>
          <w:sz w:val="24"/>
          <w:szCs w:val="24"/>
        </w:rPr>
        <w:t>保險</w:t>
      </w:r>
      <w:r>
        <w:rPr>
          <w:rFonts w:ascii="Times New Roman" w:eastAsia="SimSun" w:hAnsi="Times New Roman" w:cs="Times New Roman" w:hint="eastAsia"/>
          <w:sz w:val="24"/>
          <w:szCs w:val="24"/>
        </w:rPr>
        <w:t>業在</w:t>
      </w:r>
      <w:r>
        <w:rPr>
          <w:rFonts w:ascii="Times New Roman" w:eastAsia="新細明體" w:hAnsi="Times New Roman" w:cs="Times New Roman"/>
          <w:sz w:val="24"/>
          <w:szCs w:val="24"/>
        </w:rPr>
        <w:t>資訊平</w:t>
      </w:r>
      <w:r>
        <w:rPr>
          <w:rFonts w:ascii="Times New Roman" w:eastAsia="新細明體" w:hAnsi="Times New Roman" w:cs="Times New Roman" w:hint="eastAsia"/>
          <w:sz w:val="24"/>
          <w:szCs w:val="24"/>
        </w:rPr>
        <w:t>台</w:t>
      </w:r>
      <w:r>
        <w:rPr>
          <w:rFonts w:ascii="Times New Roman" w:eastAsia="新細明體" w:hAnsi="Times New Roman" w:cs="Times New Roman"/>
          <w:sz w:val="24"/>
          <w:szCs w:val="24"/>
        </w:rPr>
        <w:t>等方面</w:t>
      </w:r>
      <w:r>
        <w:rPr>
          <w:rFonts w:ascii="Times New Roman" w:eastAsia="SimSun" w:hAnsi="Times New Roman" w:cs="Times New Roman" w:hint="eastAsia"/>
          <w:sz w:val="24"/>
          <w:szCs w:val="24"/>
        </w:rPr>
        <w:t>進行</w:t>
      </w:r>
      <w:r>
        <w:rPr>
          <w:rFonts w:ascii="Times New Roman" w:eastAsia="新細明體" w:hAnsi="Times New Roman" w:cs="Times New Roman" w:hint="eastAsia"/>
          <w:sz w:val="24"/>
          <w:szCs w:val="24"/>
        </w:rPr>
        <w:t>開拓</w:t>
      </w:r>
      <w:r>
        <w:rPr>
          <w:rFonts w:ascii="Times New Roman" w:eastAsia="新細明體" w:hAnsi="Times New Roman" w:cs="Times New Roman"/>
          <w:sz w:val="24"/>
          <w:szCs w:val="24"/>
        </w:rPr>
        <w:t>，促進本地文化產業</w:t>
      </w:r>
      <w:r>
        <w:rPr>
          <w:rFonts w:ascii="Times New Roman" w:eastAsia="SimSun" w:hAnsi="Times New Roman" w:cs="Times New Roman" w:hint="eastAsia"/>
          <w:sz w:val="24"/>
          <w:szCs w:val="24"/>
        </w:rPr>
        <w:t>在亞太地區有更好的</w:t>
      </w:r>
      <w:r>
        <w:rPr>
          <w:rFonts w:ascii="Times New Roman" w:eastAsia="新細明體" w:hAnsi="Times New Roman" w:cs="Times New Roman"/>
          <w:sz w:val="24"/>
          <w:szCs w:val="24"/>
        </w:rPr>
        <w:t>競爭能力。</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澳門</w:t>
      </w:r>
      <w:r>
        <w:rPr>
          <w:rFonts w:ascii="Times New Roman" w:eastAsia="新細明體" w:hAnsi="Times New Roman" w:cs="Times New Roman" w:hint="eastAsia"/>
          <w:sz w:val="24"/>
          <w:szCs w:val="24"/>
        </w:rPr>
        <w:t>雖然</w:t>
      </w:r>
      <w:r>
        <w:rPr>
          <w:rFonts w:ascii="Times New Roman" w:eastAsia="新細明體" w:hAnsi="Times New Roman" w:cs="Times New Roman"/>
          <w:sz w:val="24"/>
          <w:szCs w:val="24"/>
        </w:rPr>
        <w:t>地小</w:t>
      </w:r>
      <w:r>
        <w:rPr>
          <w:rFonts w:ascii="Times New Roman" w:eastAsia="新細明體" w:hAnsi="Times New Roman" w:cs="Times New Roman" w:hint="eastAsia"/>
          <w:sz w:val="24"/>
          <w:szCs w:val="24"/>
        </w:rPr>
        <w:t>，</w:t>
      </w:r>
      <w:proofErr w:type="gramStart"/>
      <w:r>
        <w:rPr>
          <w:rFonts w:ascii="Times New Roman" w:eastAsia="新細明體" w:hAnsi="Times New Roman" w:cs="Times New Roman" w:hint="eastAsia"/>
          <w:sz w:val="24"/>
          <w:szCs w:val="24"/>
        </w:rPr>
        <w:t>但背靠祖國</w:t>
      </w:r>
      <w:proofErr w:type="gramEnd"/>
      <w:r>
        <w:rPr>
          <w:rFonts w:ascii="Times New Roman" w:eastAsia="新細明體" w:hAnsi="Times New Roman" w:cs="Times New Roman" w:hint="eastAsia"/>
          <w:sz w:val="24"/>
          <w:szCs w:val="24"/>
        </w:rPr>
        <w:t>，青年輩出</w:t>
      </w:r>
      <w:r>
        <w:rPr>
          <w:rFonts w:ascii="Times New Roman" w:eastAsia="SimSun" w:hAnsi="Times New Roman" w:cs="Times New Roman" w:hint="eastAsia"/>
          <w:sz w:val="24"/>
          <w:szCs w:val="24"/>
        </w:rPr>
        <w:t>。</w:t>
      </w:r>
      <w:r>
        <w:rPr>
          <w:rFonts w:ascii="Times New Roman" w:eastAsia="新細明體" w:hAnsi="Times New Roman" w:cs="Times New Roman" w:hint="eastAsia"/>
          <w:sz w:val="24"/>
          <w:szCs w:val="24"/>
        </w:rPr>
        <w:t>青年在</w:t>
      </w:r>
      <w:r>
        <w:rPr>
          <w:rFonts w:ascii="Times New Roman" w:eastAsia="新細明體" w:hAnsi="Times New Roman" w:cs="Times New Roman"/>
          <w:sz w:val="24"/>
          <w:szCs w:val="24"/>
        </w:rPr>
        <w:t>文化產業發展</w:t>
      </w:r>
      <w:r>
        <w:rPr>
          <w:rFonts w:ascii="Times New Roman" w:eastAsia="新細明體" w:hAnsi="Times New Roman" w:cs="Times New Roman" w:hint="eastAsia"/>
          <w:sz w:val="24"/>
          <w:szCs w:val="24"/>
        </w:rPr>
        <w:t>可以承擔起時代的使命</w:t>
      </w:r>
      <w:r>
        <w:rPr>
          <w:rFonts w:ascii="Times New Roman" w:eastAsia="新細明體" w:hAnsi="Times New Roman" w:cs="Times New Roman"/>
          <w:sz w:val="24"/>
          <w:szCs w:val="24"/>
        </w:rPr>
        <w:t>，面</w:t>
      </w:r>
      <w:r>
        <w:rPr>
          <w:rFonts w:ascii="Times New Roman" w:eastAsia="新細明體" w:hAnsi="Times New Roman" w:cs="Times New Roman" w:hint="eastAsia"/>
          <w:sz w:val="24"/>
          <w:szCs w:val="24"/>
        </w:rPr>
        <w:t>對</w:t>
      </w:r>
      <w:r>
        <w:rPr>
          <w:rFonts w:ascii="Times New Roman" w:eastAsia="SimSun" w:hAnsi="Times New Roman" w:cs="Times New Roman" w:hint="eastAsia"/>
          <w:sz w:val="24"/>
          <w:szCs w:val="24"/>
        </w:rPr>
        <w:t>全球</w:t>
      </w:r>
      <w:proofErr w:type="gramStart"/>
      <w:r>
        <w:rPr>
          <w:rFonts w:ascii="Times New Roman" w:eastAsia="SimSun" w:hAnsi="Times New Roman" w:cs="Times New Roman" w:hint="eastAsia"/>
          <w:sz w:val="24"/>
          <w:szCs w:val="24"/>
        </w:rPr>
        <w:t>疫情的</w:t>
      </w:r>
      <w:proofErr w:type="gramEnd"/>
      <w:r>
        <w:rPr>
          <w:rFonts w:ascii="Times New Roman" w:eastAsia="SimSun" w:hAnsi="Times New Roman" w:cs="Times New Roman" w:hint="eastAsia"/>
          <w:sz w:val="24"/>
          <w:szCs w:val="24"/>
        </w:rPr>
        <w:t>衝擊和</w:t>
      </w:r>
      <w:r>
        <w:rPr>
          <w:rFonts w:ascii="Times New Roman" w:eastAsia="新細明體" w:hAnsi="Times New Roman" w:cs="Times New Roman" w:hint="eastAsia"/>
          <w:sz w:val="24"/>
          <w:szCs w:val="24"/>
        </w:rPr>
        <w:t>新興</w:t>
      </w:r>
      <w:r>
        <w:rPr>
          <w:rFonts w:ascii="Times New Roman" w:eastAsia="新細明體" w:hAnsi="Times New Roman" w:cs="Times New Roman"/>
          <w:sz w:val="24"/>
          <w:szCs w:val="24"/>
        </w:rPr>
        <w:t>城市</w:t>
      </w:r>
      <w:r>
        <w:rPr>
          <w:rFonts w:ascii="Times New Roman" w:eastAsia="新細明體" w:hAnsi="Times New Roman" w:cs="Times New Roman" w:hint="eastAsia"/>
          <w:sz w:val="24"/>
          <w:szCs w:val="24"/>
        </w:rPr>
        <w:t>文化產業</w:t>
      </w:r>
      <w:r>
        <w:rPr>
          <w:rFonts w:ascii="Times New Roman" w:eastAsia="新細明體" w:hAnsi="Times New Roman" w:cs="Times New Roman"/>
          <w:sz w:val="24"/>
          <w:szCs w:val="24"/>
        </w:rPr>
        <w:t>競爭，本地</w:t>
      </w:r>
      <w:r>
        <w:rPr>
          <w:rFonts w:ascii="Times New Roman" w:eastAsia="新細明體" w:hAnsi="Times New Roman" w:cs="Times New Roman" w:hint="eastAsia"/>
          <w:sz w:val="24"/>
          <w:szCs w:val="24"/>
        </w:rPr>
        <w:t>青年</w:t>
      </w:r>
      <w:r>
        <w:rPr>
          <w:rFonts w:ascii="Times New Roman" w:eastAsia="新細明體" w:hAnsi="Times New Roman" w:cs="Times New Roman"/>
          <w:sz w:val="24"/>
          <w:szCs w:val="24"/>
        </w:rPr>
        <w:t>人才</w:t>
      </w:r>
      <w:r>
        <w:rPr>
          <w:rFonts w:ascii="Times New Roman" w:eastAsia="SimSun" w:hAnsi="Times New Roman" w:cs="Times New Roman" w:hint="eastAsia"/>
          <w:sz w:val="24"/>
          <w:szCs w:val="24"/>
        </w:rPr>
        <w:t>應放眼</w:t>
      </w:r>
      <w:r>
        <w:rPr>
          <w:rFonts w:ascii="Times New Roman" w:eastAsia="新細明體" w:hAnsi="Times New Roman" w:cs="Times New Roman" w:hint="eastAsia"/>
          <w:sz w:val="24"/>
          <w:szCs w:val="24"/>
        </w:rPr>
        <w:t>國際視野</w:t>
      </w: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吸取世界各方面之訊息，提升本身之能力</w:t>
      </w:r>
      <w:r>
        <w:rPr>
          <w:rFonts w:ascii="Times New Roman" w:eastAsia="新細明體" w:hAnsi="Times New Roman" w:cs="Times New Roman"/>
          <w:sz w:val="24"/>
          <w:szCs w:val="24"/>
        </w:rPr>
        <w:t>。</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jc w:val="both"/>
        <w:rPr>
          <w:b/>
          <w:bCs/>
          <w:lang w:eastAsia="zh-TW"/>
        </w:rPr>
      </w:pPr>
      <w:r>
        <w:rPr>
          <w:rFonts w:hint="eastAsia"/>
          <w:b/>
          <w:bCs/>
          <w:lang w:eastAsia="zh-TW"/>
        </w:rPr>
        <w:t xml:space="preserve">         </w:t>
      </w:r>
      <w:r>
        <w:rPr>
          <w:rFonts w:hint="eastAsia"/>
          <w:b/>
          <w:bCs/>
          <w:lang w:eastAsia="zh-TW"/>
        </w:rPr>
        <w:t>七、</w:t>
      </w:r>
      <w:proofErr w:type="gramStart"/>
      <w:r>
        <w:rPr>
          <w:rFonts w:hint="eastAsia"/>
          <w:b/>
          <w:bCs/>
          <w:lang w:eastAsia="zh-TW"/>
        </w:rPr>
        <w:t>背靠祖國</w:t>
      </w:r>
      <w:proofErr w:type="gramEnd"/>
      <w:r>
        <w:rPr>
          <w:rFonts w:hint="eastAsia"/>
          <w:b/>
          <w:bCs/>
          <w:lang w:eastAsia="zh-TW"/>
        </w:rPr>
        <w:t>，</w:t>
      </w:r>
      <w:r>
        <w:rPr>
          <w:b/>
          <w:bCs/>
          <w:lang w:eastAsia="zh-TW"/>
        </w:rPr>
        <w:t>建設</w:t>
      </w:r>
      <w:proofErr w:type="gramStart"/>
      <w:r>
        <w:rPr>
          <w:rFonts w:hint="eastAsia"/>
          <w:b/>
          <w:bCs/>
          <w:lang w:eastAsia="zh-TW"/>
        </w:rPr>
        <w:t>具</w:t>
      </w:r>
      <w:r>
        <w:rPr>
          <w:b/>
          <w:bCs/>
          <w:lang w:eastAsia="zh-TW"/>
        </w:rPr>
        <w:t>本澳文化藝術</w:t>
      </w:r>
      <w:proofErr w:type="gramEnd"/>
      <w:r>
        <w:rPr>
          <w:rFonts w:hint="eastAsia"/>
          <w:b/>
          <w:bCs/>
          <w:lang w:eastAsia="zh-TW"/>
        </w:rPr>
        <w:t>特色</w:t>
      </w:r>
      <w:r>
        <w:rPr>
          <w:b/>
          <w:bCs/>
          <w:lang w:eastAsia="zh-TW"/>
        </w:rPr>
        <w:t>的發展</w:t>
      </w:r>
      <w:r>
        <w:rPr>
          <w:rFonts w:hint="eastAsia"/>
          <w:b/>
          <w:bCs/>
          <w:lang w:eastAsia="zh-TW"/>
        </w:rPr>
        <w:t>模式；面對世界，提升青年應變能力來滿足時代發展</w:t>
      </w:r>
      <w:r>
        <w:rPr>
          <w:rFonts w:eastAsia="SimSun" w:hint="eastAsia"/>
          <w:b/>
          <w:bCs/>
          <w:lang w:eastAsia="zh-TW"/>
        </w:rPr>
        <w:t>之</w:t>
      </w:r>
      <w:r>
        <w:rPr>
          <w:rFonts w:hint="eastAsia"/>
          <w:b/>
          <w:bCs/>
          <w:lang w:eastAsia="zh-TW"/>
        </w:rPr>
        <w:t>需要</w:t>
      </w:r>
    </w:p>
    <w:p w:rsidR="001C517B" w:rsidRDefault="001C517B">
      <w:pPr>
        <w:jc w:val="both"/>
        <w:rPr>
          <w:lang w:eastAsia="zh-TW"/>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hint="eastAsia"/>
          <w:sz w:val="24"/>
          <w:szCs w:val="24"/>
        </w:rPr>
        <w:t>民間具影響力的</w:t>
      </w:r>
      <w:r>
        <w:rPr>
          <w:rFonts w:ascii="Times New Roman" w:eastAsia="新細明體" w:hAnsi="Times New Roman" w:cs="Times New Roman"/>
          <w:sz w:val="24"/>
          <w:szCs w:val="24"/>
        </w:rPr>
        <w:t>團體</w:t>
      </w:r>
      <w:r>
        <w:rPr>
          <w:rFonts w:ascii="Times New Roman" w:eastAsia="新細明體" w:hAnsi="Times New Roman" w:cs="Times New Roman" w:hint="eastAsia"/>
          <w:sz w:val="24"/>
          <w:szCs w:val="24"/>
        </w:rPr>
        <w:t>，</w:t>
      </w:r>
      <w:r>
        <w:rPr>
          <w:rFonts w:ascii="Times New Roman" w:eastAsia="SimSun" w:hAnsi="Times New Roman" w:cs="Times New Roman" w:hint="eastAsia"/>
          <w:sz w:val="24"/>
          <w:szCs w:val="24"/>
        </w:rPr>
        <w:t>對於</w:t>
      </w:r>
      <w:r>
        <w:rPr>
          <w:rFonts w:ascii="Times New Roman" w:eastAsia="新細明體" w:hAnsi="Times New Roman" w:cs="Times New Roman" w:hint="eastAsia"/>
          <w:sz w:val="24"/>
          <w:szCs w:val="24"/>
        </w:rPr>
        <w:t>青年</w:t>
      </w:r>
      <w:r>
        <w:rPr>
          <w:rFonts w:ascii="Times New Roman" w:eastAsia="SimSun" w:hAnsi="Times New Roman" w:cs="Times New Roman" w:hint="eastAsia"/>
          <w:sz w:val="24"/>
          <w:szCs w:val="24"/>
        </w:rPr>
        <w:t>的</w:t>
      </w:r>
      <w:r>
        <w:rPr>
          <w:rFonts w:ascii="Times New Roman" w:eastAsia="新細明體" w:hAnsi="Times New Roman" w:cs="Times New Roman" w:hint="eastAsia"/>
          <w:sz w:val="24"/>
          <w:szCs w:val="24"/>
        </w:rPr>
        <w:t>培訓，</w:t>
      </w:r>
      <w:r>
        <w:rPr>
          <w:rFonts w:ascii="Times New Roman" w:eastAsia="新細明體" w:hAnsi="Times New Roman" w:cs="Times New Roman"/>
          <w:sz w:val="24"/>
          <w:szCs w:val="24"/>
        </w:rPr>
        <w:t>可以考慮</w:t>
      </w:r>
      <w:r>
        <w:rPr>
          <w:rFonts w:ascii="Times New Roman" w:eastAsia="SimSun" w:hAnsi="Times New Roman" w:cs="Times New Roman" w:hint="eastAsia"/>
          <w:sz w:val="24"/>
          <w:szCs w:val="24"/>
        </w:rPr>
        <w:t>參考內地經驗</w:t>
      </w:r>
      <w:r>
        <w:rPr>
          <w:rFonts w:ascii="Times New Roman" w:eastAsia="新細明體" w:hAnsi="Times New Roman" w:cs="Times New Roman" w:hint="eastAsia"/>
          <w:sz w:val="24"/>
          <w:szCs w:val="24"/>
        </w:rPr>
        <w:t>，引進世界</w:t>
      </w:r>
      <w:r>
        <w:rPr>
          <w:rFonts w:ascii="Times New Roman" w:eastAsia="SimSun" w:hAnsi="Times New Roman" w:cs="Times New Roman" w:hint="eastAsia"/>
          <w:sz w:val="24"/>
          <w:szCs w:val="24"/>
        </w:rPr>
        <w:t>著名</w:t>
      </w:r>
      <w:proofErr w:type="gramStart"/>
      <w:r>
        <w:rPr>
          <w:rFonts w:ascii="Times New Roman" w:eastAsia="SimSun" w:hAnsi="Times New Roman" w:cs="Times New Roman" w:hint="eastAsia"/>
          <w:sz w:val="24"/>
          <w:szCs w:val="24"/>
        </w:rPr>
        <w:t>之</w:t>
      </w:r>
      <w:r>
        <w:rPr>
          <w:rFonts w:ascii="Times New Roman" w:eastAsia="新細明體" w:hAnsi="Times New Roman" w:cs="Times New Roman" w:hint="eastAsia"/>
          <w:sz w:val="24"/>
          <w:szCs w:val="24"/>
        </w:rPr>
        <w:t>文創藝術</w:t>
      </w:r>
      <w:proofErr w:type="gramEnd"/>
      <w:r>
        <w:rPr>
          <w:rFonts w:ascii="Times New Roman" w:eastAsia="新細明體" w:hAnsi="Times New Roman" w:cs="Times New Roman" w:hint="eastAsia"/>
          <w:sz w:val="24"/>
          <w:szCs w:val="24"/>
        </w:rPr>
        <w:t>專家來澳</w:t>
      </w:r>
      <w:r>
        <w:rPr>
          <w:rFonts w:ascii="Times New Roman" w:eastAsia="新細明體" w:hAnsi="Times New Roman" w:cs="Times New Roman"/>
          <w:sz w:val="24"/>
          <w:szCs w:val="24"/>
        </w:rPr>
        <w:t>舉辦講座</w:t>
      </w:r>
      <w:r>
        <w:rPr>
          <w:rFonts w:ascii="Times New Roman" w:eastAsia="新細明體" w:hAnsi="Times New Roman" w:cs="Times New Roman" w:hint="eastAsia"/>
          <w:sz w:val="24"/>
          <w:szCs w:val="24"/>
        </w:rPr>
        <w:t>，通過</w:t>
      </w:r>
      <w:r>
        <w:rPr>
          <w:rFonts w:ascii="Times New Roman" w:eastAsia="SimSun" w:hAnsi="Times New Roman" w:cs="Times New Roman" w:hint="eastAsia"/>
          <w:sz w:val="24"/>
          <w:szCs w:val="24"/>
        </w:rPr>
        <w:t>舉辦獨特不同的</w:t>
      </w:r>
      <w:r>
        <w:rPr>
          <w:rFonts w:ascii="Times New Roman" w:eastAsia="新細明體" w:hAnsi="Times New Roman" w:cs="Times New Roman"/>
          <w:sz w:val="24"/>
          <w:szCs w:val="24"/>
        </w:rPr>
        <w:t>研討會，</w:t>
      </w:r>
      <w:r>
        <w:rPr>
          <w:rFonts w:ascii="Times New Roman" w:eastAsia="新細明體" w:hAnsi="Times New Roman" w:cs="Times New Roman" w:hint="eastAsia"/>
          <w:sz w:val="24"/>
          <w:szCs w:val="24"/>
        </w:rPr>
        <w:t>加强</w:t>
      </w:r>
      <w:r>
        <w:rPr>
          <w:rFonts w:ascii="Times New Roman" w:eastAsia="新細明體" w:hAnsi="Times New Roman" w:cs="Times New Roman"/>
          <w:sz w:val="24"/>
          <w:szCs w:val="24"/>
        </w:rPr>
        <w:t>青年</w:t>
      </w:r>
      <w:r>
        <w:rPr>
          <w:rFonts w:ascii="Times New Roman" w:eastAsia="新細明體" w:hAnsi="Times New Roman" w:cs="Times New Roman" w:hint="eastAsia"/>
          <w:sz w:val="24"/>
          <w:szCs w:val="24"/>
        </w:rPr>
        <w:t>人在</w:t>
      </w:r>
      <w:r>
        <w:rPr>
          <w:rFonts w:ascii="Times New Roman" w:eastAsia="新細明體" w:hAnsi="Times New Roman" w:cs="Times New Roman"/>
          <w:sz w:val="24"/>
          <w:szCs w:val="24"/>
        </w:rPr>
        <w:t>文化藝</w:t>
      </w:r>
      <w:r>
        <w:rPr>
          <w:rFonts w:ascii="Times New Roman" w:eastAsia="新細明體" w:hAnsi="Times New Roman" w:cs="Times New Roman" w:hint="eastAsia"/>
          <w:sz w:val="24"/>
          <w:szCs w:val="24"/>
        </w:rPr>
        <w:t>術</w:t>
      </w:r>
      <w:r>
        <w:rPr>
          <w:rFonts w:ascii="Times New Roman" w:eastAsia="SimSun" w:hAnsi="Times New Roman" w:cs="Times New Roman" w:hint="eastAsia"/>
          <w:sz w:val="24"/>
          <w:szCs w:val="24"/>
        </w:rPr>
        <w:t>的</w:t>
      </w:r>
      <w:r>
        <w:rPr>
          <w:rFonts w:ascii="Times New Roman" w:eastAsia="新細明體" w:hAnsi="Times New Roman" w:cs="Times New Roman" w:hint="eastAsia"/>
          <w:sz w:val="24"/>
          <w:szCs w:val="24"/>
        </w:rPr>
        <w:t>能力</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與時並進</w:t>
      </w:r>
      <w:r>
        <w:rPr>
          <w:rFonts w:ascii="Times New Roman" w:eastAsia="新細明體" w:hAnsi="Times New Roman" w:cs="Times New Roman" w:hint="eastAsia"/>
          <w:sz w:val="24"/>
          <w:szCs w:val="24"/>
        </w:rPr>
        <w:t>，</w:t>
      </w:r>
      <w:r>
        <w:rPr>
          <w:rFonts w:ascii="Times New Roman" w:eastAsia="SimSun" w:hAnsi="Times New Roman" w:cs="Times New Roman" w:hint="eastAsia"/>
          <w:sz w:val="24"/>
          <w:szCs w:val="24"/>
        </w:rPr>
        <w:t>我們</w:t>
      </w:r>
      <w:r>
        <w:rPr>
          <w:rFonts w:ascii="Times New Roman" w:eastAsia="新細明體" w:hAnsi="Times New Roman" w:cs="Times New Roman" w:hint="eastAsia"/>
          <w:sz w:val="24"/>
          <w:szCs w:val="24"/>
        </w:rPr>
        <w:t>目標是要滿足大灣區，以至世界各地遊客的新需要，吸引更多遊客</w:t>
      </w:r>
      <w:r>
        <w:rPr>
          <w:rFonts w:ascii="Times New Roman" w:eastAsia="SimSun" w:hAnsi="Times New Roman" w:cs="Times New Roman" w:hint="eastAsia"/>
          <w:sz w:val="24"/>
          <w:szCs w:val="24"/>
        </w:rPr>
        <w:t>來欣賞</w:t>
      </w:r>
      <w:proofErr w:type="gramStart"/>
      <w:r>
        <w:rPr>
          <w:rFonts w:ascii="Times New Roman" w:eastAsia="SimSun" w:hAnsi="Times New Roman" w:cs="Times New Roman" w:hint="eastAsia"/>
          <w:sz w:val="24"/>
          <w:szCs w:val="24"/>
        </w:rPr>
        <w:t>本澳獨特</w:t>
      </w:r>
      <w:proofErr w:type="gramEnd"/>
      <w:r>
        <w:rPr>
          <w:rFonts w:ascii="Times New Roman" w:eastAsia="SimSun" w:hAnsi="Times New Roman" w:cs="Times New Roman" w:hint="eastAsia"/>
          <w:sz w:val="24"/>
          <w:szCs w:val="24"/>
        </w:rPr>
        <w:t>的</w:t>
      </w:r>
      <w:r>
        <w:rPr>
          <w:rFonts w:ascii="Times New Roman" w:eastAsia="新細明體" w:hAnsi="Times New Roman" w:cs="Times New Roman" w:hint="eastAsia"/>
          <w:sz w:val="24"/>
          <w:szCs w:val="24"/>
        </w:rPr>
        <w:t>演藝文化項目，</w:t>
      </w:r>
      <w:r>
        <w:rPr>
          <w:rFonts w:ascii="Times New Roman" w:eastAsia="SimSun" w:hAnsi="Times New Roman" w:cs="Times New Roman" w:hint="eastAsia"/>
          <w:sz w:val="24"/>
          <w:szCs w:val="24"/>
        </w:rPr>
        <w:t>來</w:t>
      </w:r>
      <w:r>
        <w:rPr>
          <w:rFonts w:ascii="Times New Roman" w:eastAsia="新細明體" w:hAnsi="Times New Roman" w:cs="Times New Roman" w:hint="eastAsia"/>
          <w:sz w:val="24"/>
          <w:szCs w:val="24"/>
        </w:rPr>
        <w:t>認識</w:t>
      </w:r>
      <w:r>
        <w:rPr>
          <w:rFonts w:ascii="Times New Roman" w:eastAsia="SimSun" w:hAnsi="Times New Roman" w:cs="Times New Roman" w:hint="eastAsia"/>
          <w:sz w:val="24"/>
          <w:szCs w:val="24"/>
        </w:rPr>
        <w:t>澳門文化</w:t>
      </w:r>
      <w:r>
        <w:rPr>
          <w:rFonts w:ascii="Times New Roman" w:eastAsia="新細明體" w:hAnsi="Times New Roman" w:cs="Times New Roman" w:hint="eastAsia"/>
          <w:sz w:val="24"/>
          <w:szCs w:val="24"/>
        </w:rPr>
        <w:t>獨特之處</w:t>
      </w:r>
      <w:r>
        <w:rPr>
          <w:rFonts w:ascii="Times New Roman" w:eastAsia="新細明體" w:hAnsi="Times New Roman" w:cs="Times New Roman"/>
          <w:sz w:val="24"/>
          <w:szCs w:val="24"/>
        </w:rPr>
        <w:t>。培訓</w:t>
      </w:r>
      <w:r>
        <w:rPr>
          <w:rFonts w:ascii="Times New Roman" w:eastAsia="新細明體" w:hAnsi="Times New Roman" w:cs="Times New Roman" w:hint="eastAsia"/>
          <w:sz w:val="24"/>
          <w:szCs w:val="24"/>
        </w:rPr>
        <w:t>教案</w:t>
      </w:r>
      <w:r>
        <w:rPr>
          <w:rFonts w:ascii="Times New Roman" w:eastAsia="新細明體" w:hAnsi="Times New Roman" w:cs="Times New Roman"/>
          <w:sz w:val="24"/>
          <w:szCs w:val="24"/>
        </w:rPr>
        <w:t>的設計和實施可以通過專家説明或外聘顧問來完成，下表列出了一些核心模組</w:t>
      </w:r>
      <w:r>
        <w:rPr>
          <w:rFonts w:ascii="Times New Roman" w:eastAsia="新細明體" w:hAnsi="Times New Roman" w:cs="Times New Roman" w:hint="eastAsia"/>
          <w:sz w:val="24"/>
          <w:szCs w:val="24"/>
        </w:rPr>
        <w:t>範例</w:t>
      </w:r>
      <w:r>
        <w:rPr>
          <w:rFonts w:ascii="Times New Roman" w:eastAsia="新細明體" w:hAnsi="Times New Roman" w:cs="Times New Roman"/>
          <w:sz w:val="24"/>
          <w:szCs w:val="24"/>
        </w:rPr>
        <w:t>。</w:t>
      </w:r>
    </w:p>
    <w:p w:rsidR="003E43F0" w:rsidRDefault="003E43F0">
      <w:pPr>
        <w:rPr>
          <w:rFonts w:ascii="Helvetica Neue" w:eastAsia="Arial Unicode MS" w:hAnsi="Helvetica Neue" w:cs="Arial Unicode MS" w:hint="eastAsia"/>
          <w:color w:val="000000"/>
          <w:sz w:val="22"/>
          <w:szCs w:val="22"/>
          <w:u w:color="000000"/>
          <w:lang w:eastAsia="zh-TW"/>
        </w:rPr>
      </w:pPr>
      <w:r>
        <w:rPr>
          <w:rFonts w:hint="eastAsia"/>
        </w:rPr>
        <w:br w:type="page"/>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pPr>
    </w:p>
    <w:tbl>
      <w:tblPr>
        <w:tblStyle w:val="a9"/>
        <w:tblW w:w="10530" w:type="dxa"/>
        <w:tblInd w:w="-635" w:type="dxa"/>
        <w:tblLook w:val="04A0" w:firstRow="1" w:lastRow="0" w:firstColumn="1" w:lastColumn="0" w:noHBand="0" w:noVBand="1"/>
      </w:tblPr>
      <w:tblGrid>
        <w:gridCol w:w="1566"/>
        <w:gridCol w:w="2503"/>
        <w:gridCol w:w="2877"/>
        <w:gridCol w:w="2257"/>
        <w:gridCol w:w="1327"/>
      </w:tblGrid>
      <w:tr w:rsidR="001C517B">
        <w:tc>
          <w:tcPr>
            <w:tcW w:w="10530" w:type="dxa"/>
            <w:gridSpan w:val="5"/>
          </w:tcPr>
          <w:p w:rsidR="001C517B" w:rsidRDefault="001C517B">
            <w:pPr>
              <w:ind w:left="220" w:right="220"/>
              <w:jc w:val="both"/>
              <w:rPr>
                <w:lang w:eastAsia="zh-TW"/>
              </w:rPr>
            </w:pPr>
          </w:p>
          <w:p w:rsidR="001C517B" w:rsidRDefault="008C1642">
            <w:pPr>
              <w:ind w:left="220" w:right="220"/>
              <w:jc w:val="center"/>
              <w:rPr>
                <w:b/>
                <w:lang w:eastAsia="zh-TW"/>
              </w:rPr>
            </w:pPr>
            <w:r>
              <w:rPr>
                <w:rFonts w:hint="eastAsia"/>
                <w:b/>
                <w:lang w:eastAsia="zh-TW"/>
              </w:rPr>
              <w:t>建設</w:t>
            </w:r>
            <w:proofErr w:type="gramStart"/>
            <w:r>
              <w:rPr>
                <w:rFonts w:hint="eastAsia"/>
                <w:b/>
                <w:lang w:eastAsia="zh-TW"/>
              </w:rPr>
              <w:t>具本澳文化藝術</w:t>
            </w:r>
            <w:proofErr w:type="gramEnd"/>
            <w:r>
              <w:rPr>
                <w:rFonts w:hint="eastAsia"/>
                <w:b/>
                <w:lang w:eastAsia="zh-TW"/>
              </w:rPr>
              <w:t>演示特色的發展模式</w:t>
            </w:r>
            <w:proofErr w:type="gramStart"/>
            <w:r>
              <w:rPr>
                <w:b/>
                <w:lang w:eastAsia="zh-TW"/>
              </w:rPr>
              <w:t>–</w:t>
            </w:r>
            <w:proofErr w:type="gramEnd"/>
          </w:p>
          <w:p w:rsidR="001C517B" w:rsidRDefault="008C1642">
            <w:pPr>
              <w:ind w:left="220" w:right="220"/>
              <w:jc w:val="center"/>
              <w:rPr>
                <w:b/>
                <w:lang w:eastAsia="zh-TW"/>
              </w:rPr>
            </w:pPr>
            <w:r>
              <w:rPr>
                <w:rFonts w:hint="eastAsia"/>
                <w:b/>
                <w:lang w:eastAsia="zh-TW"/>
              </w:rPr>
              <w:t>提升</w:t>
            </w:r>
            <w:r>
              <w:rPr>
                <w:b/>
                <w:lang w:eastAsia="zh-TW"/>
              </w:rPr>
              <w:t>澳門青年</w:t>
            </w:r>
            <w:r>
              <w:rPr>
                <w:rFonts w:hint="eastAsia"/>
                <w:b/>
                <w:lang w:eastAsia="zh-TW"/>
              </w:rPr>
              <w:t>的應變能力</w:t>
            </w:r>
          </w:p>
          <w:p w:rsidR="001C517B" w:rsidRDefault="001C517B">
            <w:pPr>
              <w:ind w:left="220" w:right="220"/>
              <w:jc w:val="both"/>
              <w:rPr>
                <w:lang w:eastAsia="zh-TW"/>
              </w:rPr>
            </w:pPr>
          </w:p>
        </w:tc>
      </w:tr>
      <w:tr w:rsidR="001C517B">
        <w:trPr>
          <w:trHeight w:val="547"/>
        </w:trPr>
        <w:tc>
          <w:tcPr>
            <w:tcW w:w="1566" w:type="dxa"/>
          </w:tcPr>
          <w:p w:rsidR="001C517B" w:rsidRDefault="008C1642">
            <w:pPr>
              <w:ind w:left="220" w:right="220"/>
              <w:jc w:val="center"/>
              <w:rPr>
                <w:b/>
                <w:bCs/>
              </w:rPr>
            </w:pPr>
            <w:r>
              <w:rPr>
                <w:b/>
                <w:bCs/>
              </w:rPr>
              <w:t>模</w:t>
            </w:r>
            <w:r>
              <w:rPr>
                <w:b/>
                <w:bCs/>
                <w:lang w:eastAsia="zh-TW"/>
              </w:rPr>
              <w:t>組</w:t>
            </w:r>
          </w:p>
        </w:tc>
        <w:tc>
          <w:tcPr>
            <w:tcW w:w="2503" w:type="dxa"/>
          </w:tcPr>
          <w:p w:rsidR="001C517B" w:rsidRDefault="008C1642">
            <w:pPr>
              <w:ind w:left="220" w:right="220"/>
              <w:jc w:val="center"/>
              <w:rPr>
                <w:b/>
                <w:bCs/>
              </w:rPr>
            </w:pPr>
            <w:r>
              <w:rPr>
                <w:b/>
                <w:bCs/>
                <w:lang w:eastAsia="zh-TW"/>
              </w:rPr>
              <w:t>標</w:t>
            </w:r>
            <w:r>
              <w:rPr>
                <w:b/>
                <w:bCs/>
              </w:rPr>
              <w:t>题</w:t>
            </w:r>
          </w:p>
        </w:tc>
        <w:tc>
          <w:tcPr>
            <w:tcW w:w="2877" w:type="dxa"/>
          </w:tcPr>
          <w:p w:rsidR="001C517B" w:rsidRDefault="008C1642">
            <w:pPr>
              <w:ind w:left="220" w:right="220"/>
              <w:jc w:val="center"/>
              <w:rPr>
                <w:b/>
                <w:bCs/>
              </w:rPr>
            </w:pPr>
            <w:r>
              <w:rPr>
                <w:b/>
                <w:bCs/>
              </w:rPr>
              <w:t>目</w:t>
            </w:r>
            <w:r>
              <w:rPr>
                <w:b/>
                <w:bCs/>
                <w:lang w:eastAsia="zh-TW"/>
              </w:rPr>
              <w:t>標</w:t>
            </w:r>
          </w:p>
        </w:tc>
        <w:tc>
          <w:tcPr>
            <w:tcW w:w="2257" w:type="dxa"/>
          </w:tcPr>
          <w:p w:rsidR="001C517B" w:rsidRDefault="008C1642">
            <w:pPr>
              <w:ind w:left="220" w:right="220"/>
              <w:jc w:val="center"/>
              <w:rPr>
                <w:b/>
                <w:bCs/>
              </w:rPr>
            </w:pPr>
            <w:proofErr w:type="spellStart"/>
            <w:r>
              <w:rPr>
                <w:b/>
                <w:bCs/>
              </w:rPr>
              <w:t>方法</w:t>
            </w:r>
            <w:proofErr w:type="spellEnd"/>
            <w:r>
              <w:rPr>
                <w:b/>
                <w:bCs/>
                <w:lang w:eastAsia="zh-TW"/>
              </w:rPr>
              <w:t>論</w:t>
            </w:r>
          </w:p>
        </w:tc>
        <w:tc>
          <w:tcPr>
            <w:tcW w:w="1327" w:type="dxa"/>
          </w:tcPr>
          <w:p w:rsidR="001C517B" w:rsidRDefault="008C1642">
            <w:pPr>
              <w:ind w:left="220" w:right="220"/>
              <w:jc w:val="center"/>
              <w:rPr>
                <w:b/>
                <w:bCs/>
              </w:rPr>
            </w:pPr>
            <w:r>
              <w:rPr>
                <w:b/>
                <w:bCs/>
                <w:lang w:eastAsia="zh-TW"/>
              </w:rPr>
              <w:t>時間</w:t>
            </w:r>
          </w:p>
          <w:p w:rsidR="001C517B" w:rsidRDefault="008C1642">
            <w:pPr>
              <w:ind w:left="220" w:right="220"/>
              <w:jc w:val="center"/>
              <w:rPr>
                <w:b/>
                <w:bCs/>
              </w:rPr>
            </w:pPr>
            <w:r>
              <w:rPr>
                <w:b/>
                <w:bCs/>
              </w:rPr>
              <w:t>(</w:t>
            </w:r>
            <w:r>
              <w:rPr>
                <w:b/>
                <w:bCs/>
              </w:rPr>
              <w:t>小</w:t>
            </w:r>
            <w:r>
              <w:rPr>
                <w:b/>
                <w:bCs/>
                <w:lang w:eastAsia="zh-TW"/>
              </w:rPr>
              <w:t>時</w:t>
            </w:r>
            <w:r>
              <w:rPr>
                <w:b/>
                <w:bCs/>
              </w:rPr>
              <w:t>)</w:t>
            </w:r>
          </w:p>
        </w:tc>
      </w:tr>
      <w:tr w:rsidR="001C517B">
        <w:trPr>
          <w:trHeight w:val="2736"/>
        </w:trPr>
        <w:tc>
          <w:tcPr>
            <w:tcW w:w="1566" w:type="dxa"/>
          </w:tcPr>
          <w:p w:rsidR="001C517B" w:rsidRDefault="008C1642" w:rsidP="003E43F0">
            <w:pPr>
              <w:ind w:left="220" w:right="220"/>
              <w:jc w:val="center"/>
            </w:pPr>
            <w:r>
              <w:t>1</w:t>
            </w:r>
          </w:p>
        </w:tc>
        <w:tc>
          <w:tcPr>
            <w:tcW w:w="2503" w:type="dxa"/>
          </w:tcPr>
          <w:p w:rsidR="001C517B" w:rsidRDefault="008C1642">
            <w:pPr>
              <w:ind w:left="220" w:right="220"/>
              <w:jc w:val="both"/>
              <w:rPr>
                <w:b/>
                <w:bCs/>
                <w:lang w:eastAsia="zh-TW"/>
              </w:rPr>
            </w:pPr>
            <w:r>
              <w:rPr>
                <w:b/>
                <w:bCs/>
                <w:lang w:eastAsia="zh-TW"/>
              </w:rPr>
              <w:t>撰寫</w:t>
            </w:r>
            <w:r>
              <w:rPr>
                <w:rFonts w:hint="eastAsia"/>
                <w:b/>
                <w:bCs/>
                <w:lang w:eastAsia="zh-TW"/>
              </w:rPr>
              <w:t>文化產業中企業</w:t>
            </w:r>
            <w:r>
              <w:rPr>
                <w:rFonts w:hint="eastAsia"/>
                <w:b/>
                <w:bCs/>
                <w:lang w:eastAsia="zh-TW"/>
              </w:rPr>
              <w:t>/</w:t>
            </w:r>
            <w:r>
              <w:rPr>
                <w:rFonts w:hint="eastAsia"/>
                <w:b/>
                <w:bCs/>
                <w:lang w:eastAsia="zh-TW"/>
              </w:rPr>
              <w:t>創作人的</w:t>
            </w:r>
            <w:r>
              <w:rPr>
                <w:rFonts w:hint="eastAsia"/>
                <w:b/>
                <w:bCs/>
                <w:lang w:eastAsia="zh-TW"/>
              </w:rPr>
              <w:t xml:space="preserve">  </w:t>
            </w:r>
            <w:r>
              <w:rPr>
                <w:b/>
                <w:bCs/>
                <w:lang w:eastAsia="zh-TW"/>
              </w:rPr>
              <w:t>簡</w:t>
            </w:r>
            <w:r>
              <w:rPr>
                <w:rFonts w:hint="eastAsia"/>
                <w:b/>
                <w:bCs/>
                <w:lang w:eastAsia="zh-TW"/>
              </w:rPr>
              <w:t>介</w:t>
            </w:r>
            <w:r>
              <w:rPr>
                <w:rFonts w:hint="eastAsia"/>
                <w:b/>
                <w:bCs/>
                <w:lang w:eastAsia="zh-TW"/>
              </w:rPr>
              <w:t>/</w:t>
            </w:r>
            <w:r>
              <w:rPr>
                <w:rFonts w:hint="eastAsia"/>
                <w:b/>
                <w:bCs/>
                <w:lang w:eastAsia="zh-TW"/>
              </w:rPr>
              <w:t>簡</w:t>
            </w:r>
            <w:r>
              <w:rPr>
                <w:b/>
                <w:bCs/>
                <w:lang w:eastAsia="zh-TW"/>
              </w:rPr>
              <w:t>歷</w:t>
            </w:r>
            <w:r>
              <w:rPr>
                <w:rFonts w:hint="eastAsia"/>
                <w:b/>
                <w:bCs/>
                <w:lang w:eastAsia="zh-TW"/>
              </w:rPr>
              <w:t xml:space="preserve">; </w:t>
            </w:r>
            <w:r>
              <w:rPr>
                <w:b/>
                <w:bCs/>
                <w:lang w:eastAsia="zh-TW"/>
              </w:rPr>
              <w:t>文化項目</w:t>
            </w:r>
            <w:r>
              <w:rPr>
                <w:rFonts w:hint="eastAsia"/>
                <w:b/>
                <w:bCs/>
                <w:lang w:eastAsia="zh-TW"/>
              </w:rPr>
              <w:t>的</w:t>
            </w:r>
            <w:r>
              <w:rPr>
                <w:b/>
                <w:bCs/>
                <w:lang w:eastAsia="zh-TW"/>
              </w:rPr>
              <w:t>願景</w:t>
            </w:r>
          </w:p>
          <w:p w:rsidR="001C517B" w:rsidRDefault="001C517B">
            <w:pPr>
              <w:ind w:left="220" w:right="220"/>
              <w:jc w:val="both"/>
              <w:rPr>
                <w:b/>
                <w:bCs/>
                <w:lang w:eastAsia="zh-TW"/>
              </w:rPr>
            </w:pPr>
          </w:p>
        </w:tc>
        <w:tc>
          <w:tcPr>
            <w:tcW w:w="2877" w:type="dxa"/>
          </w:tcPr>
          <w:p w:rsidR="001C517B" w:rsidRDefault="008C1642" w:rsidP="003E43F0">
            <w:pPr>
              <w:pStyle w:val="ae"/>
              <w:numPr>
                <w:ilvl w:val="0"/>
                <w:numId w:val="1"/>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lang w:eastAsia="zh-TW"/>
              </w:rPr>
              <w:t>尋找</w:t>
            </w:r>
            <w:r>
              <w:rPr>
                <w:rFonts w:ascii="Times New Roman" w:hAnsi="Times New Roman" w:cs="Times New Roman" w:hint="eastAsia"/>
                <w:lang w:eastAsia="zh-TW"/>
              </w:rPr>
              <w:t>文化企業</w:t>
            </w:r>
            <w:r>
              <w:rPr>
                <w:rFonts w:ascii="Times New Roman" w:hAnsi="Times New Roman" w:cs="Times New Roman" w:hint="eastAsia"/>
                <w:lang w:eastAsia="zh-TW"/>
              </w:rPr>
              <w:t>/</w:t>
            </w:r>
            <w:r>
              <w:rPr>
                <w:rFonts w:ascii="Times New Roman" w:hAnsi="Times New Roman" w:cs="Times New Roman" w:hint="eastAsia"/>
                <w:lang w:eastAsia="zh-TW"/>
              </w:rPr>
              <w:t>創作人</w:t>
            </w:r>
            <w:r>
              <w:rPr>
                <w:rFonts w:ascii="Times New Roman" w:hAnsi="Times New Roman" w:cs="Times New Roman"/>
                <w:lang w:eastAsia="zh-TW"/>
              </w:rPr>
              <w:t>的强項</w:t>
            </w:r>
          </w:p>
          <w:p w:rsidR="001C517B" w:rsidRDefault="008C1642" w:rsidP="003E43F0">
            <w:pPr>
              <w:pStyle w:val="ae"/>
              <w:numPr>
                <w:ilvl w:val="0"/>
                <w:numId w:val="1"/>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lang w:eastAsia="zh-TW"/>
              </w:rPr>
              <w:t>重申文化</w:t>
            </w:r>
            <w:r>
              <w:rPr>
                <w:rFonts w:ascii="Times New Roman" w:hAnsi="Times New Roman" w:cs="Times New Roman" w:hint="eastAsia"/>
                <w:lang w:eastAsia="zh-TW"/>
              </w:rPr>
              <w:t>企業</w:t>
            </w:r>
            <w:r>
              <w:rPr>
                <w:rFonts w:ascii="Times New Roman" w:hAnsi="Times New Roman" w:cs="Times New Roman" w:hint="eastAsia"/>
                <w:lang w:eastAsia="zh-TW"/>
              </w:rPr>
              <w:t>/</w:t>
            </w:r>
            <w:r>
              <w:rPr>
                <w:rFonts w:ascii="Times New Roman" w:hAnsi="Times New Roman" w:cs="Times New Roman" w:hint="eastAsia"/>
                <w:lang w:eastAsia="zh-TW"/>
              </w:rPr>
              <w:t>創作</w:t>
            </w:r>
            <w:r>
              <w:rPr>
                <w:rFonts w:ascii="Times New Roman" w:hAnsi="Times New Roman" w:cs="Times New Roman"/>
                <w:lang w:eastAsia="zh-TW"/>
              </w:rPr>
              <w:t>人發展願景和使命</w:t>
            </w:r>
          </w:p>
          <w:p w:rsidR="001C517B" w:rsidRDefault="008C1642" w:rsidP="003E43F0">
            <w:pPr>
              <w:pStyle w:val="ae"/>
              <w:numPr>
                <w:ilvl w:val="0"/>
                <w:numId w:val="1"/>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lang w:eastAsia="zh-TW"/>
              </w:rPr>
              <w:t>了解澳門</w:t>
            </w:r>
            <w:r>
              <w:rPr>
                <w:rFonts w:ascii="Times New Roman" w:hAnsi="Times New Roman" w:cs="Times New Roman" w:hint="eastAsia"/>
                <w:lang w:eastAsia="zh-TW"/>
              </w:rPr>
              <w:t>/</w:t>
            </w:r>
            <w:r>
              <w:rPr>
                <w:rFonts w:ascii="Times New Roman" w:hAnsi="Times New Roman" w:cs="Times New Roman" w:hint="eastAsia"/>
                <w:lang w:eastAsia="zh-TW"/>
              </w:rPr>
              <w:t>世界</w:t>
            </w:r>
            <w:proofErr w:type="gramStart"/>
            <w:r>
              <w:rPr>
                <w:rFonts w:ascii="Times New Roman" w:hAnsi="Times New Roman" w:cs="Times New Roman"/>
                <w:lang w:eastAsia="zh-TW"/>
              </w:rPr>
              <w:t>巿</w:t>
            </w:r>
            <w:proofErr w:type="gramEnd"/>
            <w:r>
              <w:rPr>
                <w:rFonts w:ascii="Times New Roman" w:hAnsi="Times New Roman" w:cs="Times New Roman"/>
                <w:lang w:eastAsia="zh-TW"/>
              </w:rPr>
              <w:t>場需求和</w:t>
            </w:r>
            <w:r>
              <w:rPr>
                <w:rFonts w:ascii="Times New Roman" w:hAnsi="Times New Roman" w:cs="Times New Roman" w:hint="eastAsia"/>
                <w:lang w:eastAsia="zh-TW"/>
              </w:rPr>
              <w:t>文化企業</w:t>
            </w:r>
            <w:r>
              <w:rPr>
                <w:rFonts w:ascii="Times New Roman" w:hAnsi="Times New Roman" w:cs="Times New Roman" w:hint="eastAsia"/>
                <w:lang w:eastAsia="zh-TW"/>
              </w:rPr>
              <w:t>/</w:t>
            </w:r>
            <w:r>
              <w:rPr>
                <w:rFonts w:ascii="Times New Roman" w:hAnsi="Times New Roman" w:cs="Times New Roman" w:hint="eastAsia"/>
                <w:lang w:eastAsia="zh-TW"/>
              </w:rPr>
              <w:t>創作</w:t>
            </w:r>
            <w:r>
              <w:rPr>
                <w:rFonts w:ascii="Times New Roman" w:hAnsi="Times New Roman" w:cs="Times New Roman"/>
                <w:lang w:eastAsia="zh-TW"/>
              </w:rPr>
              <w:t>人計劃，追求</w:t>
            </w:r>
            <w:r>
              <w:rPr>
                <w:rFonts w:ascii="Times New Roman" w:hAnsi="Times New Roman" w:cs="Times New Roman" w:hint="eastAsia"/>
                <w:lang w:eastAsia="zh-TW"/>
              </w:rPr>
              <w:t>最</w:t>
            </w:r>
            <w:r>
              <w:rPr>
                <w:rFonts w:ascii="Times New Roman" w:hAnsi="Times New Roman" w:cs="Times New Roman"/>
                <w:lang w:eastAsia="zh-TW"/>
              </w:rPr>
              <w:t>大</w:t>
            </w:r>
            <w:r>
              <w:rPr>
                <w:rFonts w:ascii="Times New Roman" w:hAnsi="Times New Roman" w:cs="Times New Roman" w:hint="eastAsia"/>
                <w:lang w:eastAsia="zh-TW"/>
              </w:rPr>
              <w:t>經濟效益</w:t>
            </w:r>
          </w:p>
        </w:tc>
        <w:tc>
          <w:tcPr>
            <w:tcW w:w="2257" w:type="dxa"/>
          </w:tcPr>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r>
              <w:rPr>
                <w:rFonts w:ascii="Times New Roman" w:hAnsi="Times New Roman" w:cs="Times New Roman"/>
                <w:lang w:eastAsia="zh-TW"/>
              </w:rPr>
              <w:t>小組或</w:t>
            </w:r>
            <w:proofErr w:type="spellStart"/>
            <w:r>
              <w:rPr>
                <w:rFonts w:ascii="Times New Roman" w:hAnsi="Times New Roman" w:cs="Times New Roman"/>
              </w:rPr>
              <w:t>網路研討</w:t>
            </w:r>
            <w:proofErr w:type="spellEnd"/>
          </w:p>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proofErr w:type="spellStart"/>
            <w:r>
              <w:rPr>
                <w:rFonts w:ascii="Times New Roman" w:hAnsi="Times New Roman" w:cs="Times New Roman"/>
              </w:rPr>
              <w:t>結構化列</w:t>
            </w:r>
            <w:proofErr w:type="spellEnd"/>
            <w:r>
              <w:rPr>
                <w:rFonts w:ascii="Times New Roman" w:hAnsi="Times New Roman" w:cs="Times New Roman" w:hint="eastAsia"/>
                <w:lang w:eastAsia="zh-TW"/>
              </w:rPr>
              <w:t>表</w:t>
            </w:r>
          </w:p>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proofErr w:type="spellStart"/>
            <w:r>
              <w:rPr>
                <w:rFonts w:ascii="Times New Roman" w:hAnsi="Times New Roman" w:cs="Times New Roman"/>
              </w:rPr>
              <w:t>個人</w:t>
            </w:r>
            <w:proofErr w:type="spellEnd"/>
            <w:r>
              <w:rPr>
                <w:rFonts w:ascii="Times New Roman" w:hAnsi="Times New Roman" w:cs="Times New Roman"/>
                <w:lang w:eastAsia="zh-TW"/>
              </w:rPr>
              <w:t>演藝作品表演</w:t>
            </w:r>
            <w:r>
              <w:rPr>
                <w:rFonts w:ascii="Times New Roman" w:hAnsi="Times New Roman" w:cs="Times New Roman"/>
                <w:lang w:eastAsia="zh-TW"/>
              </w:rPr>
              <w:t>/</w:t>
            </w:r>
            <w:r>
              <w:rPr>
                <w:rFonts w:ascii="Times New Roman" w:hAnsi="Times New Roman" w:cs="Times New Roman"/>
                <w:lang w:eastAsia="zh-TW"/>
              </w:rPr>
              <w:t>展出</w:t>
            </w:r>
          </w:p>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proofErr w:type="spellStart"/>
            <w:r>
              <w:rPr>
                <w:rFonts w:ascii="Times New Roman" w:hAnsi="Times New Roman" w:cs="Times New Roman"/>
              </w:rPr>
              <w:t>共同討論</w:t>
            </w:r>
            <w:proofErr w:type="spellEnd"/>
            <w:r>
              <w:rPr>
                <w:rFonts w:ascii="Times New Roman" w:hAnsi="Times New Roman" w:cs="Times New Roman"/>
                <w:lang w:eastAsia="zh-TW"/>
              </w:rPr>
              <w:t>及分享</w:t>
            </w:r>
          </w:p>
        </w:tc>
        <w:tc>
          <w:tcPr>
            <w:tcW w:w="1327" w:type="dxa"/>
          </w:tcPr>
          <w:p w:rsidR="001C517B" w:rsidRDefault="008C1642" w:rsidP="003E43F0">
            <w:pPr>
              <w:ind w:left="220" w:right="220"/>
              <w:jc w:val="center"/>
            </w:pPr>
            <w:r>
              <w:t>2.5</w:t>
            </w:r>
          </w:p>
        </w:tc>
      </w:tr>
      <w:tr w:rsidR="001C517B">
        <w:tc>
          <w:tcPr>
            <w:tcW w:w="1566" w:type="dxa"/>
          </w:tcPr>
          <w:p w:rsidR="001C517B" w:rsidRDefault="008C1642" w:rsidP="003E43F0">
            <w:pPr>
              <w:ind w:left="220" w:right="220"/>
              <w:jc w:val="center"/>
            </w:pPr>
            <w:r>
              <w:t>2</w:t>
            </w:r>
          </w:p>
        </w:tc>
        <w:tc>
          <w:tcPr>
            <w:tcW w:w="2503" w:type="dxa"/>
          </w:tcPr>
          <w:p w:rsidR="001C517B" w:rsidRDefault="008C1642">
            <w:pPr>
              <w:ind w:left="220" w:right="220"/>
              <w:jc w:val="both"/>
              <w:rPr>
                <w:b/>
                <w:bCs/>
                <w:lang w:eastAsia="zh-TW"/>
              </w:rPr>
            </w:pPr>
            <w:r>
              <w:rPr>
                <w:b/>
                <w:bCs/>
                <w:lang w:eastAsia="zh-TW"/>
              </w:rPr>
              <w:t>提高</w:t>
            </w:r>
            <w:r>
              <w:rPr>
                <w:rFonts w:hint="eastAsia"/>
                <w:b/>
                <w:bCs/>
                <w:lang w:eastAsia="zh-TW"/>
              </w:rPr>
              <w:t>文化企業</w:t>
            </w:r>
            <w:r>
              <w:rPr>
                <w:rFonts w:hint="eastAsia"/>
                <w:b/>
                <w:bCs/>
                <w:lang w:eastAsia="zh-TW"/>
              </w:rPr>
              <w:t>/</w:t>
            </w:r>
            <w:r>
              <w:rPr>
                <w:rFonts w:hint="eastAsia"/>
                <w:b/>
                <w:bCs/>
                <w:lang w:eastAsia="zh-TW"/>
              </w:rPr>
              <w:t>創作人項目</w:t>
            </w:r>
            <w:proofErr w:type="gramStart"/>
            <w:r>
              <w:rPr>
                <w:b/>
                <w:bCs/>
                <w:lang w:eastAsia="zh-TW"/>
              </w:rPr>
              <w:t>巿場化</w:t>
            </w:r>
            <w:proofErr w:type="gramEnd"/>
          </w:p>
        </w:tc>
        <w:tc>
          <w:tcPr>
            <w:tcW w:w="2877" w:type="dxa"/>
          </w:tcPr>
          <w:p w:rsidR="001C517B" w:rsidRDefault="008C1642" w:rsidP="003E43F0">
            <w:pPr>
              <w:pStyle w:val="ae"/>
              <w:numPr>
                <w:ilvl w:val="0"/>
                <w:numId w:val="3"/>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lang w:eastAsia="zh-TW"/>
              </w:rPr>
              <w:t>審查自己及</w:t>
            </w:r>
            <w:proofErr w:type="gramStart"/>
            <w:r>
              <w:rPr>
                <w:rFonts w:ascii="Times New Roman" w:hAnsi="Times New Roman" w:cs="Times New Roman"/>
                <w:lang w:eastAsia="zh-TW"/>
              </w:rPr>
              <w:t>巿</w:t>
            </w:r>
            <w:proofErr w:type="gramEnd"/>
            <w:r>
              <w:rPr>
                <w:rFonts w:ascii="Times New Roman" w:hAnsi="Times New Roman" w:cs="Times New Roman"/>
                <w:lang w:eastAsia="zh-TW"/>
              </w:rPr>
              <w:t>場對大流行病的反應。</w:t>
            </w:r>
            <w:r>
              <w:rPr>
                <w:rFonts w:ascii="Times New Roman" w:hAnsi="Times New Roman" w:cs="Times New Roman"/>
                <w:lang w:eastAsia="zh-TW"/>
              </w:rPr>
              <w:t xml:space="preserve"> </w:t>
            </w:r>
          </w:p>
          <w:p w:rsidR="001C517B" w:rsidRDefault="008C1642" w:rsidP="003E43F0">
            <w:pPr>
              <w:pStyle w:val="ae"/>
              <w:numPr>
                <w:ilvl w:val="0"/>
                <w:numId w:val="3"/>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lang w:eastAsia="zh-TW"/>
              </w:rPr>
              <w:t>採用</w:t>
            </w:r>
            <w:r>
              <w:rPr>
                <w:rFonts w:ascii="Times New Roman" w:hAnsi="Times New Roman" w:cs="Times New Roman" w:hint="eastAsia"/>
                <w:lang w:eastAsia="zh-TW"/>
              </w:rPr>
              <w:t>與</w:t>
            </w:r>
            <w:r>
              <w:rPr>
                <w:rFonts w:ascii="Times New Roman" w:hAnsi="Times New Roman" w:cs="Times New Roman"/>
                <w:lang w:eastAsia="zh-TW"/>
              </w:rPr>
              <w:t>時並進的心態去構思創作。</w:t>
            </w:r>
            <w:r>
              <w:rPr>
                <w:rFonts w:ascii="Times New Roman" w:hAnsi="Times New Roman" w:cs="Times New Roman"/>
                <w:lang w:eastAsia="zh-TW"/>
              </w:rPr>
              <w:t xml:space="preserve"> </w:t>
            </w:r>
          </w:p>
          <w:p w:rsidR="001C517B" w:rsidRDefault="008C1642" w:rsidP="003E43F0">
            <w:pPr>
              <w:pStyle w:val="ae"/>
              <w:numPr>
                <w:ilvl w:val="0"/>
                <w:numId w:val="3"/>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lang w:eastAsia="zh-TW"/>
              </w:rPr>
              <w:t>制定個人應變能力計劃</w:t>
            </w:r>
          </w:p>
        </w:tc>
        <w:tc>
          <w:tcPr>
            <w:tcW w:w="2257" w:type="dxa"/>
          </w:tcPr>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r>
              <w:rPr>
                <w:rFonts w:ascii="Times New Roman" w:hAnsi="Times New Roman" w:cs="Times New Roman"/>
                <w:lang w:eastAsia="zh-TW"/>
              </w:rPr>
              <w:t>小組或</w:t>
            </w:r>
            <w:proofErr w:type="spellStart"/>
            <w:r>
              <w:rPr>
                <w:rFonts w:ascii="Times New Roman" w:hAnsi="Times New Roman" w:cs="Times New Roman"/>
              </w:rPr>
              <w:t>網路研討</w:t>
            </w:r>
            <w:proofErr w:type="spellEnd"/>
          </w:p>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proofErr w:type="spellStart"/>
            <w:r>
              <w:rPr>
                <w:rFonts w:ascii="Times New Roman" w:hAnsi="Times New Roman" w:cs="Times New Roman"/>
              </w:rPr>
              <w:t>結構化列</w:t>
            </w:r>
            <w:proofErr w:type="spellEnd"/>
            <w:r>
              <w:rPr>
                <w:rFonts w:ascii="Times New Roman" w:hAnsi="Times New Roman" w:cs="Times New Roman" w:hint="eastAsia"/>
                <w:lang w:eastAsia="zh-TW"/>
              </w:rPr>
              <w:t>表</w:t>
            </w:r>
          </w:p>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proofErr w:type="spellStart"/>
            <w:r>
              <w:rPr>
                <w:rFonts w:ascii="Times New Roman" w:hAnsi="Times New Roman" w:cs="Times New Roman"/>
              </w:rPr>
              <w:t>個人</w:t>
            </w:r>
            <w:proofErr w:type="spellEnd"/>
            <w:r>
              <w:rPr>
                <w:rFonts w:ascii="Times New Roman" w:hAnsi="Times New Roman" w:cs="Times New Roman"/>
                <w:lang w:eastAsia="zh-TW"/>
              </w:rPr>
              <w:t>演藝作品表演</w:t>
            </w:r>
            <w:r>
              <w:rPr>
                <w:rFonts w:ascii="Times New Roman" w:hAnsi="Times New Roman" w:cs="Times New Roman"/>
                <w:lang w:eastAsia="zh-TW"/>
              </w:rPr>
              <w:t>/</w:t>
            </w:r>
            <w:r>
              <w:rPr>
                <w:rFonts w:ascii="Times New Roman" w:hAnsi="Times New Roman" w:cs="Times New Roman"/>
                <w:lang w:eastAsia="zh-TW"/>
              </w:rPr>
              <w:t>展出</w:t>
            </w:r>
          </w:p>
          <w:p w:rsidR="001C517B" w:rsidRDefault="008C1642" w:rsidP="003E43F0">
            <w:pPr>
              <w:pStyle w:val="ae"/>
              <w:numPr>
                <w:ilvl w:val="0"/>
                <w:numId w:val="2"/>
              </w:numPr>
              <w:ind w:leftChars="100" w:left="600" w:rightChars="100" w:right="240"/>
              <w:jc w:val="both"/>
              <w:rPr>
                <w:rFonts w:ascii="Times New Roman" w:hAnsi="Times New Roman" w:cs="Times New Roman"/>
              </w:rPr>
            </w:pPr>
            <w:proofErr w:type="spellStart"/>
            <w:r>
              <w:rPr>
                <w:rFonts w:ascii="Times New Roman" w:hAnsi="Times New Roman" w:cs="Times New Roman"/>
              </w:rPr>
              <w:t>共同討論</w:t>
            </w:r>
            <w:proofErr w:type="spellEnd"/>
            <w:r>
              <w:rPr>
                <w:rFonts w:ascii="Times New Roman" w:hAnsi="Times New Roman" w:cs="Times New Roman"/>
                <w:lang w:eastAsia="zh-TW"/>
              </w:rPr>
              <w:t>及分享</w:t>
            </w:r>
          </w:p>
        </w:tc>
        <w:tc>
          <w:tcPr>
            <w:tcW w:w="1327" w:type="dxa"/>
          </w:tcPr>
          <w:p w:rsidR="001C517B" w:rsidRDefault="008C1642" w:rsidP="003E43F0">
            <w:pPr>
              <w:ind w:left="220" w:right="220"/>
              <w:jc w:val="center"/>
            </w:pPr>
            <w:r>
              <w:t>2.5</w:t>
            </w:r>
          </w:p>
        </w:tc>
      </w:tr>
      <w:tr w:rsidR="001C517B">
        <w:tc>
          <w:tcPr>
            <w:tcW w:w="1566" w:type="dxa"/>
          </w:tcPr>
          <w:p w:rsidR="001C517B" w:rsidRDefault="008C1642" w:rsidP="003E43F0">
            <w:pPr>
              <w:ind w:left="220" w:right="220"/>
              <w:jc w:val="center"/>
            </w:pPr>
            <w:r>
              <w:t>3</w:t>
            </w:r>
          </w:p>
        </w:tc>
        <w:tc>
          <w:tcPr>
            <w:tcW w:w="2503" w:type="dxa"/>
          </w:tcPr>
          <w:p w:rsidR="001C517B" w:rsidRDefault="008C1642">
            <w:pPr>
              <w:ind w:left="220" w:right="220"/>
              <w:jc w:val="both"/>
              <w:rPr>
                <w:b/>
                <w:bCs/>
                <w:lang w:eastAsia="zh-TW"/>
              </w:rPr>
            </w:pPr>
            <w:r>
              <w:rPr>
                <w:b/>
                <w:bCs/>
                <w:lang w:eastAsia="zh-TW"/>
              </w:rPr>
              <w:t>在</w:t>
            </w:r>
            <w:r>
              <w:rPr>
                <w:rFonts w:hint="eastAsia"/>
                <w:b/>
                <w:bCs/>
                <w:lang w:eastAsia="zh-TW"/>
              </w:rPr>
              <w:t>後</w:t>
            </w:r>
            <w:r>
              <w:rPr>
                <w:b/>
                <w:bCs/>
                <w:lang w:eastAsia="zh-TW"/>
              </w:rPr>
              <w:t>大流行病</w:t>
            </w:r>
            <w:r>
              <w:rPr>
                <w:rFonts w:hint="eastAsia"/>
                <w:b/>
                <w:bCs/>
                <w:lang w:eastAsia="zh-TW"/>
              </w:rPr>
              <w:t>的階段，為青年人提供</w:t>
            </w:r>
            <w:r>
              <w:rPr>
                <w:b/>
                <w:bCs/>
                <w:lang w:eastAsia="zh-TW"/>
              </w:rPr>
              <w:t>一個</w:t>
            </w:r>
            <w:r>
              <w:rPr>
                <w:rFonts w:hint="eastAsia"/>
                <w:b/>
                <w:bCs/>
                <w:lang w:eastAsia="zh-TW"/>
              </w:rPr>
              <w:t>文化專業技能和應變能力提升</w:t>
            </w:r>
            <w:r>
              <w:rPr>
                <w:b/>
                <w:bCs/>
                <w:lang w:eastAsia="zh-TW"/>
              </w:rPr>
              <w:t>計劃</w:t>
            </w:r>
          </w:p>
          <w:p w:rsidR="001C517B" w:rsidRDefault="001C517B">
            <w:pPr>
              <w:ind w:left="220" w:right="220"/>
              <w:jc w:val="both"/>
              <w:rPr>
                <w:b/>
                <w:bCs/>
                <w:lang w:eastAsia="zh-TW"/>
              </w:rPr>
            </w:pPr>
          </w:p>
        </w:tc>
        <w:tc>
          <w:tcPr>
            <w:tcW w:w="2877" w:type="dxa"/>
          </w:tcPr>
          <w:p w:rsidR="001C517B" w:rsidRDefault="008C1642" w:rsidP="003E43F0">
            <w:pPr>
              <w:pStyle w:val="ae"/>
              <w:numPr>
                <w:ilvl w:val="0"/>
                <w:numId w:val="4"/>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lang w:eastAsia="zh-TW"/>
              </w:rPr>
              <w:t>在生活的多個層面認識到</w:t>
            </w:r>
            <w:r>
              <w:rPr>
                <w:rFonts w:ascii="Times New Roman" w:hAnsi="Times New Roman" w:cs="Times New Roman" w:hint="eastAsia"/>
                <w:lang w:eastAsia="zh-TW"/>
              </w:rPr>
              <w:t>企業</w:t>
            </w:r>
            <w:r>
              <w:rPr>
                <w:rFonts w:ascii="Times New Roman" w:hAnsi="Times New Roman" w:cs="Times New Roman" w:hint="eastAsia"/>
                <w:lang w:eastAsia="zh-TW"/>
              </w:rPr>
              <w:t>/</w:t>
            </w:r>
            <w:r>
              <w:rPr>
                <w:rFonts w:ascii="Times New Roman" w:hAnsi="Times New Roman" w:cs="Times New Roman" w:hint="eastAsia"/>
                <w:lang w:eastAsia="zh-TW"/>
              </w:rPr>
              <w:t>創作</w:t>
            </w:r>
            <w:r>
              <w:rPr>
                <w:rFonts w:ascii="Times New Roman" w:hAnsi="Times New Roman" w:cs="Times New Roman"/>
                <w:lang w:eastAsia="zh-TW"/>
              </w:rPr>
              <w:t>人從文化作品中能獲取的幸福感</w:t>
            </w:r>
            <w:r>
              <w:rPr>
                <w:rFonts w:ascii="Times New Roman" w:hAnsi="Times New Roman" w:cs="Times New Roman"/>
                <w:lang w:eastAsia="zh-TW"/>
              </w:rPr>
              <w:t xml:space="preserve"> </w:t>
            </w:r>
          </w:p>
          <w:p w:rsidR="001C517B" w:rsidRDefault="008C1642" w:rsidP="003E43F0">
            <w:pPr>
              <w:pStyle w:val="ae"/>
              <w:numPr>
                <w:ilvl w:val="0"/>
                <w:numId w:val="4"/>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hint="eastAsia"/>
                <w:lang w:eastAsia="zh-TW"/>
              </w:rPr>
              <w:t>運用</w:t>
            </w:r>
            <w:r>
              <w:rPr>
                <w:rFonts w:ascii="Times New Roman" w:hAnsi="Times New Roman" w:cs="Times New Roman"/>
                <w:lang w:eastAsia="zh-TW"/>
              </w:rPr>
              <w:t>新的</w:t>
            </w:r>
            <w:proofErr w:type="gramStart"/>
            <w:r>
              <w:rPr>
                <w:rFonts w:ascii="Times New Roman" w:hAnsi="Times New Roman" w:cs="Times New Roman" w:hint="eastAsia"/>
                <w:lang w:eastAsia="zh-TW"/>
              </w:rPr>
              <w:t>迴</w:t>
            </w:r>
            <w:proofErr w:type="gramEnd"/>
            <w:r>
              <w:rPr>
                <w:rFonts w:ascii="Times New Roman" w:hAnsi="Times New Roman" w:cs="Times New Roman" w:hint="eastAsia"/>
                <w:lang w:eastAsia="zh-TW"/>
              </w:rPr>
              <w:t>圈思維</w:t>
            </w:r>
            <w:r>
              <w:rPr>
                <w:rFonts w:ascii="Times New Roman" w:hAnsi="Times New Roman" w:cs="Times New Roman"/>
                <w:lang w:eastAsia="zh-TW"/>
              </w:rPr>
              <w:t>習慣列表</w:t>
            </w:r>
            <w:r>
              <w:rPr>
                <w:rFonts w:ascii="Times New Roman" w:hAnsi="Times New Roman" w:cs="Times New Roman" w:hint="eastAsia"/>
                <w:lang w:eastAsia="zh-TW"/>
              </w:rPr>
              <w:t>，</w:t>
            </w:r>
            <w:r>
              <w:rPr>
                <w:rFonts w:ascii="Times New Roman" w:hAnsi="Times New Roman" w:cs="Times New Roman"/>
                <w:lang w:eastAsia="zh-TW"/>
              </w:rPr>
              <w:t>停止</w:t>
            </w:r>
            <w:r>
              <w:rPr>
                <w:rFonts w:ascii="Times New Roman" w:hAnsi="Times New Roman" w:cs="Times New Roman"/>
                <w:lang w:eastAsia="zh-TW"/>
              </w:rPr>
              <w:t>-</w:t>
            </w:r>
            <w:r>
              <w:rPr>
                <w:rFonts w:ascii="Times New Roman" w:hAnsi="Times New Roman" w:cs="Times New Roman"/>
                <w:lang w:eastAsia="zh-TW"/>
              </w:rPr>
              <w:t>開始</w:t>
            </w:r>
            <w:r>
              <w:rPr>
                <w:rFonts w:ascii="Times New Roman" w:hAnsi="Times New Roman" w:cs="Times New Roman"/>
                <w:lang w:eastAsia="zh-TW"/>
              </w:rPr>
              <w:t>-</w:t>
            </w:r>
            <w:r>
              <w:rPr>
                <w:rFonts w:ascii="Times New Roman" w:hAnsi="Times New Roman" w:cs="Times New Roman"/>
                <w:lang w:eastAsia="zh-TW"/>
              </w:rPr>
              <w:t>繼續自我創</w:t>
            </w:r>
          </w:p>
          <w:p w:rsidR="001C517B" w:rsidRDefault="008C1642" w:rsidP="003E43F0">
            <w:pPr>
              <w:pStyle w:val="ae"/>
              <w:numPr>
                <w:ilvl w:val="0"/>
                <w:numId w:val="4"/>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lang w:eastAsia="zh-TW"/>
              </w:rPr>
              <w:t>採取切實可行的文化推廣計劃</w:t>
            </w:r>
          </w:p>
        </w:tc>
        <w:tc>
          <w:tcPr>
            <w:tcW w:w="2257" w:type="dxa"/>
          </w:tcPr>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r>
              <w:rPr>
                <w:rFonts w:ascii="Times New Roman" w:hAnsi="Times New Roman" w:cs="Times New Roman"/>
                <w:lang w:eastAsia="zh-TW"/>
              </w:rPr>
              <w:t>小組或</w:t>
            </w:r>
            <w:proofErr w:type="spellStart"/>
            <w:r>
              <w:rPr>
                <w:rFonts w:ascii="Times New Roman" w:hAnsi="Times New Roman" w:cs="Times New Roman"/>
              </w:rPr>
              <w:t>網路研討</w:t>
            </w:r>
            <w:proofErr w:type="spellEnd"/>
          </w:p>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proofErr w:type="spellStart"/>
            <w:r>
              <w:rPr>
                <w:rFonts w:ascii="Times New Roman" w:hAnsi="Times New Roman" w:cs="Times New Roman"/>
              </w:rPr>
              <w:t>結構化列</w:t>
            </w:r>
            <w:proofErr w:type="spellEnd"/>
            <w:r>
              <w:rPr>
                <w:rFonts w:ascii="Times New Roman" w:hAnsi="Times New Roman" w:cs="Times New Roman" w:hint="eastAsia"/>
                <w:lang w:eastAsia="zh-TW"/>
              </w:rPr>
              <w:t>表</w:t>
            </w:r>
          </w:p>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proofErr w:type="spellStart"/>
            <w:r>
              <w:rPr>
                <w:rFonts w:ascii="Times New Roman" w:hAnsi="Times New Roman" w:cs="Times New Roman"/>
              </w:rPr>
              <w:t>個人</w:t>
            </w:r>
            <w:proofErr w:type="spellEnd"/>
            <w:r>
              <w:rPr>
                <w:rFonts w:ascii="Times New Roman" w:hAnsi="Times New Roman" w:cs="Times New Roman"/>
                <w:lang w:eastAsia="zh-TW"/>
              </w:rPr>
              <w:t>演藝作品表演</w:t>
            </w:r>
            <w:r>
              <w:rPr>
                <w:rFonts w:ascii="Times New Roman" w:hAnsi="Times New Roman" w:cs="Times New Roman"/>
                <w:lang w:eastAsia="zh-TW"/>
              </w:rPr>
              <w:t>/</w:t>
            </w:r>
            <w:r>
              <w:rPr>
                <w:rFonts w:ascii="Times New Roman" w:hAnsi="Times New Roman" w:cs="Times New Roman"/>
                <w:lang w:eastAsia="zh-TW"/>
              </w:rPr>
              <w:t>展出</w:t>
            </w:r>
          </w:p>
          <w:p w:rsidR="001C517B" w:rsidRDefault="008C1642" w:rsidP="003E43F0">
            <w:pPr>
              <w:numPr>
                <w:ilvl w:val="0"/>
                <w:numId w:val="2"/>
              </w:numPr>
              <w:ind w:leftChars="100" w:left="600" w:rightChars="100" w:right="240"/>
              <w:jc w:val="both"/>
            </w:pPr>
            <w:proofErr w:type="spellStart"/>
            <w:r>
              <w:t>共同討論</w:t>
            </w:r>
            <w:proofErr w:type="spellEnd"/>
            <w:r>
              <w:rPr>
                <w:lang w:eastAsia="zh-TW"/>
              </w:rPr>
              <w:t>及分享</w:t>
            </w:r>
          </w:p>
        </w:tc>
        <w:tc>
          <w:tcPr>
            <w:tcW w:w="1327" w:type="dxa"/>
          </w:tcPr>
          <w:p w:rsidR="001C517B" w:rsidRDefault="008C1642" w:rsidP="003E43F0">
            <w:pPr>
              <w:ind w:left="220" w:right="220"/>
              <w:jc w:val="center"/>
            </w:pPr>
            <w:r>
              <w:t>2.5</w:t>
            </w:r>
          </w:p>
        </w:tc>
      </w:tr>
      <w:tr w:rsidR="001C517B">
        <w:tc>
          <w:tcPr>
            <w:tcW w:w="1566" w:type="dxa"/>
          </w:tcPr>
          <w:p w:rsidR="001C517B" w:rsidRDefault="008C1642" w:rsidP="003E43F0">
            <w:pPr>
              <w:ind w:left="220" w:right="220"/>
              <w:jc w:val="center"/>
            </w:pPr>
            <w:r>
              <w:t>4</w:t>
            </w:r>
          </w:p>
        </w:tc>
        <w:tc>
          <w:tcPr>
            <w:tcW w:w="2503" w:type="dxa"/>
          </w:tcPr>
          <w:p w:rsidR="001C517B" w:rsidRDefault="008C1642">
            <w:pPr>
              <w:ind w:left="220" w:right="220"/>
              <w:jc w:val="both"/>
              <w:rPr>
                <w:b/>
                <w:bCs/>
              </w:rPr>
            </w:pPr>
            <w:r>
              <w:rPr>
                <w:rFonts w:hint="eastAsia"/>
                <w:b/>
                <w:bCs/>
                <w:lang w:eastAsia="zh-TW"/>
              </w:rPr>
              <w:t>青年人</w:t>
            </w:r>
            <w:proofErr w:type="spellStart"/>
            <w:r>
              <w:rPr>
                <w:b/>
                <w:bCs/>
              </w:rPr>
              <w:t>感恩</w:t>
            </w:r>
            <w:proofErr w:type="spellEnd"/>
            <w:r>
              <w:rPr>
                <w:rFonts w:hint="eastAsia"/>
                <w:b/>
                <w:bCs/>
                <w:lang w:eastAsia="zh-TW"/>
              </w:rPr>
              <w:t>的</w:t>
            </w:r>
            <w:proofErr w:type="spellStart"/>
            <w:r>
              <w:rPr>
                <w:b/>
                <w:bCs/>
              </w:rPr>
              <w:t>重要</w:t>
            </w:r>
            <w:proofErr w:type="spellEnd"/>
            <w:r>
              <w:rPr>
                <w:rFonts w:hint="eastAsia"/>
                <w:b/>
                <w:bCs/>
                <w:lang w:eastAsia="zh-TW"/>
              </w:rPr>
              <w:t>性</w:t>
            </w:r>
          </w:p>
        </w:tc>
        <w:tc>
          <w:tcPr>
            <w:tcW w:w="2877" w:type="dxa"/>
          </w:tcPr>
          <w:p w:rsidR="001C517B" w:rsidRDefault="008C1642" w:rsidP="003E43F0">
            <w:pPr>
              <w:pStyle w:val="ae"/>
              <w:numPr>
                <w:ilvl w:val="0"/>
                <w:numId w:val="5"/>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lang w:eastAsia="zh-TW"/>
              </w:rPr>
              <w:t>探討感動人心的文化創作作品</w:t>
            </w:r>
            <w:r>
              <w:rPr>
                <w:rFonts w:ascii="Times New Roman" w:hAnsi="Times New Roman" w:cs="Times New Roman"/>
                <w:lang w:eastAsia="zh-TW"/>
              </w:rPr>
              <w:t xml:space="preserve"> </w:t>
            </w:r>
          </w:p>
          <w:p w:rsidR="001C517B" w:rsidRDefault="008C1642" w:rsidP="003E43F0">
            <w:pPr>
              <w:pStyle w:val="ae"/>
              <w:numPr>
                <w:ilvl w:val="0"/>
                <w:numId w:val="5"/>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lang w:eastAsia="zh-TW"/>
              </w:rPr>
              <w:t>通過審慎的態度來提升行業的</w:t>
            </w:r>
            <w:proofErr w:type="gramStart"/>
            <w:r>
              <w:rPr>
                <w:rFonts w:ascii="Times New Roman" w:hAnsi="Times New Roman" w:cs="Times New Roman"/>
                <w:lang w:eastAsia="zh-TW"/>
              </w:rPr>
              <w:t>巿</w:t>
            </w:r>
            <w:proofErr w:type="gramEnd"/>
            <w:r>
              <w:rPr>
                <w:rFonts w:ascii="Times New Roman" w:hAnsi="Times New Roman" w:cs="Times New Roman"/>
                <w:lang w:eastAsia="zh-TW"/>
              </w:rPr>
              <w:t>場價值觀。</w:t>
            </w:r>
            <w:r>
              <w:rPr>
                <w:rFonts w:ascii="Times New Roman" w:hAnsi="Times New Roman" w:cs="Times New Roman"/>
                <w:lang w:eastAsia="zh-TW"/>
              </w:rPr>
              <w:t xml:space="preserve"> </w:t>
            </w:r>
          </w:p>
          <w:p w:rsidR="001C517B" w:rsidRDefault="008C1642" w:rsidP="003E43F0">
            <w:pPr>
              <w:pStyle w:val="ae"/>
              <w:numPr>
                <w:ilvl w:val="0"/>
                <w:numId w:val="5"/>
              </w:numPr>
              <w:spacing w:after="0" w:line="240" w:lineRule="auto"/>
              <w:ind w:leftChars="100" w:left="600" w:rightChars="100" w:right="240"/>
              <w:jc w:val="both"/>
              <w:rPr>
                <w:rFonts w:ascii="Times New Roman" w:hAnsi="Times New Roman" w:cs="Times New Roman"/>
                <w:lang w:eastAsia="zh-TW"/>
              </w:rPr>
            </w:pPr>
            <w:r>
              <w:rPr>
                <w:rFonts w:ascii="Times New Roman" w:hAnsi="Times New Roman" w:cs="Times New Roman" w:hint="eastAsia"/>
                <w:lang w:eastAsia="zh-TW"/>
              </w:rPr>
              <w:t>提高</w:t>
            </w:r>
            <w:r>
              <w:rPr>
                <w:rFonts w:ascii="Times New Roman" w:hAnsi="Times New Roman" w:cs="Times New Roman"/>
                <w:lang w:eastAsia="zh-TW"/>
              </w:rPr>
              <w:t>目標客戶</w:t>
            </w:r>
            <w:r>
              <w:rPr>
                <w:rFonts w:ascii="Times New Roman" w:hAnsi="Times New Roman" w:cs="Times New Roman" w:hint="eastAsia"/>
                <w:lang w:eastAsia="zh-TW"/>
              </w:rPr>
              <w:t>從他們</w:t>
            </w:r>
            <w:r>
              <w:rPr>
                <w:rFonts w:ascii="Times New Roman" w:hAnsi="Times New Roman" w:cs="Times New Roman"/>
                <w:lang w:eastAsia="zh-TW"/>
              </w:rPr>
              <w:t>生活中去接觸文化作品的習慣</w:t>
            </w:r>
          </w:p>
        </w:tc>
        <w:tc>
          <w:tcPr>
            <w:tcW w:w="2257" w:type="dxa"/>
          </w:tcPr>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r>
              <w:rPr>
                <w:rFonts w:ascii="Times New Roman" w:hAnsi="Times New Roman" w:cs="Times New Roman"/>
                <w:lang w:eastAsia="zh-TW"/>
              </w:rPr>
              <w:t>小組或</w:t>
            </w:r>
            <w:proofErr w:type="spellStart"/>
            <w:r>
              <w:rPr>
                <w:rFonts w:ascii="Times New Roman" w:hAnsi="Times New Roman" w:cs="Times New Roman"/>
              </w:rPr>
              <w:t>網路研討</w:t>
            </w:r>
            <w:proofErr w:type="spellEnd"/>
          </w:p>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proofErr w:type="spellStart"/>
            <w:r>
              <w:rPr>
                <w:rFonts w:ascii="Times New Roman" w:hAnsi="Times New Roman" w:cs="Times New Roman"/>
              </w:rPr>
              <w:t>結構化列</w:t>
            </w:r>
            <w:proofErr w:type="spellEnd"/>
            <w:r>
              <w:rPr>
                <w:rFonts w:ascii="Times New Roman" w:hAnsi="Times New Roman" w:cs="Times New Roman" w:hint="eastAsia"/>
                <w:lang w:eastAsia="zh-TW"/>
              </w:rPr>
              <w:t>表</w:t>
            </w:r>
          </w:p>
          <w:p w:rsidR="001C517B" w:rsidRDefault="008C1642" w:rsidP="003E43F0">
            <w:pPr>
              <w:pStyle w:val="ae"/>
              <w:numPr>
                <w:ilvl w:val="0"/>
                <w:numId w:val="2"/>
              </w:numPr>
              <w:spacing w:after="0" w:line="240" w:lineRule="auto"/>
              <w:ind w:leftChars="100" w:left="600" w:rightChars="100" w:right="240"/>
              <w:jc w:val="both"/>
              <w:rPr>
                <w:rFonts w:ascii="Times New Roman" w:hAnsi="Times New Roman" w:cs="Times New Roman"/>
              </w:rPr>
            </w:pPr>
            <w:proofErr w:type="spellStart"/>
            <w:r>
              <w:rPr>
                <w:rFonts w:ascii="Times New Roman" w:hAnsi="Times New Roman" w:cs="Times New Roman"/>
              </w:rPr>
              <w:t>個人</w:t>
            </w:r>
            <w:proofErr w:type="spellEnd"/>
            <w:r>
              <w:rPr>
                <w:rFonts w:ascii="Times New Roman" w:hAnsi="Times New Roman" w:cs="Times New Roman"/>
                <w:lang w:eastAsia="zh-TW"/>
              </w:rPr>
              <w:t>演藝作品表演</w:t>
            </w:r>
            <w:r>
              <w:rPr>
                <w:rFonts w:ascii="Times New Roman" w:hAnsi="Times New Roman" w:cs="Times New Roman"/>
                <w:lang w:eastAsia="zh-TW"/>
              </w:rPr>
              <w:t>/</w:t>
            </w:r>
            <w:r>
              <w:rPr>
                <w:rFonts w:ascii="Times New Roman" w:hAnsi="Times New Roman" w:cs="Times New Roman"/>
                <w:lang w:eastAsia="zh-TW"/>
              </w:rPr>
              <w:t>展出</w:t>
            </w:r>
          </w:p>
          <w:p w:rsidR="001C517B" w:rsidRDefault="008C1642" w:rsidP="003E43F0">
            <w:pPr>
              <w:numPr>
                <w:ilvl w:val="0"/>
                <w:numId w:val="2"/>
              </w:numPr>
              <w:ind w:leftChars="100" w:left="600" w:rightChars="100" w:right="240"/>
              <w:jc w:val="both"/>
            </w:pPr>
            <w:proofErr w:type="spellStart"/>
            <w:r>
              <w:t>共同討論</w:t>
            </w:r>
            <w:proofErr w:type="spellEnd"/>
            <w:r>
              <w:rPr>
                <w:lang w:eastAsia="zh-TW"/>
              </w:rPr>
              <w:t>及分享</w:t>
            </w:r>
          </w:p>
        </w:tc>
        <w:tc>
          <w:tcPr>
            <w:tcW w:w="1327" w:type="dxa"/>
          </w:tcPr>
          <w:p w:rsidR="001C517B" w:rsidRDefault="008C1642" w:rsidP="003E43F0">
            <w:pPr>
              <w:ind w:left="220" w:right="220"/>
              <w:jc w:val="center"/>
            </w:pPr>
            <w:r>
              <w:t>2.5</w:t>
            </w:r>
          </w:p>
        </w:tc>
      </w:tr>
    </w:tbl>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hint="eastAsia"/>
          <w:sz w:val="24"/>
          <w:szCs w:val="24"/>
        </w:rPr>
      </w:pPr>
      <w:r>
        <w:rPr>
          <w:rFonts w:ascii="Times New Roman" w:eastAsia="新細明體" w:hAnsi="Times New Roman" w:cs="Times New Roman"/>
          <w:sz w:val="24"/>
          <w:szCs w:val="24"/>
        </w:rPr>
        <w:lastRenderedPageBreak/>
        <w:t>綜上所述，本地文化產業的發展對於澳門的</w:t>
      </w:r>
      <w:r>
        <w:rPr>
          <w:rFonts w:ascii="Times New Roman" w:eastAsia="新細明體" w:hAnsi="Times New Roman" w:cs="Times New Roman" w:hint="eastAsia"/>
          <w:sz w:val="24"/>
          <w:szCs w:val="24"/>
        </w:rPr>
        <w:t>產業</w:t>
      </w:r>
      <w:r>
        <w:rPr>
          <w:rFonts w:ascii="Times New Roman" w:eastAsia="新細明體" w:hAnsi="Times New Roman" w:cs="Times New Roman"/>
          <w:sz w:val="24"/>
          <w:szCs w:val="24"/>
        </w:rPr>
        <w:t>轉型和</w:t>
      </w:r>
      <w:proofErr w:type="gramStart"/>
      <w:r>
        <w:rPr>
          <w:rFonts w:ascii="Times New Roman" w:eastAsia="新細明體" w:hAnsi="Times New Roman" w:cs="Times New Roman"/>
          <w:sz w:val="24"/>
          <w:szCs w:val="24"/>
        </w:rPr>
        <w:t>可</w:t>
      </w:r>
      <w:proofErr w:type="gramEnd"/>
      <w:r>
        <w:rPr>
          <w:rFonts w:ascii="Times New Roman" w:eastAsia="新細明體" w:hAnsi="Times New Roman" w:cs="Times New Roman"/>
          <w:sz w:val="24"/>
          <w:szCs w:val="24"/>
        </w:rPr>
        <w:t>持續發展</w:t>
      </w:r>
      <w:r>
        <w:rPr>
          <w:rFonts w:ascii="Times New Roman" w:eastAsia="新細明體" w:hAnsi="Times New Roman" w:cs="Times New Roman" w:hint="eastAsia"/>
          <w:sz w:val="24"/>
          <w:szCs w:val="24"/>
        </w:rPr>
        <w:t>起著</w:t>
      </w:r>
      <w:r>
        <w:rPr>
          <w:rFonts w:ascii="Times New Roman" w:eastAsia="新細明體" w:hAnsi="Times New Roman" w:cs="Times New Roman"/>
          <w:sz w:val="24"/>
          <w:szCs w:val="24"/>
        </w:rPr>
        <w:t>重要</w:t>
      </w:r>
      <w:r>
        <w:rPr>
          <w:rFonts w:ascii="Times New Roman" w:eastAsia="新細明體" w:hAnsi="Times New Roman" w:cs="Times New Roman" w:hint="eastAsia"/>
          <w:sz w:val="24"/>
          <w:szCs w:val="24"/>
        </w:rPr>
        <w:t>的作用</w:t>
      </w:r>
      <w:r>
        <w:rPr>
          <w:rFonts w:ascii="Times New Roman" w:eastAsia="SimSun" w:hAnsi="Times New Roman" w:cs="Times New Roman" w:hint="eastAsia"/>
          <w:sz w:val="24"/>
          <w:szCs w:val="24"/>
        </w:rPr>
        <w:t>。</w:t>
      </w:r>
      <w:r>
        <w:rPr>
          <w:rFonts w:ascii="Times New Roman" w:eastAsia="新細明體" w:hAnsi="Times New Roman" w:cs="Times New Roman"/>
          <w:sz w:val="24"/>
          <w:szCs w:val="24"/>
        </w:rPr>
        <w:t>澳門青年大力</w:t>
      </w:r>
      <w:r>
        <w:rPr>
          <w:rFonts w:ascii="Times New Roman" w:eastAsia="新細明體" w:hAnsi="Times New Roman" w:cs="Times New Roman" w:hint="eastAsia"/>
          <w:sz w:val="24"/>
          <w:szCs w:val="24"/>
        </w:rPr>
        <w:t>配合社會發展和適</w:t>
      </w:r>
      <w:r>
        <w:rPr>
          <w:rFonts w:ascii="Times New Roman" w:eastAsia="新細明體" w:hAnsi="Times New Roman" w:cs="Times New Roman"/>
          <w:sz w:val="24"/>
          <w:szCs w:val="24"/>
        </w:rPr>
        <w:t>應</w:t>
      </w:r>
      <w:proofErr w:type="gramStart"/>
      <w:r>
        <w:rPr>
          <w:rFonts w:ascii="Times New Roman" w:eastAsia="新細明體" w:hAnsi="Times New Roman" w:cs="Times New Roman"/>
          <w:sz w:val="24"/>
          <w:szCs w:val="24"/>
        </w:rPr>
        <w:t>巿</w:t>
      </w:r>
      <w:proofErr w:type="gramEnd"/>
      <w:r>
        <w:rPr>
          <w:rFonts w:ascii="Times New Roman" w:eastAsia="新細明體" w:hAnsi="Times New Roman" w:cs="Times New Roman"/>
          <w:sz w:val="24"/>
          <w:szCs w:val="24"/>
        </w:rPr>
        <w:t>場</w:t>
      </w:r>
      <w:r>
        <w:rPr>
          <w:rFonts w:ascii="Times New Roman" w:eastAsia="新細明體" w:hAnsi="Times New Roman" w:cs="Times New Roman" w:hint="eastAsia"/>
          <w:sz w:val="24"/>
          <w:szCs w:val="24"/>
        </w:rPr>
        <w:t>的新需要</w:t>
      </w:r>
      <w:r>
        <w:rPr>
          <w:rFonts w:ascii="Times New Roman" w:eastAsia="新細明體" w:hAnsi="Times New Roman" w:cs="Times New Roman"/>
          <w:sz w:val="24"/>
          <w:szCs w:val="24"/>
        </w:rPr>
        <w:t>，不斷發展和產出</w:t>
      </w:r>
      <w:r>
        <w:rPr>
          <w:rFonts w:ascii="Times New Roman" w:eastAsia="新細明體" w:hAnsi="Times New Roman" w:cs="Times New Roman" w:hint="eastAsia"/>
          <w:sz w:val="24"/>
          <w:szCs w:val="24"/>
        </w:rPr>
        <w:t>具</w:t>
      </w:r>
      <w:r>
        <w:rPr>
          <w:rFonts w:ascii="Times New Roman" w:eastAsia="新細明體" w:hAnsi="Times New Roman" w:cs="Times New Roman"/>
          <w:sz w:val="24"/>
          <w:szCs w:val="24"/>
        </w:rPr>
        <w:t>本地特色的個人文化作品。澳門的本地文化產業發展可通過內部培育和外聘專家協助來整合</w:t>
      </w: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主要有</w:t>
      </w:r>
      <w:r>
        <w:rPr>
          <w:rFonts w:ascii="Times New Roman" w:eastAsia="新細明體" w:hAnsi="Times New Roman" w:cs="Times New Roman"/>
          <w:sz w:val="24"/>
          <w:szCs w:val="24"/>
        </w:rPr>
        <w:t>兩個方面實現：一方面積極鼓勵中小企業及青年文</w:t>
      </w:r>
      <w:r>
        <w:rPr>
          <w:rFonts w:ascii="Times New Roman" w:eastAsia="新細明體" w:hAnsi="Times New Roman" w:cs="Times New Roman" w:hint="eastAsia"/>
          <w:sz w:val="24"/>
          <w:szCs w:val="24"/>
        </w:rPr>
        <w:t>化</w:t>
      </w:r>
      <w:r>
        <w:rPr>
          <w:rFonts w:ascii="Times New Roman" w:eastAsia="新細明體" w:hAnsi="Times New Roman" w:cs="Times New Roman"/>
          <w:sz w:val="24"/>
          <w:szCs w:val="24"/>
        </w:rPr>
        <w:t>創意者進行改進與創新；另一方面澳門特區政府</w:t>
      </w:r>
      <w:r>
        <w:rPr>
          <w:rFonts w:ascii="Times New Roman" w:eastAsia="新細明體" w:hAnsi="Times New Roman" w:cs="Times New Roman" w:hint="eastAsia"/>
          <w:sz w:val="24"/>
          <w:szCs w:val="24"/>
        </w:rPr>
        <w:t>或民間社團</w:t>
      </w:r>
      <w:r>
        <w:rPr>
          <w:rFonts w:ascii="Times New Roman" w:eastAsia="新細明體" w:hAnsi="Times New Roman" w:cs="Times New Roman"/>
          <w:sz w:val="24"/>
          <w:szCs w:val="24"/>
        </w:rPr>
        <w:t>可以利用自身的資金和政策優勢整合外部資源，</w:t>
      </w:r>
      <w:r>
        <w:rPr>
          <w:rFonts w:ascii="Times New Roman" w:eastAsia="新細明體" w:hAnsi="Times New Roman" w:cs="Times New Roman" w:hint="eastAsia"/>
          <w:sz w:val="24"/>
          <w:szCs w:val="24"/>
        </w:rPr>
        <w:t>提升</w:t>
      </w:r>
      <w:r>
        <w:rPr>
          <w:rFonts w:ascii="Times New Roman" w:eastAsia="新細明體" w:hAnsi="Times New Roman" w:cs="Times New Roman"/>
          <w:sz w:val="24"/>
          <w:szCs w:val="24"/>
        </w:rPr>
        <w:t>創意環節，把握投資與分銷等創意管理，為澳門特區青年的發展創造更多機會，促進本地特色文化產業的發展。</w:t>
      </w:r>
    </w:p>
    <w:p w:rsidR="003E43F0" w:rsidRDefault="003E43F0">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b/>
          <w:sz w:val="24"/>
          <w:szCs w:val="24"/>
        </w:rPr>
      </w:pPr>
      <w:r>
        <w:rPr>
          <w:rFonts w:ascii="Times New Roman" w:eastAsia="新細明體" w:hAnsi="Times New Roman" w:cs="Times New Roman"/>
          <w:b/>
          <w:sz w:val="24"/>
          <w:szCs w:val="24"/>
        </w:rPr>
        <w:t>參考文獻</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 xml:space="preserve">Ackerman (2020) How </w:t>
      </w:r>
      <w:proofErr w:type="gramStart"/>
      <w:r>
        <w:rPr>
          <w:rFonts w:ascii="Times New Roman" w:eastAsia="新細明體" w:hAnsi="Times New Roman" w:cs="Times New Roman"/>
          <w:sz w:val="24"/>
          <w:szCs w:val="24"/>
        </w:rPr>
        <w:t>To Build Resilience With</w:t>
      </w:r>
      <w:proofErr w:type="gramEnd"/>
      <w:r>
        <w:rPr>
          <w:rFonts w:ascii="Times New Roman" w:eastAsia="新細明體" w:hAnsi="Times New Roman" w:cs="Times New Roman"/>
          <w:sz w:val="24"/>
          <w:szCs w:val="24"/>
        </w:rPr>
        <w:t xml:space="preserve"> Resilience Training, Positive </w:t>
      </w:r>
      <w:proofErr w:type="spellStart"/>
      <w:r>
        <w:rPr>
          <w:rFonts w:ascii="Times New Roman" w:eastAsia="新細明體" w:hAnsi="Times New Roman" w:cs="Times New Roman"/>
          <w:sz w:val="24"/>
          <w:szCs w:val="24"/>
        </w:rPr>
        <w:t>Pschology</w:t>
      </w:r>
      <w:proofErr w:type="spellEnd"/>
      <w:r>
        <w:rPr>
          <w:rFonts w:ascii="Times New Roman" w:eastAsia="新細明體" w:hAnsi="Times New Roman" w:cs="Times New Roman"/>
          <w:sz w:val="24"/>
          <w:szCs w:val="24"/>
        </w:rPr>
        <w:t>, https://positivepsychology.com/category/resilience/</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Andy Blunden (2005) The Culture Industry: Enlightenment as Mass</w:t>
      </w:r>
      <w:r>
        <w:rPr>
          <w:rFonts w:ascii="Times New Roman" w:eastAsia="新細明體" w:hAnsi="Times New Roman" w:cs="Times New Roman"/>
          <w:sz w:val="24"/>
          <w:szCs w:val="24"/>
        </w:rPr>
        <w:t xml:space="preserve"> Deception, https://www.marxists.org/reference/archive/adorno/1944</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 xml:space="preserve">Bassett, K. (1993) </w:t>
      </w:r>
      <w:proofErr w:type="gramStart"/>
      <w:r>
        <w:rPr>
          <w:rFonts w:ascii="Times New Roman" w:eastAsia="新細明體" w:hAnsi="Times New Roman" w:cs="Times New Roman"/>
          <w:sz w:val="24"/>
          <w:szCs w:val="24"/>
        </w:rPr>
        <w:t>Urban</w:t>
      </w:r>
      <w:proofErr w:type="gramEnd"/>
      <w:r>
        <w:rPr>
          <w:rFonts w:ascii="Times New Roman" w:eastAsia="新細明體" w:hAnsi="Times New Roman" w:cs="Times New Roman"/>
          <w:sz w:val="24"/>
          <w:szCs w:val="24"/>
        </w:rPr>
        <w:t xml:space="preserve"> cultural strategies and urban cultural regeneration a case study and critique. Environment and Planning A, 25, 1773-1788</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 xml:space="preserve">Chen </w:t>
      </w:r>
      <w:proofErr w:type="spellStart"/>
      <w:r>
        <w:rPr>
          <w:rFonts w:ascii="Times New Roman" w:eastAsia="新細明體" w:hAnsi="Times New Roman" w:cs="Times New Roman"/>
          <w:sz w:val="24"/>
          <w:szCs w:val="24"/>
        </w:rPr>
        <w:t>Bonanno</w:t>
      </w:r>
      <w:proofErr w:type="spellEnd"/>
      <w:r>
        <w:rPr>
          <w:rFonts w:ascii="Times New Roman" w:eastAsia="新細明體" w:hAnsi="Times New Roman" w:cs="Times New Roman"/>
          <w:sz w:val="24"/>
          <w:szCs w:val="24"/>
        </w:rPr>
        <w:t xml:space="preserve"> (2020) Psychological Trauma Th</w:t>
      </w:r>
      <w:r>
        <w:rPr>
          <w:rFonts w:ascii="Times New Roman" w:eastAsia="新細明體" w:hAnsi="Times New Roman" w:cs="Times New Roman"/>
          <w:sz w:val="24"/>
          <w:szCs w:val="24"/>
        </w:rPr>
        <w:t xml:space="preserve">eory Research Practice and Policy, American Psychological Association, 2020: reference no. </w:t>
      </w:r>
      <w:hyperlink r:id="rId10" w:tgtFrame="_blank" w:history="1">
        <w:r>
          <w:rPr>
            <w:rFonts w:ascii="Times New Roman" w:eastAsia="新細明體" w:hAnsi="Times New Roman" w:cs="Times New Roman"/>
            <w:sz w:val="24"/>
            <w:szCs w:val="24"/>
          </w:rPr>
          <w:t>tra0000685</w:t>
        </w:r>
      </w:hyperlink>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r>
        <w:rPr>
          <w:rFonts w:ascii="Times New Roman" w:eastAsia="新細明體" w:hAnsi="Times New Roman" w:cs="Times New Roman"/>
          <w:sz w:val="24"/>
          <w:szCs w:val="24"/>
        </w:rPr>
        <w:t xml:space="preserve">David </w:t>
      </w:r>
      <w:proofErr w:type="spellStart"/>
      <w:r>
        <w:rPr>
          <w:rFonts w:ascii="Times New Roman" w:eastAsia="新細明體" w:hAnsi="Times New Roman" w:cs="Times New Roman"/>
          <w:sz w:val="24"/>
          <w:szCs w:val="24"/>
        </w:rPr>
        <w:t>Hesmondhalgh</w:t>
      </w:r>
      <w:proofErr w:type="spellEnd"/>
      <w:r>
        <w:rPr>
          <w:rFonts w:ascii="Times New Roman" w:eastAsia="新細明體" w:hAnsi="Times New Roman" w:cs="Times New Roman"/>
          <w:sz w:val="24"/>
          <w:szCs w:val="24"/>
        </w:rPr>
        <w:t xml:space="preserve"> (2018) </w:t>
      </w:r>
      <w:proofErr w:type="gramStart"/>
      <w:r>
        <w:rPr>
          <w:rFonts w:ascii="Times New Roman" w:eastAsia="新細明體" w:hAnsi="Times New Roman" w:cs="Times New Roman"/>
          <w:sz w:val="24"/>
          <w:szCs w:val="24"/>
        </w:rPr>
        <w:t>The</w:t>
      </w:r>
      <w:proofErr w:type="gramEnd"/>
      <w:r>
        <w:rPr>
          <w:rFonts w:ascii="Times New Roman" w:eastAsia="新細明體" w:hAnsi="Times New Roman" w:cs="Times New Roman"/>
          <w:sz w:val="24"/>
          <w:szCs w:val="24"/>
        </w:rPr>
        <w:t xml:space="preserve"> Cultural Industries, University of Leeds, UK, Chapter4, 180</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rPr>
          <w:rFonts w:ascii="Times New Roman" w:eastAsia="新細明體" w:hAnsi="Times New Roman" w:cs="Times New Roman"/>
          <w:sz w:val="24"/>
          <w:szCs w:val="24"/>
        </w:rPr>
      </w:pPr>
      <w:proofErr w:type="spellStart"/>
      <w:r>
        <w:rPr>
          <w:rFonts w:ascii="Times New Roman" w:eastAsia="新細明體" w:hAnsi="Times New Roman" w:cs="Times New Roman"/>
          <w:sz w:val="24"/>
          <w:szCs w:val="24"/>
        </w:rPr>
        <w:t>Garnham</w:t>
      </w:r>
      <w:proofErr w:type="spellEnd"/>
      <w:r>
        <w:rPr>
          <w:rFonts w:ascii="Times New Roman" w:eastAsia="新細明體" w:hAnsi="Times New Roman" w:cs="Times New Roman"/>
          <w:sz w:val="24"/>
          <w:szCs w:val="24"/>
        </w:rPr>
        <w:t>, Nicholas (1987) Concepts of culture: public policy and the cultural industries. Cultural Studies, 1(1), 23-37</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jc w:val="both"/>
      </w:pPr>
      <w:r>
        <w:rPr>
          <w:rFonts w:ascii="Times New Roman" w:eastAsia="新細明體" w:hAnsi="Times New Roman" w:cs="Times New Roman" w:hint="eastAsia"/>
          <w:sz w:val="24"/>
          <w:szCs w:val="24"/>
        </w:rPr>
        <w:t>Johns Hopkins University &amp; M</w:t>
      </w:r>
      <w:r>
        <w:rPr>
          <w:rFonts w:ascii="Times New Roman" w:eastAsia="新細明體" w:hAnsi="Times New Roman" w:cs="Times New Roman"/>
          <w:sz w:val="24"/>
          <w:szCs w:val="24"/>
        </w:rPr>
        <w:t>edicine</w:t>
      </w:r>
      <w:r>
        <w:rPr>
          <w:rFonts w:ascii="Times New Roman" w:eastAsia="新細明體" w:hAnsi="Times New Roman" w:cs="Times New Roman" w:hint="eastAsia"/>
          <w:sz w:val="24"/>
          <w:szCs w:val="24"/>
        </w:rPr>
        <w:t xml:space="preserve"> (2021), </w:t>
      </w:r>
      <w:r>
        <w:rPr>
          <w:rFonts w:ascii="Times New Roman" w:eastAsia="新細明體" w:hAnsi="Times New Roman" w:cs="Times New Roman"/>
          <w:sz w:val="24"/>
          <w:szCs w:val="24"/>
        </w:rPr>
        <w:t>Coronavirus</w:t>
      </w:r>
      <w:r>
        <w:rPr>
          <w:rFonts w:ascii="Times New Roman" w:eastAsia="新細明體" w:hAnsi="Times New Roman" w:cs="Times New Roman" w:hint="eastAsia"/>
          <w:sz w:val="24"/>
          <w:szCs w:val="24"/>
        </w:rPr>
        <w:t xml:space="preserve"> Resource Center, </w:t>
      </w:r>
      <w:r>
        <w:rPr>
          <w:rFonts w:ascii="Times New Roman" w:eastAsia="新細明體" w:hAnsi="Times New Roman" w:cs="Times New Roman"/>
          <w:sz w:val="24"/>
          <w:szCs w:val="24"/>
        </w:rPr>
        <w:t>https://coronavirus.jhu.edu/map.html</w:t>
      </w:r>
      <w:r>
        <w:rPr>
          <w:rFonts w:hint="eastAsia"/>
        </w:rPr>
        <w:t xml:space="preserve">         </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pPr>
      <w:r>
        <w:t>Mike Savage</w:t>
      </w:r>
      <w:r>
        <w:rPr>
          <w:rFonts w:ascii="Times New Roman" w:eastAsia="新細明體" w:hAnsi="Times New Roman" w:cs="Times New Roman" w:hint="eastAsia"/>
          <w:sz w:val="24"/>
          <w:szCs w:val="24"/>
        </w:rPr>
        <w:t xml:space="preserve"> (2000</w:t>
      </w:r>
      <w:r>
        <w:rPr>
          <w:rFonts w:ascii="Times New Roman" w:eastAsia="新細明體" w:hAnsi="Times New Roman" w:cs="Times New Roman" w:hint="eastAsia"/>
          <w:sz w:val="24"/>
          <w:szCs w:val="24"/>
        </w:rPr>
        <w:t>)</w:t>
      </w:r>
      <w:r>
        <w:rPr>
          <w:rFonts w:hint="eastAsia"/>
        </w:rPr>
        <w:t xml:space="preserve">, </w:t>
      </w:r>
      <w:r>
        <w:t>Urban Sociology,</w:t>
      </w:r>
      <w:r>
        <w:rPr>
          <w:rFonts w:hint="eastAsia"/>
        </w:rPr>
        <w:t xml:space="preserve"> </w:t>
      </w:r>
      <w:r>
        <w:t>Capitalism and Modernity</w:t>
      </w:r>
      <w:r w:rsidR="003E43F0">
        <w:rPr>
          <w:rFonts w:hint="eastAsia"/>
        </w:rPr>
        <w:t>, p26</w:t>
      </w:r>
    </w:p>
    <w:p w:rsidR="001C517B" w:rsidRDefault="008C1642">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pPr>
      <w:r>
        <w:rPr>
          <w:rFonts w:hint="eastAsia"/>
        </w:rPr>
        <w:t>Wikipedia</w:t>
      </w:r>
      <w:r>
        <w:rPr>
          <w:rFonts w:ascii="Times New Roman" w:eastAsia="新細明體" w:hAnsi="Times New Roman" w:cs="Times New Roman" w:hint="eastAsia"/>
          <w:sz w:val="24"/>
          <w:szCs w:val="24"/>
        </w:rPr>
        <w:t xml:space="preserve"> (2021)</w:t>
      </w:r>
      <w:r>
        <w:rPr>
          <w:rFonts w:hint="eastAsia"/>
        </w:rPr>
        <w:t xml:space="preserve">, </w:t>
      </w:r>
      <w:r>
        <w:t>https://zh.wikipedia.org/wiki/</w:t>
      </w:r>
      <w:r>
        <w:rPr>
          <w:rFonts w:hint="eastAsia"/>
        </w:rPr>
        <w:t>陳其南</w:t>
      </w:r>
      <w:r>
        <w:rPr>
          <w:rFonts w:hint="eastAsia"/>
        </w:rPr>
        <w:t xml:space="preserve">, </w:t>
      </w:r>
      <w:r>
        <w:t>https://zh.wikipedia.org/wiki/</w:t>
      </w:r>
      <w:r>
        <w:rPr>
          <w:rFonts w:hint="eastAsia"/>
        </w:rPr>
        <w:t>瓦爾特·本雅明</w:t>
      </w:r>
      <w:r>
        <w:rPr>
          <w:rFonts w:hint="eastAsia"/>
        </w:rPr>
        <w:t xml:space="preserve"> </w:t>
      </w:r>
    </w:p>
    <w:p w:rsidR="001C517B" w:rsidRDefault="001C517B">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00" w:line="288" w:lineRule="auto"/>
        <w:ind w:firstLine="567"/>
      </w:pPr>
    </w:p>
    <w:sectPr w:rsidR="001C517B">
      <w:foot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642" w:rsidRDefault="008C1642">
      <w:r>
        <w:separator/>
      </w:r>
    </w:p>
  </w:endnote>
  <w:endnote w:type="continuationSeparator" w:id="0">
    <w:p w:rsidR="008C1642" w:rsidRDefault="008C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Unicode MS">
    <w:panose1 w:val="020B0604020202020204"/>
    <w:charset w:val="88"/>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17B" w:rsidRDefault="008C1642">
    <w:pPr>
      <w:pStyle w:val="a5"/>
      <w:jc w:val="center"/>
    </w:pPr>
    <w:r>
      <w:fldChar w:fldCharType="begin"/>
    </w:r>
    <w:r>
      <w:instrText xml:space="preserve"> PAGE   \* MERGEFORMAT </w:instrText>
    </w:r>
    <w:r>
      <w:fldChar w:fldCharType="separate"/>
    </w:r>
    <w:r w:rsidR="00D77BD9">
      <w:rPr>
        <w:noProof/>
      </w:rPr>
      <w:t>1</w:t>
    </w:r>
    <w:r>
      <w:fldChar w:fldCharType="end"/>
    </w:r>
  </w:p>
  <w:p w:rsidR="001C517B" w:rsidRDefault="001C517B">
    <w:pPr>
      <w:pStyle w:val="ab"/>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642" w:rsidRDefault="008C1642">
      <w:r>
        <w:separator/>
      </w:r>
    </w:p>
  </w:footnote>
  <w:footnote w:type="continuationSeparator" w:id="0">
    <w:p w:rsidR="008C1642" w:rsidRDefault="008C1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17B" w:rsidRDefault="008C1642">
    <w:pPr>
      <w:pStyle w:val="ab"/>
      <w:tabs>
        <w:tab w:val="clear" w:pos="9020"/>
      </w:tabs>
    </w:pPr>
    <w:r>
      <w:rPr>
        <w:rFonts w:ascii="Arial Unicode MS" w:hAnsi="Arial Unicode MS" w:hint="eastAsia"/>
        <w:u w:val="single"/>
        <w:lang w:val="zh-TW"/>
      </w:rPr>
      <w:t>翰林研究</w:t>
    </w:r>
    <w:r>
      <w:rPr>
        <w:u w:val="single"/>
        <w:lang w:val="zh-TW"/>
      </w:rPr>
      <w:t>-</w:t>
    </w:r>
    <w:r>
      <w:rPr>
        <w:rFonts w:ascii="Arial Unicode MS" w:hAnsi="Arial Unicode MS" w:hint="eastAsia"/>
        <w:u w:val="single"/>
        <w:lang w:val="zh-TW"/>
      </w:rPr>
      <w:t>創刊號</w:t>
    </w:r>
    <w:r>
      <w:rPr>
        <w:u w:val="single"/>
        <w:lang w:val="zh-TW"/>
      </w:rPr>
      <w:t xml:space="preserve">                                                            </w:t>
    </w:r>
    <w:proofErr w:type="gramStart"/>
    <w:r>
      <w:rPr>
        <w:rFonts w:ascii="Arial Unicode MS" w:hAnsi="Arial Unicode MS" w:hint="eastAsia"/>
        <w:u w:val="single"/>
        <w:lang w:val="zh-TW"/>
      </w:rPr>
      <w:t>馬爾丹</w:t>
    </w:r>
    <w:proofErr w:type="gramEnd"/>
    <w:r>
      <w:rPr>
        <w:rFonts w:ascii="Arial Unicode MS" w:hAnsi="Arial Unicode MS" w:hint="eastAsia"/>
        <w:u w:val="single"/>
        <w:lang w:val="zh-TW"/>
      </w:rPr>
      <w:t>，李曉</w:t>
    </w:r>
    <w:proofErr w:type="gramStart"/>
    <w:r>
      <w:rPr>
        <w:rFonts w:ascii="Arial Unicode MS" w:hAnsi="Arial Unicode MS" w:hint="eastAsia"/>
        <w:u w:val="single"/>
        <w:lang w:val="zh-TW"/>
      </w:rPr>
      <w:t>閔</w:t>
    </w:r>
    <w:proofErr w:type="gramEnd"/>
    <w:r>
      <w:rPr>
        <w:rFonts w:ascii="Arial Unicode MS" w:hAnsi="Arial Unicode MS" w:hint="eastAsia"/>
        <w:u w:val="single"/>
        <w:lang w:val="zh-TW"/>
      </w:rPr>
      <w:t>：澳門文化產業發展</w:t>
    </w:r>
  </w:p>
  <w:p w:rsidR="001C517B" w:rsidRDefault="001C517B">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000000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0000000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000000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000000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multilevel"/>
    <w:tmpl w:val="000000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7B"/>
    <w:rsid w:val="001C517B"/>
    <w:rsid w:val="002A425E"/>
    <w:rsid w:val="003E43F0"/>
    <w:rsid w:val="00470DF4"/>
    <w:rsid w:val="004A5308"/>
    <w:rsid w:val="005E2C58"/>
    <w:rsid w:val="008C1642"/>
    <w:rsid w:val="00CC4078"/>
    <w:rsid w:val="00D263F0"/>
    <w:rsid w:val="00D77BD9"/>
    <w:rsid w:val="00FC1B67"/>
    <w:rsid w:val="121E21CD"/>
    <w:rsid w:val="2DA048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SimSun"/>
        <w:lang w:val="en-US" w:eastAsia="zh-TW"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Pr>
      <w:rFonts w:ascii="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rFonts w:ascii="Cambria" w:hAnsi="Cambria" w:cs="SimSun"/>
      <w:sz w:val="18"/>
      <w:szCs w:val="18"/>
    </w:rPr>
  </w:style>
  <w:style w:type="paragraph" w:styleId="a5">
    <w:name w:val="footer"/>
    <w:basedOn w:val="a"/>
    <w:link w:val="a6"/>
    <w:uiPriority w:val="99"/>
    <w:pPr>
      <w:tabs>
        <w:tab w:val="center" w:pos="4153"/>
        <w:tab w:val="right" w:pos="8306"/>
      </w:tabs>
      <w:snapToGrid w:val="0"/>
    </w:pPr>
    <w:rPr>
      <w:sz w:val="20"/>
      <w:szCs w:val="20"/>
    </w:rPr>
  </w:style>
  <w:style w:type="paragraph" w:styleId="a7">
    <w:name w:val="header"/>
    <w:basedOn w:val="a"/>
    <w:link w:val="a8"/>
    <w:uiPriority w:val="99"/>
    <w:pPr>
      <w:tabs>
        <w:tab w:val="center" w:pos="4320"/>
        <w:tab w:val="right" w:pos="8640"/>
      </w:tabs>
    </w:pPr>
  </w:style>
  <w:style w:type="table" w:styleId="a9">
    <w:name w:val="Table Grid"/>
    <w:basedOn w:val="a1"/>
    <w:uiPriority w:val="39"/>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qFormat/>
    <w:rPr>
      <w:color w:val="0000FF"/>
      <w:u w:val="single"/>
    </w:rPr>
  </w:style>
  <w:style w:type="paragraph" w:customStyle="1" w:styleId="ab">
    <w:name w:val="页眉与页脚"/>
    <w:pPr>
      <w:tabs>
        <w:tab w:val="right" w:pos="9020"/>
      </w:tabs>
    </w:pPr>
    <w:rPr>
      <w:rFonts w:ascii="Helvetica Neue" w:eastAsia="Arial Unicode MS" w:hAnsi="Helvetica Neue" w:cs="Arial Unicode MS"/>
      <w:color w:val="000000"/>
      <w:sz w:val="24"/>
      <w:szCs w:val="24"/>
      <w:u w:color="000000"/>
    </w:rPr>
  </w:style>
  <w:style w:type="paragraph" w:customStyle="1" w:styleId="Ac">
    <w:name w:val="正文 A"/>
    <w:rPr>
      <w:rFonts w:ascii="Helvetica Neue" w:eastAsia="Arial Unicode MS" w:hAnsi="Helvetica Neue" w:cs="Arial Unicode MS"/>
      <w:color w:val="000000"/>
      <w:sz w:val="22"/>
      <w:szCs w:val="22"/>
      <w:u w:color="000000"/>
    </w:rPr>
  </w:style>
  <w:style w:type="paragraph" w:customStyle="1" w:styleId="ad">
    <w:name w:val="默认"/>
    <w:rPr>
      <w:rFonts w:ascii="Helvetica Neue" w:eastAsia="Arial Unicode MS" w:hAnsi="Helvetica Neue" w:cs="Arial Unicode MS"/>
      <w:color w:val="000000"/>
      <w:sz w:val="22"/>
      <w:szCs w:val="22"/>
      <w:u w:color="000000"/>
    </w:rPr>
  </w:style>
  <w:style w:type="character" w:customStyle="1" w:styleId="a6">
    <w:name w:val="頁尾 字元"/>
    <w:basedOn w:val="a0"/>
    <w:link w:val="a5"/>
    <w:uiPriority w:val="99"/>
    <w:qFormat/>
    <w:rPr>
      <w:rFonts w:ascii="Times New Roman" w:hAnsi="Times New Roman" w:cs="Times New Roman"/>
      <w:sz w:val="20"/>
      <w:szCs w:val="20"/>
      <w:lang w:eastAsia="en-US"/>
    </w:rPr>
  </w:style>
  <w:style w:type="character" w:customStyle="1" w:styleId="a8">
    <w:name w:val="頁首 字元"/>
    <w:basedOn w:val="a0"/>
    <w:link w:val="a7"/>
    <w:uiPriority w:val="99"/>
    <w:rPr>
      <w:rFonts w:ascii="Times New Roman" w:hAnsi="Times New Roman" w:cs="Times New Roman"/>
      <w:sz w:val="24"/>
      <w:szCs w:val="24"/>
      <w:lang w:eastAsia="en-US"/>
    </w:rPr>
  </w:style>
  <w:style w:type="paragraph" w:styleId="ae">
    <w:name w:val="List Paragraph"/>
    <w:basedOn w:val="a"/>
    <w:uiPriority w:val="34"/>
    <w:qFormat/>
    <w:pPr>
      <w:spacing w:after="160" w:line="259" w:lineRule="auto"/>
      <w:ind w:left="720"/>
      <w:contextualSpacing/>
    </w:pPr>
    <w:rPr>
      <w:rFonts w:ascii="Calibri" w:hAnsi="Calibri" w:cs="SimSun"/>
      <w:sz w:val="22"/>
      <w:szCs w:val="22"/>
    </w:rPr>
  </w:style>
  <w:style w:type="character" w:customStyle="1" w:styleId="a4">
    <w:name w:val="註解方塊文字 字元"/>
    <w:basedOn w:val="a0"/>
    <w:link w:val="a3"/>
    <w:uiPriority w:val="99"/>
    <w:rPr>
      <w:rFonts w:ascii="Cambria" w:eastAsia="新細明體" w:hAnsi="Cambria" w:cs="SimSun"/>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SimSun"/>
        <w:lang w:val="en-US" w:eastAsia="zh-TW"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Pr>
      <w:rFonts w:ascii="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rFonts w:ascii="Cambria" w:hAnsi="Cambria" w:cs="SimSun"/>
      <w:sz w:val="18"/>
      <w:szCs w:val="18"/>
    </w:rPr>
  </w:style>
  <w:style w:type="paragraph" w:styleId="a5">
    <w:name w:val="footer"/>
    <w:basedOn w:val="a"/>
    <w:link w:val="a6"/>
    <w:uiPriority w:val="99"/>
    <w:pPr>
      <w:tabs>
        <w:tab w:val="center" w:pos="4153"/>
        <w:tab w:val="right" w:pos="8306"/>
      </w:tabs>
      <w:snapToGrid w:val="0"/>
    </w:pPr>
    <w:rPr>
      <w:sz w:val="20"/>
      <w:szCs w:val="20"/>
    </w:rPr>
  </w:style>
  <w:style w:type="paragraph" w:styleId="a7">
    <w:name w:val="header"/>
    <w:basedOn w:val="a"/>
    <w:link w:val="a8"/>
    <w:uiPriority w:val="99"/>
    <w:pPr>
      <w:tabs>
        <w:tab w:val="center" w:pos="4320"/>
        <w:tab w:val="right" w:pos="8640"/>
      </w:tabs>
    </w:pPr>
  </w:style>
  <w:style w:type="table" w:styleId="a9">
    <w:name w:val="Table Grid"/>
    <w:basedOn w:val="a1"/>
    <w:uiPriority w:val="39"/>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qFormat/>
    <w:rPr>
      <w:color w:val="0000FF"/>
      <w:u w:val="single"/>
    </w:rPr>
  </w:style>
  <w:style w:type="paragraph" w:customStyle="1" w:styleId="ab">
    <w:name w:val="页眉与页脚"/>
    <w:pPr>
      <w:tabs>
        <w:tab w:val="right" w:pos="9020"/>
      </w:tabs>
    </w:pPr>
    <w:rPr>
      <w:rFonts w:ascii="Helvetica Neue" w:eastAsia="Arial Unicode MS" w:hAnsi="Helvetica Neue" w:cs="Arial Unicode MS"/>
      <w:color w:val="000000"/>
      <w:sz w:val="24"/>
      <w:szCs w:val="24"/>
      <w:u w:color="000000"/>
    </w:rPr>
  </w:style>
  <w:style w:type="paragraph" w:customStyle="1" w:styleId="Ac">
    <w:name w:val="正文 A"/>
    <w:rPr>
      <w:rFonts w:ascii="Helvetica Neue" w:eastAsia="Arial Unicode MS" w:hAnsi="Helvetica Neue" w:cs="Arial Unicode MS"/>
      <w:color w:val="000000"/>
      <w:sz w:val="22"/>
      <w:szCs w:val="22"/>
      <w:u w:color="000000"/>
    </w:rPr>
  </w:style>
  <w:style w:type="paragraph" w:customStyle="1" w:styleId="ad">
    <w:name w:val="默认"/>
    <w:rPr>
      <w:rFonts w:ascii="Helvetica Neue" w:eastAsia="Arial Unicode MS" w:hAnsi="Helvetica Neue" w:cs="Arial Unicode MS"/>
      <w:color w:val="000000"/>
      <w:sz w:val="22"/>
      <w:szCs w:val="22"/>
      <w:u w:color="000000"/>
    </w:rPr>
  </w:style>
  <w:style w:type="character" w:customStyle="1" w:styleId="a6">
    <w:name w:val="頁尾 字元"/>
    <w:basedOn w:val="a0"/>
    <w:link w:val="a5"/>
    <w:uiPriority w:val="99"/>
    <w:qFormat/>
    <w:rPr>
      <w:rFonts w:ascii="Times New Roman" w:hAnsi="Times New Roman" w:cs="Times New Roman"/>
      <w:sz w:val="20"/>
      <w:szCs w:val="20"/>
      <w:lang w:eastAsia="en-US"/>
    </w:rPr>
  </w:style>
  <w:style w:type="character" w:customStyle="1" w:styleId="a8">
    <w:name w:val="頁首 字元"/>
    <w:basedOn w:val="a0"/>
    <w:link w:val="a7"/>
    <w:uiPriority w:val="99"/>
    <w:rPr>
      <w:rFonts w:ascii="Times New Roman" w:hAnsi="Times New Roman" w:cs="Times New Roman"/>
      <w:sz w:val="24"/>
      <w:szCs w:val="24"/>
      <w:lang w:eastAsia="en-US"/>
    </w:rPr>
  </w:style>
  <w:style w:type="paragraph" w:styleId="ae">
    <w:name w:val="List Paragraph"/>
    <w:basedOn w:val="a"/>
    <w:uiPriority w:val="34"/>
    <w:qFormat/>
    <w:pPr>
      <w:spacing w:after="160" w:line="259" w:lineRule="auto"/>
      <w:ind w:left="720"/>
      <w:contextualSpacing/>
    </w:pPr>
    <w:rPr>
      <w:rFonts w:ascii="Calibri" w:hAnsi="Calibri" w:cs="SimSun"/>
      <w:sz w:val="22"/>
      <w:szCs w:val="22"/>
    </w:rPr>
  </w:style>
  <w:style w:type="character" w:customStyle="1" w:styleId="a4">
    <w:name w:val="註解方塊文字 字元"/>
    <w:basedOn w:val="a0"/>
    <w:link w:val="a3"/>
    <w:uiPriority w:val="99"/>
    <w:rPr>
      <w:rFonts w:ascii="Cambria" w:eastAsia="新細明體" w:hAnsi="Cambria" w:cs="SimSu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dx.doi.org/10.1037/tra000068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B12016-B7D8-4AA0-A10E-AC3F46E62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hmlei</dc:creator>
  <cp:lastModifiedBy>Hio Man Lei</cp:lastModifiedBy>
  <cp:revision>2</cp:revision>
  <cp:lastPrinted>2021-04-26T09:13:00Z</cp:lastPrinted>
  <dcterms:created xsi:type="dcterms:W3CDTF">2021-04-30T15:36:00Z</dcterms:created>
  <dcterms:modified xsi:type="dcterms:W3CDTF">2021-04-30T15:36:00Z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07EC1D51A3524F5E82FE41392FBC20E0</vt:lpwstr>
  </property>
</Properties>
</file>